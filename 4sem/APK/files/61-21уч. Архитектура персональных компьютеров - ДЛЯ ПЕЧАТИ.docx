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03" w:rsidRPr="00B80F57" w:rsidRDefault="006D5C03" w:rsidP="00B80F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</w:t>
      </w: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радиоэлектроники»</w:t>
      </w: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uppressAutoHyphens/>
        <w:spacing w:after="0" w:line="240" w:lineRule="auto"/>
        <w:ind w:left="496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УТВЕРЖДАЮ</w:t>
      </w:r>
    </w:p>
    <w:p w:rsidR="006D5C03" w:rsidRPr="00B80F57" w:rsidRDefault="006D5C03" w:rsidP="00B80F57">
      <w:pPr>
        <w:suppressAutoHyphens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Проректор по учебной работе учреждения образования «Белорусский государственный университет информатики и радиоэлектроники» </w:t>
      </w:r>
    </w:p>
    <w:p w:rsidR="006D5C03" w:rsidRPr="00B80F57" w:rsidRDefault="006D5C03" w:rsidP="00B80F57">
      <w:pPr>
        <w:suppressAutoHyphens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 В.А. Рыбак</w:t>
      </w:r>
    </w:p>
    <w:p w:rsidR="006D5C03" w:rsidRPr="00B80F57" w:rsidRDefault="006D5C03" w:rsidP="00B80F57">
      <w:pPr>
        <w:suppressAutoHyphens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proofErr w:type="gramStart"/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5C03" w:rsidRPr="00B80F57" w:rsidRDefault="006D5C03" w:rsidP="00B80F57">
      <w:pPr>
        <w:suppressAutoHyphens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uppressAutoHyphens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Регистрационный № У</w:t>
      </w:r>
      <w:proofErr w:type="gramStart"/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Д-</w:t>
      </w:r>
      <w:proofErr w:type="gramEnd"/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_______/уч.</w:t>
      </w: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A97415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«АРХИТЕКТУРА ПЕРСОНАЛЬНЫХ КОМПЬЮТЕРОВ»</w:t>
      </w:r>
    </w:p>
    <w:p w:rsidR="006D5C03" w:rsidRPr="00B80F57" w:rsidRDefault="006D5C03" w:rsidP="00A97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A97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Учебная программа учреждения высшего образования по учебной дисциплине</w:t>
      </w:r>
    </w:p>
    <w:p w:rsidR="006D5C03" w:rsidRDefault="006D5C03" w:rsidP="00A97415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специальностей</w:t>
      </w: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0F57" w:rsidRDefault="00B80F57" w:rsidP="00A97415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1-40 02 01 Вычислительные машины, системы и сети</w:t>
      </w:r>
    </w:p>
    <w:p w:rsidR="00B80F57" w:rsidRPr="00B80F57" w:rsidRDefault="00B80F57" w:rsidP="00A97415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1-98 01 02 Защита информации в телекоммуникациях</w:t>
      </w: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keepNext/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C03" w:rsidRPr="00B80F57" w:rsidRDefault="006D5C03" w:rsidP="00B80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BE3D6A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B80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6D5C03" w:rsidRPr="00B80F57" w:rsidRDefault="006D5C03" w:rsidP="00B80F5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D5C03" w:rsidRPr="00B80F57" w:rsidSect="00B80F57">
          <w:headerReference w:type="default" r:id="rId8"/>
          <w:pgSz w:w="12240" w:h="15840"/>
          <w:pgMar w:top="1134" w:right="567" w:bottom="1134" w:left="1701" w:header="726" w:footer="720" w:gutter="0"/>
          <w:pgNumType w:start="1"/>
          <w:cols w:space="720"/>
          <w:titlePg/>
          <w:docGrid w:linePitch="299"/>
        </w:sectPr>
      </w:pPr>
    </w:p>
    <w:p w:rsidR="00786996" w:rsidRPr="00786996" w:rsidRDefault="00786996" w:rsidP="00786996">
      <w:pPr>
        <w:widowControl w:val="0"/>
        <w:tabs>
          <w:tab w:val="left" w:pos="3880"/>
          <w:tab w:val="left" w:pos="8011"/>
        </w:tabs>
        <w:autoSpaceDE w:val="0"/>
        <w:autoSpaceDN w:val="0"/>
        <w:spacing w:after="0" w:line="240" w:lineRule="auto"/>
        <w:ind w:right="2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6996">
        <w:rPr>
          <w:rFonts w:ascii="Times New Roman" w:eastAsia="Times New Roman" w:hAnsi="Times New Roman" w:cs="Times New Roman"/>
          <w:sz w:val="28"/>
          <w:szCs w:val="28"/>
        </w:rPr>
        <w:lastRenderedPageBreak/>
        <w:t>Учебная</w:t>
      </w:r>
      <w:r w:rsidRPr="00786996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786996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 составлена</w:t>
      </w:r>
      <w:r w:rsidRPr="00786996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86996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основе</w:t>
      </w:r>
      <w:r w:rsidRPr="00786996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повой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учебной программы «Архитектура персональных компьютеров», утве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жденной Министерством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Республики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Беларусь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3E5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г.,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гистрационный номер №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ТД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203E5">
        <w:rPr>
          <w:rFonts w:ascii="Times New Roman" w:eastAsia="Times New Roman" w:hAnsi="Times New Roman" w:cs="Times New Roman"/>
          <w:sz w:val="28"/>
          <w:szCs w:val="28"/>
        </w:rPr>
        <w:t xml:space="preserve"> _______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/тип</w:t>
      </w:r>
      <w:proofErr w:type="gramStart"/>
      <w:r w:rsidRPr="007869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03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End"/>
      <w:r w:rsidR="00D203E5" w:rsidRPr="009B04FB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образовательного стандарта ОСВО 1-98 01 02-2021 </w:t>
      </w:r>
      <w:r w:rsidR="00D203E5">
        <w:rPr>
          <w:rFonts w:ascii="Times New Roman" w:eastAsia="Times New Roman" w:hAnsi="Times New Roman" w:cs="Times New Roman"/>
          <w:sz w:val="28"/>
          <w:szCs w:val="28"/>
        </w:rPr>
        <w:t>и учебных планов специальностей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 xml:space="preserve"> 1-40 02 01 </w:t>
      </w:r>
      <w:r w:rsidR="00D203E5" w:rsidRPr="009B04FB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Вычислительные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машины,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и сети</w:t>
      </w:r>
      <w:r w:rsidR="00D203E5" w:rsidRPr="009B04FB">
        <w:rPr>
          <w:rFonts w:ascii="Times New Roman" w:eastAsia="Times New Roman" w:hAnsi="Times New Roman" w:cs="Times New Roman"/>
          <w:sz w:val="28"/>
          <w:szCs w:val="28"/>
        </w:rPr>
        <w:t>», 1-98 01 02 «Защита информации в телекоммуникац</w:t>
      </w:r>
      <w:r w:rsidR="00D203E5" w:rsidRPr="009B04F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203E5" w:rsidRPr="009B04FB">
        <w:rPr>
          <w:rFonts w:ascii="Times New Roman" w:eastAsia="Times New Roman" w:hAnsi="Times New Roman" w:cs="Times New Roman"/>
          <w:sz w:val="28"/>
          <w:szCs w:val="28"/>
        </w:rPr>
        <w:t>ях»</w:t>
      </w:r>
      <w:r w:rsidRPr="007869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6996" w:rsidRPr="009B04FB" w:rsidRDefault="00786996" w:rsidP="00786996">
      <w:pPr>
        <w:widowControl w:val="0"/>
        <w:tabs>
          <w:tab w:val="left" w:pos="3880"/>
          <w:tab w:val="left" w:pos="8011"/>
        </w:tabs>
        <w:autoSpaceDE w:val="0"/>
        <w:autoSpaceDN w:val="0"/>
        <w:spacing w:after="0" w:line="240" w:lineRule="auto"/>
        <w:ind w:right="21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03E5" w:rsidRDefault="00D203E5" w:rsidP="00B80F57">
      <w:pPr>
        <w:widowControl w:val="0"/>
        <w:autoSpaceDE w:val="0"/>
        <w:autoSpaceDN w:val="0"/>
        <w:spacing w:after="0" w:line="240" w:lineRule="auto"/>
        <w:ind w:right="3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3E5">
        <w:rPr>
          <w:rFonts w:ascii="Times New Roman" w:eastAsia="Times New Roman" w:hAnsi="Times New Roman" w:cs="Times New Roman"/>
          <w:b/>
          <w:sz w:val="28"/>
          <w:szCs w:val="28"/>
        </w:rPr>
        <w:t>СОСТАВИТЕЛЬ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5C03" w:rsidRPr="0029500D" w:rsidRDefault="006D5C03" w:rsidP="00B80F57">
      <w:pPr>
        <w:widowControl w:val="0"/>
        <w:autoSpaceDE w:val="0"/>
        <w:autoSpaceDN w:val="0"/>
        <w:spacing w:after="0" w:line="240" w:lineRule="auto"/>
        <w:ind w:right="315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B80F57">
        <w:rPr>
          <w:rFonts w:ascii="Times New Roman" w:eastAsia="Times New Roman" w:hAnsi="Times New Roman" w:cs="Times New Roman"/>
          <w:sz w:val="28"/>
          <w:szCs w:val="28"/>
        </w:rPr>
        <w:t>Д.Н.</w:t>
      </w:r>
      <w:r w:rsidR="00D203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>Одинец, доцент кафедры электронных вычислительных машин учрежд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 xml:space="preserve">ния образования «Белорусский государственный университет информатики и </w:t>
      </w:r>
      <w:proofErr w:type="gramStart"/>
      <w:r w:rsidRPr="00B80F57">
        <w:rPr>
          <w:rFonts w:ascii="Times New Roman" w:eastAsia="Times New Roman" w:hAnsi="Times New Roman" w:cs="Times New Roman"/>
          <w:sz w:val="28"/>
          <w:szCs w:val="28"/>
        </w:rPr>
        <w:t>радио</w:t>
      </w:r>
      <w:r w:rsidRPr="00B80F57">
        <w:rPr>
          <w:rFonts w:ascii="Times New Roman" w:eastAsia="Times New Roman" w:hAnsi="Times New Roman" w:cs="Times New Roman"/>
          <w:spacing w:val="-62"/>
          <w:sz w:val="28"/>
          <w:szCs w:val="28"/>
        </w:rPr>
        <w:t xml:space="preserve"> 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>электроники</w:t>
      </w:r>
      <w:proofErr w:type="gramEnd"/>
      <w:r w:rsidRPr="00B80F57">
        <w:rPr>
          <w:rFonts w:ascii="Times New Roman" w:eastAsia="Times New Roman" w:hAnsi="Times New Roman" w:cs="Times New Roman"/>
          <w:sz w:val="28"/>
          <w:szCs w:val="28"/>
        </w:rPr>
        <w:t>», кандидат</w:t>
      </w:r>
      <w:r w:rsidRPr="00B80F5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>технических</w:t>
      </w:r>
      <w:r w:rsidRPr="00B80F5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>наук,</w:t>
      </w:r>
      <w:r w:rsidRPr="00B80F5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B80F57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29500D">
        <w:rPr>
          <w:rFonts w:ascii="Times New Roman" w:eastAsia="Times New Roman" w:hAnsi="Times New Roman" w:cs="Times New Roman"/>
          <w:color w:val="C00000"/>
          <w:sz w:val="28"/>
          <w:szCs w:val="28"/>
        </w:rPr>
        <w:t>.</w:t>
      </w:r>
    </w:p>
    <w:p w:rsidR="006D5C03" w:rsidRPr="00B80F57" w:rsidRDefault="006D5C03" w:rsidP="00B80F5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500D" w:rsidRDefault="0029500D" w:rsidP="00B80F57">
      <w:pPr>
        <w:widowControl w:val="0"/>
        <w:autoSpaceDE w:val="0"/>
        <w:autoSpaceDN w:val="0"/>
        <w:spacing w:after="0" w:line="240" w:lineRule="auto"/>
        <w:ind w:right="21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9500D">
        <w:rPr>
          <w:rFonts w:ascii="Times New Roman" w:eastAsia="Times New Roman" w:hAnsi="Times New Roman" w:cs="Times New Roman"/>
          <w:b/>
          <w:sz w:val="28"/>
          <w:szCs w:val="28"/>
        </w:rPr>
        <w:t>РАССМОТРЕНА</w:t>
      </w:r>
      <w:proofErr w:type="gramEnd"/>
      <w:r w:rsidRPr="0029500D">
        <w:rPr>
          <w:rFonts w:ascii="Times New Roman" w:eastAsia="Times New Roman" w:hAnsi="Times New Roman" w:cs="Times New Roman"/>
          <w:b/>
          <w:sz w:val="28"/>
          <w:szCs w:val="28"/>
        </w:rPr>
        <w:t xml:space="preserve"> И РЕКОМЕНДОВАНА К УТВЕРЖДЕНИЮ:</w:t>
      </w:r>
    </w:p>
    <w:p w:rsidR="00FC6A04" w:rsidRPr="009B04FB" w:rsidRDefault="00FC6A04" w:rsidP="009B04FB">
      <w:pPr>
        <w:widowControl w:val="0"/>
        <w:autoSpaceDE w:val="0"/>
        <w:autoSpaceDN w:val="0"/>
        <w:spacing w:after="0" w:line="240" w:lineRule="auto"/>
        <w:ind w:right="3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4FB">
        <w:rPr>
          <w:rFonts w:ascii="Times New Roman" w:eastAsia="Times New Roman" w:hAnsi="Times New Roman" w:cs="Times New Roman"/>
          <w:sz w:val="28"/>
          <w:szCs w:val="28"/>
        </w:rPr>
        <w:t>Кафедрой электронных вычислительных машин учреждения образования «Б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лорусский государственный университет информатики и радиоэлектроники» (протокол № ___ </w:t>
      </w:r>
      <w:proofErr w:type="gramStart"/>
      <w:r w:rsidRPr="009B04FB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_______________);</w:t>
      </w:r>
    </w:p>
    <w:p w:rsidR="00FC6A04" w:rsidRPr="009B04FB" w:rsidRDefault="00FC6A04" w:rsidP="009B04FB">
      <w:pPr>
        <w:widowControl w:val="0"/>
        <w:autoSpaceDE w:val="0"/>
        <w:autoSpaceDN w:val="0"/>
        <w:spacing w:after="0" w:line="240" w:lineRule="auto"/>
        <w:ind w:right="31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4FB">
        <w:rPr>
          <w:rFonts w:ascii="Times New Roman" w:eastAsia="Times New Roman" w:hAnsi="Times New Roman" w:cs="Times New Roman"/>
          <w:sz w:val="28"/>
          <w:szCs w:val="28"/>
        </w:rPr>
        <w:t>Научно-методическим советом учреждения образования «Белорусский госуда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ственный университет информатики и радиоэлектроники»                                (протокол № ___ </w:t>
      </w:r>
      <w:proofErr w:type="gramStart"/>
      <w:r w:rsidRPr="009B04FB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_______________).</w:t>
      </w:r>
    </w:p>
    <w:p w:rsidR="006D5C03" w:rsidRPr="00FC6A04" w:rsidRDefault="006D5C03" w:rsidP="00B80F5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trike/>
          <w:sz w:val="28"/>
          <w:szCs w:val="28"/>
          <w:highlight w:val="yellow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04FB" w:rsidRDefault="009B04FB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5C03" w:rsidRPr="00E925BC" w:rsidRDefault="006D5C03" w:rsidP="00E925BC">
      <w:pPr>
        <w:widowControl w:val="0"/>
        <w:autoSpaceDE w:val="0"/>
        <w:autoSpaceDN w:val="0"/>
        <w:spacing w:before="79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25BC">
        <w:rPr>
          <w:rFonts w:ascii="Times New Roman" w:eastAsia="Times New Roman" w:hAnsi="Times New Roman" w:cs="Times New Roman"/>
          <w:sz w:val="28"/>
          <w:szCs w:val="28"/>
        </w:rPr>
        <w:lastRenderedPageBreak/>
        <w:t>ПОЯСНИТЕЛЬНАЯ</w:t>
      </w:r>
      <w:r w:rsidRPr="00E925B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ЗАПИСКА</w:t>
      </w:r>
    </w:p>
    <w:p w:rsidR="006D5C03" w:rsidRPr="00E925BC" w:rsidRDefault="006D5C03" w:rsidP="00E925BC">
      <w:pPr>
        <w:widowControl w:val="0"/>
        <w:autoSpaceDE w:val="0"/>
        <w:autoSpaceDN w:val="0"/>
        <w:spacing w:before="10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5BC" w:rsidRPr="009B04FB" w:rsidRDefault="00E925BC" w:rsidP="00E925BC">
      <w:pPr>
        <w:widowControl w:val="0"/>
        <w:autoSpaceDE w:val="0"/>
        <w:autoSpaceDN w:val="0"/>
        <w:spacing w:before="10" w:after="0" w:line="240" w:lineRule="auto"/>
        <w:ind w:right="4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Программа рассчитана </w:t>
      </w:r>
      <w:proofErr w:type="gramStart"/>
      <w:r w:rsidRPr="009B04F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="00771313" w:rsidRPr="009B04F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1313" w:rsidRPr="009B04FB" w:rsidRDefault="00771313" w:rsidP="00E925BC">
      <w:pPr>
        <w:widowControl w:val="0"/>
        <w:autoSpaceDE w:val="0"/>
        <w:autoSpaceDN w:val="0"/>
        <w:spacing w:before="10" w:after="0" w:line="240" w:lineRule="auto"/>
        <w:ind w:right="4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180 учебных часов (5 </w:t>
      </w:r>
      <w:proofErr w:type="spellStart"/>
      <w:r w:rsidRPr="009B04FB">
        <w:rPr>
          <w:rFonts w:ascii="Times New Roman" w:eastAsia="Times New Roman" w:hAnsi="Times New Roman" w:cs="Times New Roman"/>
          <w:sz w:val="28"/>
          <w:szCs w:val="28"/>
        </w:rPr>
        <w:t>з.е</w:t>
      </w:r>
      <w:proofErr w:type="spellEnd"/>
      <w:r w:rsidRPr="009B04FB">
        <w:rPr>
          <w:rFonts w:ascii="Times New Roman" w:eastAsia="Times New Roman" w:hAnsi="Times New Roman" w:cs="Times New Roman"/>
          <w:sz w:val="28"/>
          <w:szCs w:val="28"/>
        </w:rPr>
        <w:t>.) для специальности 1-40 02 01 «Вычислительные машины, системы и сети»;</w:t>
      </w:r>
    </w:p>
    <w:p w:rsidR="00771313" w:rsidRPr="009B04FB" w:rsidRDefault="00771313" w:rsidP="00E925BC">
      <w:pPr>
        <w:widowControl w:val="0"/>
        <w:autoSpaceDE w:val="0"/>
        <w:autoSpaceDN w:val="0"/>
        <w:spacing w:before="10" w:after="0" w:line="240" w:lineRule="auto"/>
        <w:ind w:right="4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108 учебных часов (3 </w:t>
      </w:r>
      <w:proofErr w:type="spellStart"/>
      <w:r w:rsidRPr="009B04FB">
        <w:rPr>
          <w:rFonts w:ascii="Times New Roman" w:eastAsia="Times New Roman" w:hAnsi="Times New Roman" w:cs="Times New Roman"/>
          <w:sz w:val="28"/>
          <w:szCs w:val="28"/>
        </w:rPr>
        <w:t>з.е</w:t>
      </w:r>
      <w:proofErr w:type="spellEnd"/>
      <w:r w:rsidRPr="009B04FB">
        <w:rPr>
          <w:rFonts w:ascii="Times New Roman" w:eastAsia="Times New Roman" w:hAnsi="Times New Roman" w:cs="Times New Roman"/>
          <w:sz w:val="28"/>
          <w:szCs w:val="28"/>
        </w:rPr>
        <w:t>.) для специальности 1-98 01 02 «Защита информ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>ции в телекоммуникациях»</w:t>
      </w:r>
      <w:r w:rsidR="00630EAB" w:rsidRPr="009B04F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0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25BC" w:rsidRPr="009B04FB" w:rsidRDefault="00E925BC" w:rsidP="00E925BC">
      <w:pPr>
        <w:widowControl w:val="0"/>
        <w:autoSpaceDE w:val="0"/>
        <w:autoSpaceDN w:val="0"/>
        <w:spacing w:before="10" w:after="0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5C03" w:rsidRPr="00E925BC" w:rsidRDefault="006D5C03" w:rsidP="00E925BC">
      <w:pPr>
        <w:widowControl w:val="0"/>
        <w:autoSpaceDE w:val="0"/>
        <w:autoSpaceDN w:val="0"/>
        <w:spacing w:before="1" w:after="9" w:line="240" w:lineRule="auto"/>
        <w:ind w:right="4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25BC">
        <w:rPr>
          <w:rFonts w:ascii="Times New Roman" w:eastAsia="Times New Roman" w:hAnsi="Times New Roman" w:cs="Times New Roman"/>
          <w:sz w:val="28"/>
          <w:szCs w:val="28"/>
        </w:rPr>
        <w:t>План</w:t>
      </w:r>
      <w:r w:rsidRPr="00E925B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E925B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дисциплины</w:t>
      </w:r>
      <w:r w:rsidRPr="00E925B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925B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дневной</w:t>
      </w:r>
      <w:r w:rsidRPr="00E925BC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E925B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E925BC">
        <w:rPr>
          <w:rFonts w:ascii="Times New Roman" w:eastAsia="Times New Roman" w:hAnsi="Times New Roman" w:cs="Times New Roman"/>
          <w:sz w:val="28"/>
          <w:szCs w:val="28"/>
        </w:rPr>
        <w:t>обучения: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426"/>
        <w:gridCol w:w="425"/>
        <w:gridCol w:w="567"/>
        <w:gridCol w:w="709"/>
        <w:gridCol w:w="708"/>
        <w:gridCol w:w="709"/>
        <w:gridCol w:w="1276"/>
      </w:tblGrid>
      <w:tr w:rsidR="00CA7849" w:rsidRPr="00CA7849" w:rsidTr="000D5790">
        <w:trPr>
          <w:trHeight w:val="384"/>
        </w:trPr>
        <w:tc>
          <w:tcPr>
            <w:tcW w:w="1276" w:type="dxa"/>
            <w:vMerge w:val="restart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  <w:p w:rsidR="00CA7849" w:rsidRPr="00CA7849" w:rsidRDefault="00CA7849" w:rsidP="00CA7849">
            <w:pPr>
              <w:spacing w:after="0" w:line="240" w:lineRule="auto"/>
              <w:ind w:left="-108" w:right="-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ности </w:t>
            </w:r>
          </w:p>
          <w:p w:rsidR="00CA7849" w:rsidRPr="00CA7849" w:rsidRDefault="00CA7849" w:rsidP="00CA7849">
            <w:pPr>
              <w:spacing w:after="0" w:line="240" w:lineRule="auto"/>
              <w:ind w:left="-108" w:right="-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vMerge w:val="restart"/>
          </w:tcPr>
          <w:p w:rsidR="00CA7849" w:rsidRPr="00CA7849" w:rsidRDefault="00CA7849" w:rsidP="00CA784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специально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сти </w:t>
            </w:r>
          </w:p>
          <w:p w:rsidR="00CA7849" w:rsidRPr="00CA7849" w:rsidRDefault="00CA7849" w:rsidP="00CA7849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2693" w:type="dxa"/>
            <w:gridSpan w:val="4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Аудиторных часов </w:t>
            </w:r>
          </w:p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соответствии </w:t>
            </w:r>
            <w:proofErr w:type="gramEnd"/>
          </w:p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учебным планом </w:t>
            </w:r>
            <w:proofErr w:type="spellStart"/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уво</w:t>
            </w:r>
            <w:proofErr w:type="spellEnd"/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6" w:type="dxa"/>
            <w:vMerge w:val="restart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</w:p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текущей</w:t>
            </w:r>
          </w:p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ции</w:t>
            </w:r>
          </w:p>
        </w:tc>
      </w:tr>
      <w:tr w:rsidR="00CA7849" w:rsidRPr="00CA7849" w:rsidTr="000D5790">
        <w:trPr>
          <w:cantSplit/>
          <w:trHeight w:val="2240"/>
        </w:trPr>
        <w:tc>
          <w:tcPr>
            <w:tcW w:w="1276" w:type="dxa"/>
            <w:vMerge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vMerge/>
          </w:tcPr>
          <w:p w:rsidR="00CA7849" w:rsidRPr="00CA7849" w:rsidRDefault="00CA7849" w:rsidP="00CA7849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708" w:type="dxa"/>
            <w:textDirection w:val="btLr"/>
            <w:vAlign w:val="center"/>
          </w:tcPr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</w:t>
            </w:r>
          </w:p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</w:t>
            </w:r>
          </w:p>
        </w:tc>
        <w:tc>
          <w:tcPr>
            <w:tcW w:w="709" w:type="dxa"/>
            <w:textDirection w:val="btLr"/>
            <w:vAlign w:val="center"/>
          </w:tcPr>
          <w:p w:rsidR="00CA7849" w:rsidRPr="00CA7849" w:rsidRDefault="00CA7849" w:rsidP="00CA7849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нятия,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A78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276" w:type="dxa"/>
            <w:vMerge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7849" w:rsidRPr="00CA7849" w:rsidTr="000D5790">
        <w:tc>
          <w:tcPr>
            <w:tcW w:w="1276" w:type="dxa"/>
          </w:tcPr>
          <w:p w:rsidR="00CA7849" w:rsidRPr="00CA7849" w:rsidRDefault="00CA7849" w:rsidP="00CA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1-40 02 01</w:t>
            </w:r>
          </w:p>
        </w:tc>
        <w:tc>
          <w:tcPr>
            <w:tcW w:w="3827" w:type="dxa"/>
          </w:tcPr>
          <w:p w:rsidR="00CA7849" w:rsidRPr="00CA7849" w:rsidRDefault="00CA7849" w:rsidP="00CA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Вычислительные машины, сист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 и сети</w:t>
            </w:r>
          </w:p>
        </w:tc>
        <w:tc>
          <w:tcPr>
            <w:tcW w:w="426" w:type="dxa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" w:type="dxa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9" w:type="dxa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08" w:type="dxa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09" w:type="dxa"/>
          </w:tcPr>
          <w:p w:rsidR="00CA7849" w:rsidRPr="00CA7849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</w:tcPr>
          <w:p w:rsidR="00CA7849" w:rsidRPr="00CA7849" w:rsidRDefault="00CA7849" w:rsidP="00CA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CA7849" w:rsidRPr="009B04FB" w:rsidTr="000D5790">
        <w:tc>
          <w:tcPr>
            <w:tcW w:w="1276" w:type="dxa"/>
          </w:tcPr>
          <w:p w:rsidR="00CA7849" w:rsidRPr="009B04FB" w:rsidRDefault="00CA7849" w:rsidP="00CA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1-98 01 02</w:t>
            </w:r>
          </w:p>
        </w:tc>
        <w:tc>
          <w:tcPr>
            <w:tcW w:w="3827" w:type="dxa"/>
          </w:tcPr>
          <w:p w:rsidR="00CA7849" w:rsidRPr="009B04FB" w:rsidRDefault="00CA7849" w:rsidP="00CA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информации в телекомм</w:t>
            </w: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никациях</w:t>
            </w:r>
          </w:p>
        </w:tc>
        <w:tc>
          <w:tcPr>
            <w:tcW w:w="426" w:type="dxa"/>
          </w:tcPr>
          <w:p w:rsidR="00CA7849" w:rsidRPr="009B04FB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" w:type="dxa"/>
          </w:tcPr>
          <w:p w:rsidR="00CA7849" w:rsidRPr="009B04FB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</w:tcPr>
          <w:p w:rsidR="00CA7849" w:rsidRPr="009B04FB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09" w:type="dxa"/>
          </w:tcPr>
          <w:p w:rsidR="00CA7849" w:rsidRPr="009B04FB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08" w:type="dxa"/>
          </w:tcPr>
          <w:p w:rsidR="00CA7849" w:rsidRPr="009B04FB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09" w:type="dxa"/>
          </w:tcPr>
          <w:p w:rsidR="00CA7849" w:rsidRPr="009B04FB" w:rsidRDefault="00CA7849" w:rsidP="00CA7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</w:tcPr>
          <w:p w:rsidR="00CA7849" w:rsidRPr="009B04FB" w:rsidRDefault="00CA7849" w:rsidP="00CA7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Зачет </w:t>
            </w:r>
          </w:p>
        </w:tc>
      </w:tr>
    </w:tbl>
    <w:p w:rsidR="006D5C03" w:rsidRPr="00AA7C9B" w:rsidRDefault="006D5C03" w:rsidP="006D5C0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D5C03" w:rsidRPr="00AA7C9B" w:rsidRDefault="006D5C03" w:rsidP="006D5C03">
      <w:pPr>
        <w:widowControl w:val="0"/>
        <w:autoSpaceDE w:val="0"/>
        <w:autoSpaceDN w:val="0"/>
        <w:spacing w:before="1" w:after="7" w:line="240" w:lineRule="auto"/>
        <w:ind w:right="6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7C9B">
        <w:rPr>
          <w:rFonts w:ascii="Times New Roman" w:eastAsia="Times New Roman" w:hAnsi="Times New Roman" w:cs="Times New Roman"/>
          <w:sz w:val="28"/>
          <w:szCs w:val="28"/>
        </w:rPr>
        <w:t>План</w:t>
      </w:r>
      <w:r w:rsidRPr="00AA7C9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A7C9B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AA7C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A7C9B">
        <w:rPr>
          <w:rFonts w:ascii="Times New Roman" w:eastAsia="Times New Roman" w:hAnsi="Times New Roman" w:cs="Times New Roman"/>
          <w:sz w:val="28"/>
          <w:szCs w:val="28"/>
        </w:rPr>
        <w:t>дисциплины</w:t>
      </w:r>
      <w:r w:rsidRPr="00AA7C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A7C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A7C9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A7C9B">
        <w:rPr>
          <w:rFonts w:ascii="Times New Roman" w:eastAsia="Times New Roman" w:hAnsi="Times New Roman" w:cs="Times New Roman"/>
          <w:sz w:val="28"/>
          <w:szCs w:val="28"/>
        </w:rPr>
        <w:t>заочной</w:t>
      </w:r>
      <w:r w:rsidRPr="00AA7C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A7C9B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AA7C9B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A7C9B">
        <w:rPr>
          <w:rFonts w:ascii="Times New Roman" w:eastAsia="Times New Roman" w:hAnsi="Times New Roman" w:cs="Times New Roman"/>
          <w:sz w:val="28"/>
          <w:szCs w:val="28"/>
        </w:rPr>
        <w:t>обучения: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402"/>
        <w:gridCol w:w="425"/>
        <w:gridCol w:w="426"/>
        <w:gridCol w:w="567"/>
        <w:gridCol w:w="567"/>
        <w:gridCol w:w="567"/>
        <w:gridCol w:w="850"/>
        <w:gridCol w:w="567"/>
        <w:gridCol w:w="1276"/>
      </w:tblGrid>
      <w:tr w:rsidR="00AA7C9B" w:rsidRPr="00AA7C9B" w:rsidTr="000D5790">
        <w:trPr>
          <w:trHeight w:val="384"/>
        </w:trPr>
        <w:tc>
          <w:tcPr>
            <w:tcW w:w="1276" w:type="dxa"/>
            <w:vMerge w:val="restart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  <w:p w:rsidR="00AA7C9B" w:rsidRPr="00AA7C9B" w:rsidRDefault="00AA7C9B" w:rsidP="00AA7C9B">
            <w:pPr>
              <w:spacing w:after="0" w:line="240" w:lineRule="auto"/>
              <w:ind w:left="-108" w:right="-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ности </w:t>
            </w:r>
          </w:p>
          <w:p w:rsidR="00AA7C9B" w:rsidRPr="00AA7C9B" w:rsidRDefault="00AA7C9B" w:rsidP="00AA7C9B">
            <w:pPr>
              <w:spacing w:after="0" w:line="240" w:lineRule="auto"/>
              <w:ind w:left="-108" w:right="-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2" w:type="dxa"/>
            <w:vMerge w:val="restart"/>
          </w:tcPr>
          <w:p w:rsidR="00AA7C9B" w:rsidRPr="00AA7C9B" w:rsidRDefault="00AA7C9B" w:rsidP="00AA7C9B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специальности</w:t>
            </w:r>
          </w:p>
          <w:p w:rsidR="00AA7C9B" w:rsidRPr="00AA7C9B" w:rsidRDefault="00AA7C9B" w:rsidP="00AA7C9B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2551" w:type="dxa"/>
            <w:gridSpan w:val="4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Аудиторных часов</w:t>
            </w:r>
          </w:p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(в соответствии с учебным планом </w:t>
            </w:r>
            <w:proofErr w:type="spellStart"/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уво</w:t>
            </w:r>
            <w:proofErr w:type="spellEnd"/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67" w:type="dxa"/>
            <w:vMerge w:val="restart"/>
            <w:textDirection w:val="btL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Контрольные</w:t>
            </w:r>
            <w:proofErr w:type="spellEnd"/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работы</w:t>
            </w:r>
            <w:proofErr w:type="spellEnd"/>
          </w:p>
        </w:tc>
        <w:tc>
          <w:tcPr>
            <w:tcW w:w="1276" w:type="dxa"/>
            <w:vMerge w:val="restart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</w:p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текущей </w:t>
            </w:r>
          </w:p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ции</w:t>
            </w:r>
          </w:p>
        </w:tc>
      </w:tr>
      <w:tr w:rsidR="00AA7C9B" w:rsidRPr="00AA7C9B" w:rsidTr="000D5790">
        <w:trPr>
          <w:cantSplit/>
          <w:trHeight w:val="2188"/>
        </w:trPr>
        <w:tc>
          <w:tcPr>
            <w:tcW w:w="1276" w:type="dxa"/>
            <w:vMerge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AA7C9B" w:rsidRPr="00AA7C9B" w:rsidRDefault="00AA7C9B" w:rsidP="00AA7C9B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vMerge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67" w:type="dxa"/>
            <w:textDirection w:val="btLr"/>
            <w:vAlign w:val="cente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</w:t>
            </w:r>
          </w:p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</w:t>
            </w:r>
          </w:p>
        </w:tc>
        <w:tc>
          <w:tcPr>
            <w:tcW w:w="850" w:type="dxa"/>
            <w:textDirection w:val="btLr"/>
            <w:vAlign w:val="center"/>
          </w:tcPr>
          <w:p w:rsidR="00AA7C9B" w:rsidRPr="00AA7C9B" w:rsidRDefault="00AA7C9B" w:rsidP="00AA7C9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нятия,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A7C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567" w:type="dxa"/>
            <w:vMerge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7C9B" w:rsidRPr="00AA7C9B" w:rsidTr="000D5790">
        <w:trPr>
          <w:trHeight w:val="118"/>
        </w:trPr>
        <w:tc>
          <w:tcPr>
            <w:tcW w:w="1276" w:type="dxa"/>
          </w:tcPr>
          <w:p w:rsidR="00AA7C9B" w:rsidRPr="00CA7849" w:rsidRDefault="00AA7C9B" w:rsidP="00427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1-40 02 01</w:t>
            </w:r>
          </w:p>
        </w:tc>
        <w:tc>
          <w:tcPr>
            <w:tcW w:w="3402" w:type="dxa"/>
          </w:tcPr>
          <w:p w:rsidR="00AA7C9B" w:rsidRPr="00CA7849" w:rsidRDefault="00AA7C9B" w:rsidP="00427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Вычислительные машины,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стемы и сети</w:t>
            </w:r>
          </w:p>
        </w:tc>
        <w:tc>
          <w:tcPr>
            <w:tcW w:w="425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6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67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</w:tcPr>
          <w:p w:rsidR="00AA7C9B" w:rsidRPr="00AA7C9B" w:rsidRDefault="00AA7C9B" w:rsidP="00AA7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</w:tcPr>
          <w:p w:rsidR="00AA7C9B" w:rsidRPr="00AA7C9B" w:rsidRDefault="00AA7C9B" w:rsidP="00AA7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Экзамен </w:t>
            </w:r>
          </w:p>
        </w:tc>
      </w:tr>
    </w:tbl>
    <w:p w:rsidR="006D5C03" w:rsidRPr="006D5C03" w:rsidRDefault="006D5C03" w:rsidP="006D5C03">
      <w:pPr>
        <w:widowControl w:val="0"/>
        <w:autoSpaceDE w:val="0"/>
        <w:autoSpaceDN w:val="0"/>
        <w:spacing w:after="0" w:line="268" w:lineRule="exact"/>
        <w:rPr>
          <w:rFonts w:ascii="Times New Roman" w:eastAsia="Times New Roman" w:hAnsi="Times New Roman" w:cs="Times New Roman"/>
          <w:sz w:val="24"/>
        </w:rPr>
        <w:sectPr w:rsidR="006D5C03" w:rsidRPr="006D5C03" w:rsidSect="006634E7">
          <w:pgSz w:w="12240" w:h="15840"/>
          <w:pgMar w:top="1134" w:right="567" w:bottom="1134" w:left="1701" w:header="726" w:footer="0" w:gutter="0"/>
          <w:cols w:space="720"/>
        </w:sectPr>
      </w:pPr>
    </w:p>
    <w:p w:rsidR="006D5C03" w:rsidRDefault="006D5C03" w:rsidP="009E6420">
      <w:pPr>
        <w:widowControl w:val="0"/>
        <w:autoSpaceDE w:val="0"/>
        <w:autoSpaceDN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Место</w:t>
      </w:r>
      <w:r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E6420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учебной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дисциплины.</w:t>
      </w:r>
    </w:p>
    <w:p w:rsidR="00597870" w:rsidRDefault="00341FEB" w:rsidP="009E6420">
      <w:pPr>
        <w:widowControl w:val="0"/>
        <w:autoSpaceDE w:val="0"/>
        <w:autoSpaceDN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Учебная д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исциплина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«Архитектура персональных компьютеров» </w:t>
      </w:r>
      <w:r w:rsidR="00597870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занимает 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важное место</w:t>
      </w:r>
      <w:r w:rsidR="00597870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системе подготовки студентов, 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так как является базовой для раб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ты с </w:t>
      </w:r>
      <w:r w:rsidR="009B04FB">
        <w:rPr>
          <w:rFonts w:ascii="Times New Roman" w:eastAsia="Times New Roman" w:hAnsi="Times New Roman" w:cs="Times New Roman"/>
          <w:bCs/>
          <w:sz w:val="28"/>
          <w:szCs w:val="28"/>
        </w:rPr>
        <w:t>персональным компьютером (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ПК</w:t>
      </w:r>
      <w:r w:rsidR="009B04F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аппаратном уровне. А</w:t>
      </w:r>
      <w:r w:rsidR="00597870" w:rsidRPr="002B3CF1">
        <w:rPr>
          <w:rFonts w:ascii="Times New Roman" w:eastAsia="Times New Roman" w:hAnsi="Times New Roman" w:cs="Times New Roman"/>
          <w:bCs/>
          <w:sz w:val="28"/>
          <w:szCs w:val="28"/>
        </w:rPr>
        <w:t>ктуальность ее изучения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продиктована широчайшим распространением ПК во всех сферах де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тельности современного общества.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Учебная д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исциплина готовит студентов к пр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фессиональной деятельности в области разработки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программного обеспечения (</w:t>
      </w:r>
      <w:proofErr w:type="gramStart"/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gramStart"/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>аппаратных</w:t>
      </w:r>
      <w:proofErr w:type="gramEnd"/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средств для ПК,</w:t>
      </w:r>
      <w:r w:rsidR="002B3CF1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E4CF8" w:rsidRPr="002B3CF1">
        <w:rPr>
          <w:rFonts w:ascii="Times New Roman" w:eastAsia="Times New Roman" w:hAnsi="Times New Roman" w:cs="Times New Roman"/>
          <w:bCs/>
          <w:sz w:val="28"/>
          <w:szCs w:val="28"/>
        </w:rPr>
        <w:t xml:space="preserve">а также </w:t>
      </w:r>
      <w:r w:rsidR="002B3CF1" w:rsidRPr="002B3CF1">
        <w:rPr>
          <w:rFonts w:ascii="Times New Roman" w:eastAsia="Times New Roman" w:hAnsi="Times New Roman" w:cs="Times New Roman"/>
          <w:bCs/>
          <w:sz w:val="28"/>
          <w:szCs w:val="28"/>
        </w:rPr>
        <w:t>к работе во всех отраслях промы</w:t>
      </w:r>
      <w:r w:rsidR="002B3CF1" w:rsidRPr="002B3CF1">
        <w:rPr>
          <w:rFonts w:ascii="Times New Roman" w:eastAsia="Times New Roman" w:hAnsi="Times New Roman" w:cs="Times New Roman"/>
          <w:bCs/>
          <w:sz w:val="28"/>
          <w:szCs w:val="28"/>
        </w:rPr>
        <w:t>ш</w:t>
      </w:r>
      <w:r w:rsidR="002B3CF1" w:rsidRPr="002B3CF1">
        <w:rPr>
          <w:rFonts w:ascii="Times New Roman" w:eastAsia="Times New Roman" w:hAnsi="Times New Roman" w:cs="Times New Roman"/>
          <w:bCs/>
          <w:sz w:val="28"/>
          <w:szCs w:val="28"/>
        </w:rPr>
        <w:t>ленности, которые связаны со сбором и обработкой цифровой информации</w:t>
      </w:r>
      <w:r w:rsidR="00597870" w:rsidRPr="002B3CF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341FEB" w:rsidRPr="002B3CF1" w:rsidRDefault="00341FEB" w:rsidP="009E6420">
      <w:pPr>
        <w:widowControl w:val="0"/>
        <w:autoSpaceDE w:val="0"/>
        <w:autoSpaceDN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97870" w:rsidRPr="004D3CFF" w:rsidRDefault="00597870" w:rsidP="0059787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Цель учебной дисциплины: приобретение обучающимися профессионал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ных знаний, а также овладение умениями и навыками в области архитектуры с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временных персональных компьютеров.</w:t>
      </w:r>
    </w:p>
    <w:p w:rsidR="00597870" w:rsidRPr="004D3CFF" w:rsidRDefault="00597870" w:rsidP="0059787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7870" w:rsidRPr="004D3CFF" w:rsidRDefault="00597870" w:rsidP="0059787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Задачи учебной дисциплины:</w:t>
      </w:r>
    </w:p>
    <w:p w:rsidR="00597870" w:rsidRPr="004D3CFF" w:rsidRDefault="00597870" w:rsidP="0059787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приобретение знаний о строении и принципах функционирования комп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нентов архитектуры современных персональных компьютеров, о взаимодействии компонентов между собой;</w:t>
      </w:r>
    </w:p>
    <w:p w:rsidR="00597870" w:rsidRPr="004D3CFF" w:rsidRDefault="00597870" w:rsidP="0059787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освоение навыков настройки, администрирования, эксплуатации и програ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мирования компонентов архитектуры современных персональных компьютеров;</w:t>
      </w:r>
    </w:p>
    <w:p w:rsidR="006D5C03" w:rsidRPr="009E6420" w:rsidRDefault="00597870" w:rsidP="0059787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изучение принципов организации различных архитектур персональных ко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пьютеров, тенденций развития их архитектур.</w:t>
      </w:r>
    </w:p>
    <w:p w:rsidR="006D5C03" w:rsidRPr="009E6420" w:rsidRDefault="006D5C03" w:rsidP="009E642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2E26" w:rsidRPr="004D3CFF" w:rsidRDefault="00D62E26" w:rsidP="009E4CF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В результате изучения учебной дисциплины «Архитектура персональных компьютеров» формируются следующие компетенции:</w:t>
      </w:r>
      <w:r w:rsidRPr="004D3CF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:rsidR="00341FEB" w:rsidRPr="00341FEB" w:rsidRDefault="00341FEB" w:rsidP="00341FE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1FEB">
        <w:rPr>
          <w:rFonts w:ascii="Times New Roman" w:eastAsia="Times New Roman" w:hAnsi="Times New Roman" w:cs="Times New Roman"/>
          <w:i/>
          <w:sz w:val="28"/>
          <w:szCs w:val="28"/>
        </w:rPr>
        <w:t>базовые профессиональные (для специальности 1-98 01 02 «Защита инфо</w:t>
      </w:r>
      <w:r w:rsidRPr="00341FEB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341FEB">
        <w:rPr>
          <w:rFonts w:ascii="Times New Roman" w:eastAsia="Times New Roman" w:hAnsi="Times New Roman" w:cs="Times New Roman"/>
          <w:i/>
          <w:sz w:val="28"/>
          <w:szCs w:val="28"/>
        </w:rPr>
        <w:t>мации в телекоммуникациях» - специализированные):</w:t>
      </w:r>
    </w:p>
    <w:p w:rsidR="00341FEB" w:rsidRPr="00341FEB" w:rsidRDefault="00341FEB" w:rsidP="00341FE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1FEB">
        <w:rPr>
          <w:rFonts w:ascii="Times New Roman" w:eastAsia="Times New Roman" w:hAnsi="Times New Roman" w:cs="Times New Roman"/>
          <w:sz w:val="28"/>
          <w:szCs w:val="28"/>
        </w:rPr>
        <w:t>умение применять знания об архитектуре компьютеров, принципах функц</w:t>
      </w:r>
      <w:r w:rsidRPr="00341FE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41FEB">
        <w:rPr>
          <w:rFonts w:ascii="Times New Roman" w:eastAsia="Times New Roman" w:hAnsi="Times New Roman" w:cs="Times New Roman"/>
          <w:sz w:val="28"/>
          <w:szCs w:val="28"/>
        </w:rPr>
        <w:t>онирования и взаимодействия компонентов материнской платы, периферийных устрой</w:t>
      </w:r>
      <w:proofErr w:type="gramStart"/>
      <w:r w:rsidRPr="00341FEB">
        <w:rPr>
          <w:rFonts w:ascii="Times New Roman" w:eastAsia="Times New Roman" w:hAnsi="Times New Roman" w:cs="Times New Roman"/>
          <w:sz w:val="28"/>
          <w:szCs w:val="28"/>
        </w:rPr>
        <w:t>ств пр</w:t>
      </w:r>
      <w:proofErr w:type="gramEnd"/>
      <w:r w:rsidRPr="00341FEB">
        <w:rPr>
          <w:rFonts w:ascii="Times New Roman" w:eastAsia="Times New Roman" w:hAnsi="Times New Roman" w:cs="Times New Roman"/>
          <w:sz w:val="28"/>
          <w:szCs w:val="28"/>
        </w:rPr>
        <w:t>и управлении ресурсами ПЭВМ.</w:t>
      </w:r>
    </w:p>
    <w:p w:rsidR="00341FEB" w:rsidRPr="00341FEB" w:rsidRDefault="00341FEB" w:rsidP="00341FE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73C4" w:rsidRPr="004D3CFF" w:rsidRDefault="003173C4" w:rsidP="00341FE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изучения учебной дисциплины </w:t>
      </w:r>
      <w:proofErr w:type="gramStart"/>
      <w:r w:rsidRPr="004D3CFF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 должен: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bCs/>
          <w:i/>
          <w:sz w:val="28"/>
          <w:szCs w:val="28"/>
        </w:rPr>
        <w:t>знать: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основные проблемы и направления развития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тенденции развития архитектур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основы построения и использования оперативного запоминающего устро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ства (ОЗУ), кэ</w:t>
      </w:r>
      <w:proofErr w:type="gramStart"/>
      <w:r w:rsidRPr="004D3CFF">
        <w:rPr>
          <w:rFonts w:ascii="Times New Roman" w:eastAsia="Times New Roman" w:hAnsi="Times New Roman" w:cs="Times New Roman"/>
          <w:sz w:val="28"/>
          <w:szCs w:val="28"/>
        </w:rPr>
        <w:t>ш-</w:t>
      </w:r>
      <w:proofErr w:type="gramEnd"/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 и дисковой памяти;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основы построения файловых систем;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принципы управления памятью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 в различных режимах;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bCs/>
          <w:i/>
          <w:sz w:val="28"/>
          <w:szCs w:val="28"/>
        </w:rPr>
        <w:t>уметь: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выбирать и применять средства вычислительной техники, средства пр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граммирования для эффективной эксплуатации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осуществлять управление узлами и блоками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конкретных прикладных задач;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проектировать основные сервисы и режимы функционирования прикладного программного обеспечения в реальном и защищенном режимах работы;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разрабатывать программное обеспечение для управления ресурсами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bCs/>
          <w:i/>
          <w:sz w:val="28"/>
          <w:szCs w:val="28"/>
        </w:rPr>
        <w:t>владеть: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основами архитектуры </w:t>
      </w:r>
      <w:proofErr w:type="spellStart"/>
      <w:r w:rsidRPr="004D3CFF">
        <w:rPr>
          <w:rFonts w:ascii="Times New Roman" w:eastAsia="Times New Roman" w:hAnsi="Times New Roman" w:cs="Times New Roman"/>
          <w:sz w:val="28"/>
          <w:szCs w:val="28"/>
        </w:rPr>
        <w:t>barebon</w:t>
      </w:r>
      <w:proofErr w:type="spellEnd"/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73C4" w:rsidRPr="004D3CFF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 xml:space="preserve">навыками настройки и конфигурирования процесса загрузки </w:t>
      </w:r>
      <w:r w:rsidR="009B04FB"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4D3CF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5C03" w:rsidRPr="009E6420" w:rsidRDefault="003173C4" w:rsidP="003173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3CFF">
        <w:rPr>
          <w:rFonts w:ascii="Times New Roman" w:eastAsia="Times New Roman" w:hAnsi="Times New Roman" w:cs="Times New Roman"/>
          <w:sz w:val="28"/>
          <w:szCs w:val="28"/>
        </w:rPr>
        <w:t>основами RISC-архитектур</w:t>
      </w:r>
      <w:r w:rsidR="006D5C03" w:rsidRPr="009E64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5C03" w:rsidRPr="009E6420" w:rsidRDefault="006D5C03" w:rsidP="009E64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6AA1" w:rsidRDefault="006D5C03" w:rsidP="00166AA1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pacing w:val="-62"/>
          <w:sz w:val="28"/>
          <w:szCs w:val="28"/>
        </w:rPr>
      </w:pP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Перечень</w:t>
      </w:r>
      <w:r w:rsidRPr="009E6420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учебных</w:t>
      </w:r>
      <w:r w:rsidRPr="009E6420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дисциплин,</w:t>
      </w:r>
      <w:r w:rsidRPr="009E6420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усвоение</w:t>
      </w:r>
      <w:r w:rsidRPr="009E6420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которых</w:t>
      </w:r>
      <w:r w:rsidRPr="009E6420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необходимо</w:t>
      </w:r>
      <w:r w:rsidRPr="009E6420">
        <w:rPr>
          <w:rFonts w:ascii="Times New Roman" w:eastAsia="Times New Roman" w:hAnsi="Times New Roman" w:cs="Times New Roman"/>
          <w:bCs/>
          <w:spacing w:val="-62"/>
          <w:sz w:val="28"/>
          <w:szCs w:val="28"/>
        </w:rPr>
        <w:t xml:space="preserve"> </w:t>
      </w:r>
    </w:p>
    <w:p w:rsidR="006D5C03" w:rsidRPr="009E6420" w:rsidRDefault="006D5C03" w:rsidP="00166AA1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9E6420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изучения</w:t>
      </w:r>
      <w:r w:rsidRPr="009E6420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данной</w:t>
      </w:r>
      <w:r w:rsidRPr="009E6420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Pr="009E6420">
        <w:rPr>
          <w:rFonts w:ascii="Times New Roman" w:eastAsia="Times New Roman" w:hAnsi="Times New Roman" w:cs="Times New Roman"/>
          <w:bCs/>
          <w:sz w:val="28"/>
          <w:szCs w:val="28"/>
        </w:rPr>
        <w:t>учебной</w:t>
      </w:r>
      <w:r w:rsidRPr="009E642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166AA1">
        <w:rPr>
          <w:rFonts w:ascii="Times New Roman" w:eastAsia="Times New Roman" w:hAnsi="Times New Roman" w:cs="Times New Roman"/>
          <w:bCs/>
          <w:sz w:val="28"/>
          <w:szCs w:val="28"/>
        </w:rPr>
        <w:t>дисциплины</w:t>
      </w:r>
    </w:p>
    <w:p w:rsidR="006D5C03" w:rsidRPr="009E6420" w:rsidRDefault="006D5C03" w:rsidP="009E64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729" w:type="dxa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6520"/>
        <w:gridCol w:w="2410"/>
      </w:tblGrid>
      <w:tr w:rsidR="00166AA1" w:rsidRPr="002B3CF1" w:rsidTr="00D06D7D">
        <w:tc>
          <w:tcPr>
            <w:tcW w:w="799" w:type="dxa"/>
          </w:tcPr>
          <w:p w:rsidR="00D06D7D" w:rsidRPr="002B3CF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66AA1" w:rsidRPr="00166AA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п.п.</w:t>
            </w: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:rsidR="00166AA1" w:rsidRPr="00166AA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учебной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66AA1" w:rsidRPr="002B3CF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Раздел, темы</w:t>
            </w:r>
          </w:p>
        </w:tc>
      </w:tr>
      <w:tr w:rsidR="00166AA1" w:rsidRPr="002B3CF1" w:rsidTr="00D06D7D">
        <w:tc>
          <w:tcPr>
            <w:tcW w:w="799" w:type="dxa"/>
          </w:tcPr>
          <w:p w:rsidR="00166AA1" w:rsidRPr="00166AA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:rsidR="00166AA1" w:rsidRPr="00166AA1" w:rsidRDefault="00166AA1" w:rsidP="00166AA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алгоритмизации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программирования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66AA1" w:rsidRPr="002B3CF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полном объеме</w:t>
            </w:r>
          </w:p>
        </w:tc>
      </w:tr>
      <w:tr w:rsidR="00166AA1" w:rsidRPr="002B3CF1" w:rsidTr="00D06D7D">
        <w:tc>
          <w:tcPr>
            <w:tcW w:w="799" w:type="dxa"/>
          </w:tcPr>
          <w:p w:rsidR="00166AA1" w:rsidRPr="00166AA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:rsidR="00166AA1" w:rsidRPr="002B3CF1" w:rsidRDefault="00166AA1" w:rsidP="009E4CF8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Арифметические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6AA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7DAE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цифровых устройств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66AA1" w:rsidRPr="002B3CF1" w:rsidRDefault="00166AA1" w:rsidP="002B3CF1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полном объеме</w:t>
            </w:r>
          </w:p>
        </w:tc>
      </w:tr>
    </w:tbl>
    <w:p w:rsidR="006D5C03" w:rsidRPr="006D5C03" w:rsidRDefault="006D5C03" w:rsidP="006D5C03">
      <w:pPr>
        <w:widowControl w:val="0"/>
        <w:autoSpaceDE w:val="0"/>
        <w:autoSpaceDN w:val="0"/>
        <w:spacing w:after="0" w:line="280" w:lineRule="exact"/>
        <w:rPr>
          <w:rFonts w:ascii="Times New Roman" w:eastAsia="Times New Roman" w:hAnsi="Times New Roman" w:cs="Times New Roman"/>
          <w:sz w:val="26"/>
        </w:rPr>
        <w:sectPr w:rsidR="006D5C03" w:rsidRPr="006D5C03" w:rsidSect="006D5C03">
          <w:pgSz w:w="12240" w:h="15840"/>
          <w:pgMar w:top="1134" w:right="567" w:bottom="1134" w:left="1701" w:header="724" w:footer="0" w:gutter="0"/>
          <w:cols w:space="720"/>
        </w:sectPr>
      </w:pPr>
    </w:p>
    <w:p w:rsidR="006D5C03" w:rsidRPr="00F55AD6" w:rsidRDefault="006D5C03" w:rsidP="006634E7">
      <w:pPr>
        <w:widowControl w:val="0"/>
        <w:numPr>
          <w:ilvl w:val="1"/>
          <w:numId w:val="6"/>
        </w:numPr>
        <w:autoSpaceDE w:val="0"/>
        <w:autoSpaceDN w:val="0"/>
        <w:spacing w:before="78"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5AD6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  <w:r w:rsidRPr="00F55AD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AD6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F55AD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55AD6">
        <w:rPr>
          <w:rFonts w:ascii="Times New Roman" w:eastAsia="Times New Roman" w:hAnsi="Times New Roman" w:cs="Times New Roman"/>
          <w:sz w:val="28"/>
          <w:szCs w:val="28"/>
        </w:rPr>
        <w:t>дисциплины</w:t>
      </w:r>
    </w:p>
    <w:tbl>
      <w:tblPr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7"/>
        <w:gridCol w:w="7371"/>
      </w:tblGrid>
      <w:tr w:rsidR="006D5C03" w:rsidRPr="00427989" w:rsidTr="006634E7">
        <w:trPr>
          <w:tblHeader/>
        </w:trPr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тем</w:t>
            </w:r>
          </w:p>
        </w:tc>
        <w:tc>
          <w:tcPr>
            <w:tcW w:w="2127" w:type="dxa"/>
          </w:tcPr>
          <w:p w:rsidR="006D5C03" w:rsidRPr="00427989" w:rsidRDefault="006D5C03" w:rsidP="00317339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</w:t>
            </w:r>
            <w:r w:rsidR="00317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тем</w:t>
            </w:r>
          </w:p>
        </w:tc>
        <w:tc>
          <w:tcPr>
            <w:tcW w:w="7371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тем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 курса, его цели и задачи. Методическое обеспечение. Ист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рия развития вычислительных систем. Иерархическое представление</w:t>
            </w:r>
            <w:r w:rsidRPr="00427989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архитектуры</w:t>
            </w:r>
            <w:r w:rsidRPr="0042798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вычислительной</w:t>
            </w:r>
            <w:r w:rsidRPr="00427989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системы.</w:t>
            </w:r>
            <w:r w:rsidRPr="00427989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Взаимосвязь</w:t>
            </w:r>
            <w:r w:rsidRPr="00427989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27989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другими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813FF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учебными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дисциплинами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813FF9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специальностей.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 в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числительных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стем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архитектуры.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узлы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вычислительной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системы.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Микропроцессор.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на. Классификация архитектур. Гарвардская и принстонская архите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тура.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Архитектуры</w:t>
            </w:r>
            <w:r w:rsidRPr="00427989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CISC</w:t>
            </w:r>
            <w:r w:rsidRPr="00427989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RISC.</w:t>
            </w:r>
            <w:r w:rsidRPr="00427989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Архитектуры</w:t>
            </w:r>
            <w:r w:rsidRPr="00427989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VLIW</w:t>
            </w:r>
            <w:r w:rsidRPr="00427989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EPIC.</w:t>
            </w:r>
            <w:r w:rsidR="00F1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Кла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сификация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Флинна</w:t>
            </w:r>
            <w:proofErr w:type="spellEnd"/>
            <w:r w:rsidR="004803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Архитектура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цессора</w:t>
            </w:r>
          </w:p>
        </w:tc>
        <w:tc>
          <w:tcPr>
            <w:tcW w:w="7371" w:type="dxa"/>
          </w:tcPr>
          <w:p w:rsidR="006D5C03" w:rsidRPr="00427989" w:rsidRDefault="006D5C03" w:rsidP="00DB543F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Микроархитектура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процессора </w:t>
            </w:r>
            <w:r w:rsidR="00DB543F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уровня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манд.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процессора </w:t>
            </w:r>
            <w:r w:rsidR="00DB543F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30647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Типы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данных.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команд.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адресации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арх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тектуры проце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сора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 математического сопроцессора. Регистры сопроцессора. Типы данных математического сопроцессора. Команды математич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ского</w:t>
            </w:r>
            <w:r w:rsidRPr="00427989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сопроцессора.</w:t>
            </w:r>
            <w:r w:rsidRPr="00427989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Технология</w:t>
            </w:r>
            <w:r w:rsidRPr="0042798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MMX.</w:t>
            </w:r>
            <w:r w:rsidRPr="00427989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Технология</w:t>
            </w:r>
            <w:r w:rsidRPr="00427989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SSE.</w:t>
            </w:r>
            <w:r w:rsidRPr="0042798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Регистры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MMX/XMM,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типы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MMX/ХММ.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шина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  <w:r w:rsidRPr="00427989"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системной</w:t>
            </w:r>
            <w:r w:rsidRPr="00427989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шины.</w:t>
            </w:r>
            <w:r w:rsidRPr="00427989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</w:t>
            </w:r>
            <w:r w:rsidRPr="00427989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</w:t>
            </w:r>
            <w:r w:rsidRPr="00427989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427989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ной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шине.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Контроллер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системной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шины.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Чипсеты.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Мосты.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рываний</w:t>
            </w:r>
          </w:p>
        </w:tc>
        <w:tc>
          <w:tcPr>
            <w:tcW w:w="7371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  <w:r w:rsidRPr="00427989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подсистемы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прерываний.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Контроллер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прерываний</w:t>
            </w:r>
            <w:r w:rsidR="00C54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</w:t>
            </w:r>
            <w:r w:rsidRPr="00427989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Системный</w:t>
            </w:r>
            <w:r w:rsidRPr="00427989"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CMOS.</w:t>
            </w:r>
            <w:r w:rsidRPr="00427989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Часы</w:t>
            </w:r>
            <w:r w:rsidRPr="00427989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реального</w:t>
            </w:r>
            <w:r w:rsidRPr="00427989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времени.</w:t>
            </w:r>
            <w:r w:rsidRPr="00427989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Системный</w:t>
            </w:r>
            <w:r w:rsidRPr="00427989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таймер.</w:t>
            </w:r>
            <w:r w:rsidR="00F1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Динамик.</w:t>
            </w:r>
            <w:r w:rsidRPr="00427989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</w:t>
            </w:r>
            <w:r w:rsidRPr="0042798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питанием</w:t>
            </w:r>
            <w:r w:rsidRPr="00427989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энергопотреблением.</w:t>
            </w:r>
            <w:r w:rsidRPr="00427989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Спящий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жим.</w:t>
            </w: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ACPI.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нального компь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тера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r w:rsidRPr="00427989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персонального</w:t>
            </w:r>
            <w:r w:rsidRPr="0042798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компьютера.</w:t>
            </w:r>
            <w:r w:rsidRPr="0042798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</w:t>
            </w:r>
            <w:r w:rsidRPr="0042798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BIOS.</w:t>
            </w:r>
            <w:r w:rsidRPr="00427989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UEFI</w:t>
            </w:r>
            <w:r w:rsidRPr="0042798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BIOS.</w:t>
            </w:r>
            <w:r w:rsidR="00F1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Главная</w:t>
            </w:r>
            <w:r w:rsidRPr="00427989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загрузочная</w:t>
            </w:r>
            <w:r w:rsidRPr="00427989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</w:t>
            </w:r>
            <w:r w:rsidRPr="00427989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(MBR).</w:t>
            </w:r>
            <w:r w:rsidRPr="00427989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Первичные</w:t>
            </w:r>
            <w:r w:rsidRPr="00427989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расширенные</w:t>
            </w:r>
            <w:r w:rsidRPr="00427989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делы.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Разбиение</w:t>
            </w: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жесткого диска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 схеме</w:t>
            </w: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GPT.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да-вывода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вводом-выводом.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Блочные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символьные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Синхронные и асинхронные операции. Отображение ввода-вывода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Pr="00427989"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адресное</w:t>
            </w:r>
            <w:r w:rsidRPr="00427989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пространство</w:t>
            </w:r>
            <w:r w:rsidRPr="00427989"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памяти.</w:t>
            </w:r>
            <w:r w:rsidRPr="00427989"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Кэширование</w:t>
            </w:r>
            <w:r w:rsidRPr="00427989"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операций.</w:t>
            </w:r>
            <w:r w:rsidRPr="00427989"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ждающее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Отложенная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ввода-вывода.</w:t>
            </w: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 устройств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Plug</w:t>
            </w:r>
            <w:proofErr w:type="spellEnd"/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:rsidR="006D5C03" w:rsidRPr="00427989" w:rsidRDefault="006D5C03" w:rsidP="0034798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Периферийные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Клавиатура. Контроллер клавиатуры. Мышь. Дисковые накопители.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Принтеры.</w:t>
            </w:r>
            <w:r w:rsidRPr="00427989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Мониторы.</w:t>
            </w:r>
            <w:r w:rsidRPr="00427989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Последовательный</w:t>
            </w:r>
            <w:r w:rsidRPr="00427989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параллельный</w:t>
            </w:r>
            <w:r w:rsidRPr="00427989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порты.</w:t>
            </w:r>
            <w:r w:rsidR="00F1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Порты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  <w:r w:rsidR="00C54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пам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тью</w:t>
            </w:r>
          </w:p>
        </w:tc>
        <w:tc>
          <w:tcPr>
            <w:tcW w:w="7371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Память вычислительной системы. Кэш-память. Организация памяти </w:t>
            </w:r>
            <w:r w:rsid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. Сегментная и страничная организации памяти. Подкачка. Вирт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альная память. Таблицы страниц. Реальный, защищенный,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ный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режимы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процессора.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сегментностраничной</w:t>
            </w:r>
            <w:proofErr w:type="spellEnd"/>
            <w:r w:rsidRPr="00427989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</w:t>
            </w:r>
            <w:r w:rsidRPr="00427989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  <w:r w:rsidRPr="00427989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427989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процессорах. Селектор.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дескрипт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ров.</w:t>
            </w:r>
            <w:r w:rsidRPr="0042798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Линейный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адрес.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F1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</w:p>
        </w:tc>
        <w:tc>
          <w:tcPr>
            <w:tcW w:w="7371" w:type="dxa"/>
          </w:tcPr>
          <w:p w:rsidR="006D5C03" w:rsidRPr="00427989" w:rsidRDefault="006D5C03" w:rsidP="009E4CF8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прямого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  <w:r w:rsidR="00C54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(ПДП)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Контроллер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ПДП.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Режимы</w:t>
            </w:r>
            <w:r w:rsidR="00F178A4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r w:rsidR="009E4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контроллера ПДП</w:t>
            </w:r>
            <w:r w:rsidR="00A051E2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5C03" w:rsidRPr="00427989" w:rsidTr="006634E7">
        <w:tc>
          <w:tcPr>
            <w:tcW w:w="567" w:type="dxa"/>
          </w:tcPr>
          <w:p w:rsidR="006D5C03" w:rsidRPr="00427989" w:rsidRDefault="006D5C03" w:rsidP="00427989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7" w:type="dxa"/>
          </w:tcPr>
          <w:p w:rsidR="006D5C03" w:rsidRPr="00427989" w:rsidRDefault="006D5C03" w:rsidP="00F178A4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тия</w:t>
            </w:r>
          </w:p>
        </w:tc>
        <w:tc>
          <w:tcPr>
            <w:tcW w:w="7371" w:type="dxa"/>
          </w:tcPr>
          <w:p w:rsidR="006D5C03" w:rsidRPr="00427989" w:rsidRDefault="006D5C03" w:rsidP="009E4CF8">
            <w:pPr>
              <w:widowControl w:val="0"/>
              <w:autoSpaceDE w:val="0"/>
              <w:autoSpaceDN w:val="0"/>
              <w:spacing w:after="0" w:line="240" w:lineRule="auto"/>
              <w:ind w:left="130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перспективы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</w:t>
            </w:r>
            <w:r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0CF5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современных архитектур перс</w:t>
            </w:r>
            <w:r w:rsidR="00140CF5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140CF5" w:rsidRPr="002B3CF1">
              <w:rPr>
                <w:rFonts w:ascii="Times New Roman" w:eastAsia="Times New Roman" w:hAnsi="Times New Roman" w:cs="Times New Roman"/>
                <w:sz w:val="24"/>
                <w:szCs w:val="24"/>
              </w:rPr>
              <w:t>нальных компьютеров</w:t>
            </w:r>
          </w:p>
        </w:tc>
      </w:tr>
    </w:tbl>
    <w:p w:rsidR="006634E7" w:rsidRDefault="006634E7" w:rsidP="004F6D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D5C03" w:rsidRPr="004F6D1C" w:rsidRDefault="004F6D1C" w:rsidP="004F6D1C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="006D5C03" w:rsidRPr="004F6D1C">
        <w:rPr>
          <w:rFonts w:ascii="Times New Roman" w:eastAsia="Times New Roman" w:hAnsi="Times New Roman" w:cs="Times New Roman"/>
          <w:sz w:val="28"/>
          <w:szCs w:val="28"/>
        </w:rPr>
        <w:t>Информационно-методический раздел</w:t>
      </w:r>
    </w:p>
    <w:p w:rsidR="006D5C03" w:rsidRPr="004F6D1C" w:rsidRDefault="006D5C03" w:rsidP="003F1495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5C03" w:rsidRPr="00B27FDA" w:rsidRDefault="004F6D1C" w:rsidP="003F1495">
      <w:pPr>
        <w:widowControl w:val="0"/>
        <w:tabs>
          <w:tab w:val="left" w:pos="0"/>
          <w:tab w:val="left" w:pos="484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FDA"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r w:rsidR="006D5C03" w:rsidRPr="00B27FDA"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:rsidR="006D5C03" w:rsidRPr="00393D0A" w:rsidRDefault="004F6D1C" w:rsidP="003F1495">
      <w:pPr>
        <w:widowControl w:val="0"/>
        <w:tabs>
          <w:tab w:val="left" w:pos="0"/>
          <w:tab w:val="left" w:pos="504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27FDA">
        <w:rPr>
          <w:rFonts w:ascii="Times New Roman" w:eastAsia="Times New Roman" w:hAnsi="Times New Roman" w:cs="Times New Roman"/>
          <w:sz w:val="28"/>
          <w:szCs w:val="28"/>
        </w:rPr>
        <w:t xml:space="preserve">2.1.1 </w:t>
      </w:r>
      <w:r w:rsidR="006D5C03" w:rsidRPr="00B27FDA">
        <w:rPr>
          <w:rFonts w:ascii="Times New Roman" w:eastAsia="Times New Roman" w:hAnsi="Times New Roman" w:cs="Times New Roman"/>
          <w:sz w:val="28"/>
          <w:szCs w:val="28"/>
        </w:rPr>
        <w:t>Основная</w:t>
      </w:r>
      <w:r w:rsidR="00393D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:rsidR="0099639B" w:rsidRPr="0099639B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b/>
          <w:sz w:val="28"/>
          <w:szCs w:val="28"/>
          <w:u w:val="single"/>
        </w:rPr>
      </w:pPr>
      <w:r w:rsidRPr="0099639B">
        <w:rPr>
          <w:sz w:val="28"/>
          <w:szCs w:val="28"/>
        </w:rPr>
        <w:t>Гук, М. Ю. Аппаратные средства IBM PC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z w:val="28"/>
          <w:szCs w:val="28"/>
        </w:rPr>
        <w:t xml:space="preserve"> энциклопедия / М.</w:t>
      </w:r>
      <w:r w:rsidR="00C216E9">
        <w:rPr>
          <w:sz w:val="28"/>
          <w:szCs w:val="28"/>
        </w:rPr>
        <w:t> </w:t>
      </w:r>
      <w:r w:rsidRPr="0099639B">
        <w:rPr>
          <w:sz w:val="28"/>
          <w:szCs w:val="28"/>
        </w:rPr>
        <w:t>Ю.</w:t>
      </w:r>
      <w:r w:rsidR="00C216E9">
        <w:rPr>
          <w:sz w:val="28"/>
          <w:szCs w:val="28"/>
        </w:rPr>
        <w:t> </w:t>
      </w:r>
      <w:r w:rsidRPr="0099639B">
        <w:rPr>
          <w:sz w:val="28"/>
          <w:szCs w:val="28"/>
        </w:rPr>
        <w:t xml:space="preserve">Гук. – 3-е изд. – Санкт-Петербург : Питер, 2006. – 1072 с.  </w:t>
      </w:r>
    </w:p>
    <w:p w:rsidR="0099639B" w:rsidRPr="0099639B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 xml:space="preserve"> </w:t>
      </w:r>
      <w:proofErr w:type="spellStart"/>
      <w:r w:rsidRPr="0099639B">
        <w:rPr>
          <w:sz w:val="28"/>
          <w:szCs w:val="28"/>
        </w:rPr>
        <w:t>Таненбаум</w:t>
      </w:r>
      <w:proofErr w:type="spellEnd"/>
      <w:r w:rsidR="00C216E9">
        <w:rPr>
          <w:sz w:val="28"/>
          <w:szCs w:val="28"/>
        </w:rPr>
        <w:t>,</w:t>
      </w:r>
      <w:r w:rsidRPr="0099639B">
        <w:rPr>
          <w:sz w:val="28"/>
          <w:szCs w:val="28"/>
        </w:rPr>
        <w:t xml:space="preserve"> Э. Архитектура компьютера / Э. </w:t>
      </w:r>
      <w:proofErr w:type="spellStart"/>
      <w:r w:rsidRPr="0099639B">
        <w:rPr>
          <w:sz w:val="28"/>
          <w:szCs w:val="28"/>
        </w:rPr>
        <w:t>Таненбаум</w:t>
      </w:r>
      <w:proofErr w:type="spellEnd"/>
      <w:r w:rsidRPr="0099639B">
        <w:rPr>
          <w:sz w:val="28"/>
          <w:szCs w:val="28"/>
        </w:rPr>
        <w:t xml:space="preserve">, Т. </w:t>
      </w:r>
      <w:proofErr w:type="spellStart"/>
      <w:r w:rsidRPr="0099639B">
        <w:rPr>
          <w:sz w:val="28"/>
          <w:szCs w:val="28"/>
        </w:rPr>
        <w:t>Остин</w:t>
      </w:r>
      <w:proofErr w:type="spellEnd"/>
      <w:r w:rsidRPr="0099639B">
        <w:rPr>
          <w:sz w:val="28"/>
          <w:szCs w:val="28"/>
        </w:rPr>
        <w:t>. – 6-е изд. – Санкт-Петербург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z w:val="28"/>
          <w:szCs w:val="28"/>
        </w:rPr>
        <w:t xml:space="preserve"> Питер, 2017. – 816 с.  </w:t>
      </w:r>
    </w:p>
    <w:p w:rsidR="0099639B" w:rsidRPr="003F1495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pacing w:val="-4"/>
          <w:sz w:val="28"/>
          <w:szCs w:val="28"/>
        </w:rPr>
      </w:pPr>
      <w:r w:rsidRPr="003F1495">
        <w:rPr>
          <w:spacing w:val="-4"/>
          <w:sz w:val="28"/>
          <w:szCs w:val="28"/>
        </w:rPr>
        <w:t xml:space="preserve"> Хеннесси, Д. Л. Компьютерная архитектура. Количественный подход / Д. Л. Хеннесси, Д. А. Паттерсон</w:t>
      </w:r>
      <w:proofErr w:type="gramStart"/>
      <w:r w:rsidRPr="003F1495">
        <w:rPr>
          <w:spacing w:val="-4"/>
          <w:sz w:val="28"/>
          <w:szCs w:val="28"/>
        </w:rPr>
        <w:t xml:space="preserve"> ;</w:t>
      </w:r>
      <w:proofErr w:type="gramEnd"/>
      <w:r w:rsidRPr="003F1495">
        <w:rPr>
          <w:spacing w:val="-4"/>
          <w:sz w:val="28"/>
          <w:szCs w:val="28"/>
        </w:rPr>
        <w:t xml:space="preserve"> пер. с англ. М. В. </w:t>
      </w:r>
      <w:proofErr w:type="spellStart"/>
      <w:r w:rsidRPr="003F1495">
        <w:rPr>
          <w:spacing w:val="-4"/>
          <w:sz w:val="28"/>
          <w:szCs w:val="28"/>
        </w:rPr>
        <w:t>Таранчевой</w:t>
      </w:r>
      <w:proofErr w:type="spellEnd"/>
      <w:r w:rsidRPr="003F1495">
        <w:rPr>
          <w:spacing w:val="-4"/>
          <w:sz w:val="28"/>
          <w:szCs w:val="28"/>
        </w:rPr>
        <w:t xml:space="preserve"> ; под ред. А. К. К</w:t>
      </w:r>
      <w:r w:rsidRPr="003F1495">
        <w:rPr>
          <w:spacing w:val="-4"/>
          <w:sz w:val="28"/>
          <w:szCs w:val="28"/>
        </w:rPr>
        <w:t>и</w:t>
      </w:r>
      <w:r w:rsidRPr="003F1495">
        <w:rPr>
          <w:spacing w:val="-4"/>
          <w:sz w:val="28"/>
          <w:szCs w:val="28"/>
        </w:rPr>
        <w:t xml:space="preserve">ма. – 5-е изд. – Москва : </w:t>
      </w:r>
      <w:proofErr w:type="spellStart"/>
      <w:r w:rsidRPr="003F1495">
        <w:rPr>
          <w:spacing w:val="-4"/>
          <w:sz w:val="28"/>
          <w:szCs w:val="28"/>
        </w:rPr>
        <w:t>Техносфера</w:t>
      </w:r>
      <w:proofErr w:type="spellEnd"/>
      <w:r w:rsidRPr="003F1495">
        <w:rPr>
          <w:spacing w:val="-4"/>
          <w:sz w:val="28"/>
          <w:szCs w:val="28"/>
        </w:rPr>
        <w:t>, 2016. – 936 с. – (Мир радиоэлектроники).</w:t>
      </w:r>
    </w:p>
    <w:p w:rsidR="0099639B" w:rsidRPr="0099639B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>Гук,</w:t>
      </w:r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>М.</w:t>
      </w:r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>Ю.</w:t>
      </w:r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>Процессоры</w:t>
      </w:r>
      <w:r w:rsidRPr="0099639B">
        <w:rPr>
          <w:spacing w:val="45"/>
          <w:sz w:val="28"/>
          <w:szCs w:val="28"/>
        </w:rPr>
        <w:t xml:space="preserve"> </w:t>
      </w:r>
      <w:proofErr w:type="spellStart"/>
      <w:r w:rsidRPr="0099639B">
        <w:rPr>
          <w:sz w:val="28"/>
          <w:szCs w:val="28"/>
        </w:rPr>
        <w:t>Intel</w:t>
      </w:r>
      <w:proofErr w:type="spellEnd"/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>от</w:t>
      </w:r>
      <w:r w:rsidRPr="0099639B">
        <w:rPr>
          <w:spacing w:val="43"/>
          <w:sz w:val="28"/>
          <w:szCs w:val="28"/>
        </w:rPr>
        <w:t xml:space="preserve"> </w:t>
      </w:r>
      <w:r w:rsidRPr="0099639B">
        <w:rPr>
          <w:sz w:val="28"/>
          <w:szCs w:val="28"/>
        </w:rPr>
        <w:t>8086</w:t>
      </w:r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>до</w:t>
      </w:r>
      <w:r w:rsidRPr="0099639B">
        <w:rPr>
          <w:spacing w:val="46"/>
          <w:sz w:val="28"/>
          <w:szCs w:val="28"/>
        </w:rPr>
        <w:t xml:space="preserve"> </w:t>
      </w:r>
      <w:proofErr w:type="spellStart"/>
      <w:r w:rsidRPr="0099639B">
        <w:rPr>
          <w:sz w:val="28"/>
          <w:szCs w:val="28"/>
        </w:rPr>
        <w:t>Pentium</w:t>
      </w:r>
      <w:proofErr w:type="spellEnd"/>
      <w:r w:rsidRPr="0099639B">
        <w:rPr>
          <w:spacing w:val="42"/>
          <w:sz w:val="28"/>
          <w:szCs w:val="28"/>
        </w:rPr>
        <w:t xml:space="preserve"> </w:t>
      </w:r>
      <w:r w:rsidRPr="0099639B">
        <w:rPr>
          <w:sz w:val="28"/>
          <w:szCs w:val="28"/>
        </w:rPr>
        <w:t>II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>архитектура,</w:t>
      </w:r>
      <w:r w:rsidRPr="0099639B">
        <w:rPr>
          <w:spacing w:val="44"/>
          <w:sz w:val="28"/>
          <w:szCs w:val="28"/>
        </w:rPr>
        <w:t xml:space="preserve"> </w:t>
      </w:r>
      <w:r w:rsidRPr="0099639B">
        <w:rPr>
          <w:sz w:val="28"/>
          <w:szCs w:val="28"/>
        </w:rPr>
        <w:t xml:space="preserve">интерфейс, </w:t>
      </w:r>
      <w:r w:rsidRPr="0099639B">
        <w:rPr>
          <w:spacing w:val="-62"/>
          <w:sz w:val="28"/>
          <w:szCs w:val="28"/>
        </w:rPr>
        <w:t xml:space="preserve"> </w:t>
      </w:r>
      <w:r w:rsidRPr="0099639B">
        <w:rPr>
          <w:sz w:val="28"/>
          <w:szCs w:val="28"/>
        </w:rPr>
        <w:t>программирование</w:t>
      </w:r>
      <w:r w:rsidRPr="0099639B">
        <w:rPr>
          <w:spacing w:val="-2"/>
          <w:sz w:val="28"/>
          <w:szCs w:val="28"/>
        </w:rPr>
        <w:t xml:space="preserve"> </w:t>
      </w:r>
      <w:r w:rsidRPr="0099639B">
        <w:rPr>
          <w:sz w:val="28"/>
          <w:szCs w:val="28"/>
        </w:rPr>
        <w:t>/</w:t>
      </w:r>
      <w:r w:rsidRPr="0099639B">
        <w:rPr>
          <w:spacing w:val="1"/>
          <w:sz w:val="28"/>
          <w:szCs w:val="28"/>
        </w:rPr>
        <w:t xml:space="preserve"> </w:t>
      </w:r>
      <w:r w:rsidRPr="0099639B">
        <w:rPr>
          <w:sz w:val="28"/>
          <w:szCs w:val="28"/>
        </w:rPr>
        <w:t>М.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>Ю. Гук.</w:t>
      </w:r>
      <w:r w:rsidRPr="0099639B">
        <w:rPr>
          <w:spacing w:val="2"/>
          <w:sz w:val="28"/>
          <w:szCs w:val="28"/>
        </w:rPr>
        <w:t xml:space="preserve"> </w:t>
      </w:r>
      <w:r w:rsidRPr="0099639B">
        <w:rPr>
          <w:sz w:val="28"/>
          <w:szCs w:val="28"/>
        </w:rPr>
        <w:t>–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>СПб</w:t>
      </w:r>
      <w:proofErr w:type="gramStart"/>
      <w:r w:rsidRPr="0099639B">
        <w:rPr>
          <w:sz w:val="28"/>
          <w:szCs w:val="28"/>
        </w:rPr>
        <w:t>.</w:t>
      </w:r>
      <w:r w:rsidRPr="0099639B">
        <w:rPr>
          <w:spacing w:val="-2"/>
          <w:sz w:val="28"/>
          <w:szCs w:val="28"/>
        </w:rPr>
        <w:t xml:space="preserve"> </w:t>
      </w:r>
      <w:r w:rsidRPr="0099639B">
        <w:rPr>
          <w:sz w:val="28"/>
          <w:szCs w:val="28"/>
        </w:rPr>
        <w:t>:</w:t>
      </w:r>
      <w:r w:rsidRPr="0099639B">
        <w:rPr>
          <w:spacing w:val="-1"/>
          <w:sz w:val="28"/>
          <w:szCs w:val="28"/>
        </w:rPr>
        <w:t xml:space="preserve"> </w:t>
      </w:r>
      <w:proofErr w:type="gramEnd"/>
      <w:r w:rsidRPr="0099639B">
        <w:rPr>
          <w:sz w:val="28"/>
          <w:szCs w:val="28"/>
        </w:rPr>
        <w:t>Питер,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 xml:space="preserve">1997.   </w:t>
      </w:r>
    </w:p>
    <w:p w:rsidR="0099639B" w:rsidRPr="0099639B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 xml:space="preserve"> Гук, М. Ю. Процессоры </w:t>
      </w:r>
      <w:proofErr w:type="spellStart"/>
      <w:r w:rsidRPr="0099639B">
        <w:rPr>
          <w:sz w:val="28"/>
          <w:szCs w:val="28"/>
        </w:rPr>
        <w:t>Pentium</w:t>
      </w:r>
      <w:proofErr w:type="spellEnd"/>
      <w:r w:rsidRPr="0099639B">
        <w:rPr>
          <w:sz w:val="28"/>
          <w:szCs w:val="28"/>
        </w:rPr>
        <w:t xml:space="preserve"> III, </w:t>
      </w:r>
      <w:proofErr w:type="spellStart"/>
      <w:r w:rsidRPr="0099639B">
        <w:rPr>
          <w:sz w:val="28"/>
          <w:szCs w:val="28"/>
        </w:rPr>
        <w:t>Athlon</w:t>
      </w:r>
      <w:proofErr w:type="spellEnd"/>
      <w:r w:rsidRPr="0099639B">
        <w:rPr>
          <w:sz w:val="28"/>
          <w:szCs w:val="28"/>
        </w:rPr>
        <w:t xml:space="preserve"> и другие / М. Ю. Гук, В.</w:t>
      </w:r>
      <w:r w:rsidR="00C216E9">
        <w:rPr>
          <w:sz w:val="28"/>
          <w:szCs w:val="28"/>
        </w:rPr>
        <w:t> </w:t>
      </w:r>
      <w:r w:rsidRPr="0099639B">
        <w:rPr>
          <w:sz w:val="28"/>
          <w:szCs w:val="28"/>
        </w:rPr>
        <w:t>И. Юров. – Санкт-Петербург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z w:val="28"/>
          <w:szCs w:val="28"/>
        </w:rPr>
        <w:t xml:space="preserve"> Питер, 2000. – 480с.</w:t>
      </w:r>
    </w:p>
    <w:p w:rsidR="0099639B" w:rsidRPr="003F1495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pacing w:val="-4"/>
          <w:sz w:val="28"/>
          <w:szCs w:val="28"/>
        </w:rPr>
      </w:pPr>
      <w:r w:rsidRPr="0099639B">
        <w:rPr>
          <w:sz w:val="28"/>
          <w:szCs w:val="28"/>
        </w:rPr>
        <w:t xml:space="preserve"> </w:t>
      </w:r>
      <w:proofErr w:type="spellStart"/>
      <w:r w:rsidRPr="003F1495">
        <w:rPr>
          <w:spacing w:val="-4"/>
          <w:sz w:val="28"/>
          <w:szCs w:val="28"/>
        </w:rPr>
        <w:t>Кобяк</w:t>
      </w:r>
      <w:proofErr w:type="spellEnd"/>
      <w:r w:rsidRPr="003F1495">
        <w:rPr>
          <w:spacing w:val="-4"/>
          <w:sz w:val="28"/>
          <w:szCs w:val="28"/>
        </w:rPr>
        <w:t>, И. П. Спецкомпьютер с неймановской базовой архитектурой</w:t>
      </w:r>
      <w:proofErr w:type="gramStart"/>
      <w:r w:rsidRPr="003F1495">
        <w:rPr>
          <w:spacing w:val="-4"/>
          <w:sz w:val="28"/>
          <w:szCs w:val="28"/>
        </w:rPr>
        <w:t xml:space="preserve"> :</w:t>
      </w:r>
      <w:proofErr w:type="gramEnd"/>
      <w:r w:rsidRPr="003F1495">
        <w:rPr>
          <w:spacing w:val="-4"/>
          <w:sz w:val="28"/>
          <w:szCs w:val="28"/>
        </w:rPr>
        <w:t xml:space="preserve"> учебно-методическое пособие / И. П. </w:t>
      </w:r>
      <w:proofErr w:type="spellStart"/>
      <w:r w:rsidRPr="003F1495">
        <w:rPr>
          <w:spacing w:val="-4"/>
          <w:sz w:val="28"/>
          <w:szCs w:val="28"/>
        </w:rPr>
        <w:t>Кобяк</w:t>
      </w:r>
      <w:proofErr w:type="spellEnd"/>
      <w:r w:rsidRPr="003F1495">
        <w:rPr>
          <w:spacing w:val="-4"/>
          <w:sz w:val="28"/>
          <w:szCs w:val="28"/>
        </w:rPr>
        <w:t>. – Минск</w:t>
      </w:r>
      <w:proofErr w:type="gramStart"/>
      <w:r w:rsidRPr="003F1495">
        <w:rPr>
          <w:spacing w:val="-4"/>
          <w:sz w:val="28"/>
          <w:szCs w:val="28"/>
        </w:rPr>
        <w:t xml:space="preserve"> :</w:t>
      </w:r>
      <w:proofErr w:type="gramEnd"/>
      <w:r w:rsidRPr="003F1495">
        <w:rPr>
          <w:spacing w:val="-4"/>
          <w:sz w:val="28"/>
          <w:szCs w:val="28"/>
        </w:rPr>
        <w:t xml:space="preserve"> БГУИР, 2013. – 105 с. </w:t>
      </w:r>
    </w:p>
    <w:p w:rsidR="0099639B" w:rsidRPr="0099639B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>Руководство</w:t>
      </w:r>
      <w:r w:rsidRPr="0099639B">
        <w:rPr>
          <w:spacing w:val="18"/>
          <w:sz w:val="28"/>
          <w:szCs w:val="28"/>
        </w:rPr>
        <w:t xml:space="preserve"> </w:t>
      </w:r>
      <w:r w:rsidRPr="0099639B">
        <w:rPr>
          <w:sz w:val="28"/>
          <w:szCs w:val="28"/>
        </w:rPr>
        <w:t>по</w:t>
      </w:r>
      <w:r w:rsidRPr="0099639B">
        <w:rPr>
          <w:spacing w:val="20"/>
          <w:sz w:val="28"/>
          <w:szCs w:val="28"/>
        </w:rPr>
        <w:t xml:space="preserve"> </w:t>
      </w:r>
      <w:r w:rsidRPr="0099639B">
        <w:rPr>
          <w:sz w:val="28"/>
          <w:szCs w:val="28"/>
        </w:rPr>
        <w:t>архитектуре</w:t>
      </w:r>
      <w:r w:rsidRPr="0099639B">
        <w:rPr>
          <w:spacing w:val="19"/>
          <w:sz w:val="28"/>
          <w:szCs w:val="28"/>
        </w:rPr>
        <w:t xml:space="preserve"> </w:t>
      </w:r>
      <w:r w:rsidRPr="0099639B">
        <w:rPr>
          <w:sz w:val="28"/>
          <w:szCs w:val="28"/>
        </w:rPr>
        <w:t>IBM</w:t>
      </w:r>
      <w:r w:rsidRPr="0099639B">
        <w:rPr>
          <w:spacing w:val="19"/>
          <w:sz w:val="28"/>
          <w:szCs w:val="28"/>
        </w:rPr>
        <w:t xml:space="preserve"> </w:t>
      </w:r>
      <w:r w:rsidRPr="0099639B">
        <w:rPr>
          <w:sz w:val="28"/>
          <w:szCs w:val="28"/>
        </w:rPr>
        <w:t>PC</w:t>
      </w:r>
      <w:r w:rsidRPr="0099639B">
        <w:rPr>
          <w:spacing w:val="18"/>
          <w:sz w:val="28"/>
          <w:szCs w:val="28"/>
        </w:rPr>
        <w:t xml:space="preserve"> </w:t>
      </w:r>
      <w:r w:rsidRPr="0099639B">
        <w:rPr>
          <w:sz w:val="28"/>
          <w:szCs w:val="28"/>
        </w:rPr>
        <w:t>AT</w:t>
      </w:r>
      <w:r w:rsidRPr="0099639B">
        <w:rPr>
          <w:spacing w:val="22"/>
          <w:sz w:val="28"/>
          <w:szCs w:val="28"/>
        </w:rPr>
        <w:t xml:space="preserve"> </w:t>
      </w:r>
      <w:r w:rsidRPr="0099639B">
        <w:rPr>
          <w:sz w:val="28"/>
          <w:szCs w:val="28"/>
        </w:rPr>
        <w:t>/</w:t>
      </w:r>
      <w:r w:rsidRPr="0099639B">
        <w:rPr>
          <w:spacing w:val="21"/>
          <w:sz w:val="28"/>
          <w:szCs w:val="28"/>
        </w:rPr>
        <w:t xml:space="preserve"> </w:t>
      </w:r>
      <w:r w:rsidRPr="0099639B">
        <w:rPr>
          <w:sz w:val="28"/>
          <w:szCs w:val="28"/>
        </w:rPr>
        <w:t>под</w:t>
      </w:r>
      <w:r w:rsidRPr="0099639B">
        <w:rPr>
          <w:spacing w:val="19"/>
          <w:sz w:val="28"/>
          <w:szCs w:val="28"/>
        </w:rPr>
        <w:t xml:space="preserve"> </w:t>
      </w:r>
      <w:r w:rsidRPr="0099639B">
        <w:rPr>
          <w:sz w:val="28"/>
          <w:szCs w:val="28"/>
        </w:rPr>
        <w:t>ред.</w:t>
      </w:r>
      <w:r w:rsidRPr="0099639B">
        <w:rPr>
          <w:spacing w:val="20"/>
          <w:sz w:val="28"/>
          <w:szCs w:val="28"/>
        </w:rPr>
        <w:t xml:space="preserve"> </w:t>
      </w:r>
      <w:r w:rsidRPr="0099639B">
        <w:rPr>
          <w:sz w:val="28"/>
          <w:szCs w:val="28"/>
        </w:rPr>
        <w:t>М.</w:t>
      </w:r>
      <w:r w:rsidRPr="0099639B">
        <w:rPr>
          <w:spacing w:val="21"/>
          <w:sz w:val="28"/>
          <w:szCs w:val="28"/>
        </w:rPr>
        <w:t xml:space="preserve"> </w:t>
      </w:r>
      <w:r w:rsidRPr="0099639B">
        <w:rPr>
          <w:sz w:val="28"/>
          <w:szCs w:val="28"/>
        </w:rPr>
        <w:t>Л.</w:t>
      </w:r>
      <w:r w:rsidRPr="0099639B">
        <w:rPr>
          <w:spacing w:val="19"/>
          <w:sz w:val="28"/>
          <w:szCs w:val="28"/>
        </w:rPr>
        <w:t xml:space="preserve"> </w:t>
      </w:r>
      <w:proofErr w:type="spellStart"/>
      <w:r w:rsidRPr="0099639B">
        <w:rPr>
          <w:sz w:val="28"/>
          <w:szCs w:val="28"/>
        </w:rPr>
        <w:t>Марх</w:t>
      </w:r>
      <w:r w:rsidRPr="0099639B">
        <w:rPr>
          <w:sz w:val="28"/>
          <w:szCs w:val="28"/>
        </w:rPr>
        <w:t>а</w:t>
      </w:r>
      <w:r w:rsidRPr="0099639B">
        <w:rPr>
          <w:sz w:val="28"/>
          <w:szCs w:val="28"/>
        </w:rPr>
        <w:t>сина</w:t>
      </w:r>
      <w:proofErr w:type="spellEnd"/>
      <w:r w:rsidRPr="0099639B">
        <w:rPr>
          <w:sz w:val="28"/>
          <w:szCs w:val="28"/>
        </w:rPr>
        <w:t>.</w:t>
      </w:r>
      <w:r w:rsidRPr="0099639B">
        <w:rPr>
          <w:spacing w:val="28"/>
          <w:sz w:val="28"/>
          <w:szCs w:val="28"/>
        </w:rPr>
        <w:t xml:space="preserve"> </w:t>
      </w:r>
      <w:r w:rsidRPr="0099639B">
        <w:rPr>
          <w:sz w:val="28"/>
          <w:szCs w:val="28"/>
        </w:rPr>
        <w:t>–</w:t>
      </w:r>
      <w:r w:rsidRPr="0099639B">
        <w:rPr>
          <w:spacing w:val="20"/>
          <w:sz w:val="28"/>
          <w:szCs w:val="28"/>
        </w:rPr>
        <w:t xml:space="preserve"> </w:t>
      </w:r>
      <w:r w:rsidRPr="0099639B">
        <w:rPr>
          <w:sz w:val="28"/>
          <w:szCs w:val="28"/>
        </w:rPr>
        <w:t>Минск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pacing w:val="-62"/>
          <w:sz w:val="28"/>
          <w:szCs w:val="28"/>
        </w:rPr>
        <w:t xml:space="preserve"> </w:t>
      </w:r>
      <w:r w:rsidRPr="0099639B">
        <w:rPr>
          <w:sz w:val="28"/>
          <w:szCs w:val="28"/>
        </w:rPr>
        <w:t xml:space="preserve"> Консул,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 xml:space="preserve">1993.  </w:t>
      </w:r>
    </w:p>
    <w:p w:rsidR="0099639B" w:rsidRPr="0099639B" w:rsidRDefault="0099639B" w:rsidP="003F1495">
      <w:pPr>
        <w:pStyle w:val="a7"/>
        <w:numPr>
          <w:ilvl w:val="0"/>
          <w:numId w:val="13"/>
        </w:numPr>
        <w:tabs>
          <w:tab w:val="left" w:pos="1296"/>
          <w:tab w:val="left" w:pos="1701"/>
        </w:tabs>
        <w:ind w:left="0" w:right="49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 xml:space="preserve"> </w:t>
      </w:r>
      <w:r w:rsidRPr="0099639B">
        <w:rPr>
          <w:bCs/>
          <w:sz w:val="28"/>
          <w:szCs w:val="28"/>
        </w:rPr>
        <w:t>Буза</w:t>
      </w:r>
      <w:r w:rsidR="00C216E9">
        <w:rPr>
          <w:bCs/>
          <w:sz w:val="28"/>
          <w:szCs w:val="28"/>
        </w:rPr>
        <w:t>,</w:t>
      </w:r>
      <w:r w:rsidRPr="0099639B">
        <w:rPr>
          <w:bCs/>
          <w:sz w:val="28"/>
          <w:szCs w:val="28"/>
        </w:rPr>
        <w:t xml:space="preserve"> М. К. </w:t>
      </w:r>
      <w:r w:rsidRPr="0099639B">
        <w:rPr>
          <w:sz w:val="28"/>
          <w:szCs w:val="28"/>
        </w:rPr>
        <w:t>Архитектура компьютеров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z w:val="28"/>
          <w:szCs w:val="28"/>
        </w:rPr>
        <w:t xml:space="preserve"> учебник [утв. МО РБ] / М.</w:t>
      </w:r>
      <w:r w:rsidR="00C216E9">
        <w:rPr>
          <w:sz w:val="28"/>
          <w:szCs w:val="28"/>
        </w:rPr>
        <w:t> </w:t>
      </w:r>
      <w:r w:rsidRPr="0099639B">
        <w:rPr>
          <w:sz w:val="28"/>
          <w:szCs w:val="28"/>
        </w:rPr>
        <w:t>К. Буза. – Минск</w:t>
      </w:r>
      <w:proofErr w:type="gramStart"/>
      <w:r w:rsidRPr="0099639B">
        <w:rPr>
          <w:sz w:val="28"/>
          <w:szCs w:val="28"/>
        </w:rPr>
        <w:t xml:space="preserve"> :</w:t>
      </w:r>
      <w:proofErr w:type="gramEnd"/>
      <w:r w:rsidRPr="0099639B">
        <w:rPr>
          <w:sz w:val="28"/>
          <w:szCs w:val="28"/>
        </w:rPr>
        <w:t xml:space="preserve"> Новое знание, 2007. – 559 с. </w:t>
      </w:r>
    </w:p>
    <w:p w:rsidR="0099639B" w:rsidRPr="0099639B" w:rsidRDefault="0099639B" w:rsidP="003F1495">
      <w:pPr>
        <w:pStyle w:val="a7"/>
        <w:tabs>
          <w:tab w:val="left" w:pos="1296"/>
        </w:tabs>
        <w:ind w:left="360" w:right="222" w:firstLine="0"/>
        <w:jc w:val="both"/>
        <w:rPr>
          <w:sz w:val="28"/>
          <w:szCs w:val="28"/>
        </w:rPr>
      </w:pPr>
    </w:p>
    <w:p w:rsidR="0099639B" w:rsidRPr="0099639B" w:rsidRDefault="0099639B" w:rsidP="003F1495">
      <w:pPr>
        <w:pStyle w:val="a7"/>
        <w:numPr>
          <w:ilvl w:val="3"/>
          <w:numId w:val="15"/>
        </w:numPr>
        <w:tabs>
          <w:tab w:val="left" w:pos="1134"/>
        </w:tabs>
        <w:ind w:left="0" w:firstLine="0"/>
        <w:jc w:val="center"/>
        <w:rPr>
          <w:sz w:val="28"/>
          <w:szCs w:val="28"/>
        </w:rPr>
      </w:pPr>
      <w:r w:rsidRPr="0099639B">
        <w:rPr>
          <w:sz w:val="28"/>
          <w:szCs w:val="28"/>
        </w:rPr>
        <w:t>Дополнительная</w:t>
      </w:r>
    </w:p>
    <w:p w:rsidR="0099639B" w:rsidRPr="003F1495" w:rsidRDefault="0099639B" w:rsidP="003F1495">
      <w:pPr>
        <w:pStyle w:val="a7"/>
        <w:numPr>
          <w:ilvl w:val="0"/>
          <w:numId w:val="14"/>
        </w:numPr>
        <w:tabs>
          <w:tab w:val="left" w:pos="1701"/>
          <w:tab w:val="left" w:pos="1741"/>
          <w:tab w:val="left" w:pos="1742"/>
        </w:tabs>
        <w:ind w:left="0" w:firstLine="709"/>
        <w:jc w:val="both"/>
        <w:rPr>
          <w:sz w:val="28"/>
          <w:szCs w:val="28"/>
        </w:rPr>
      </w:pPr>
      <w:r w:rsidRPr="003F1495">
        <w:rPr>
          <w:sz w:val="28"/>
          <w:szCs w:val="28"/>
        </w:rPr>
        <w:t>Юров,</w:t>
      </w:r>
      <w:r w:rsidRPr="003F1495">
        <w:rPr>
          <w:spacing w:val="31"/>
          <w:sz w:val="28"/>
          <w:szCs w:val="28"/>
        </w:rPr>
        <w:t xml:space="preserve"> </w:t>
      </w:r>
      <w:r w:rsidRPr="003F1495">
        <w:rPr>
          <w:sz w:val="28"/>
          <w:szCs w:val="28"/>
        </w:rPr>
        <w:t>В.</w:t>
      </w:r>
      <w:r w:rsidRPr="003F1495">
        <w:rPr>
          <w:spacing w:val="29"/>
          <w:sz w:val="28"/>
          <w:szCs w:val="28"/>
        </w:rPr>
        <w:t xml:space="preserve"> </w:t>
      </w:r>
      <w:r w:rsidRPr="003F1495">
        <w:rPr>
          <w:sz w:val="28"/>
          <w:szCs w:val="28"/>
        </w:rPr>
        <w:t>И.</w:t>
      </w:r>
      <w:r w:rsidRPr="003F1495">
        <w:rPr>
          <w:spacing w:val="29"/>
          <w:sz w:val="28"/>
          <w:szCs w:val="28"/>
        </w:rPr>
        <w:t xml:space="preserve"> </w:t>
      </w:r>
      <w:proofErr w:type="spellStart"/>
      <w:r w:rsidRPr="003F1495">
        <w:rPr>
          <w:sz w:val="28"/>
          <w:szCs w:val="28"/>
        </w:rPr>
        <w:t>Assembler</w:t>
      </w:r>
      <w:proofErr w:type="spellEnd"/>
      <w:proofErr w:type="gramStart"/>
      <w:r w:rsidRPr="003F1495">
        <w:rPr>
          <w:sz w:val="28"/>
          <w:szCs w:val="28"/>
        </w:rPr>
        <w:t xml:space="preserve"> :</w:t>
      </w:r>
      <w:proofErr w:type="gramEnd"/>
      <w:r w:rsidRPr="003F1495">
        <w:rPr>
          <w:spacing w:val="33"/>
          <w:sz w:val="28"/>
          <w:szCs w:val="28"/>
        </w:rPr>
        <w:t xml:space="preserve"> </w:t>
      </w:r>
      <w:r w:rsidRPr="003F1495">
        <w:rPr>
          <w:sz w:val="28"/>
          <w:szCs w:val="28"/>
        </w:rPr>
        <w:t>учебник</w:t>
      </w:r>
      <w:r w:rsidRPr="003F1495">
        <w:rPr>
          <w:spacing w:val="30"/>
          <w:sz w:val="28"/>
          <w:szCs w:val="28"/>
        </w:rPr>
        <w:t xml:space="preserve"> </w:t>
      </w:r>
      <w:r w:rsidRPr="003F1495">
        <w:rPr>
          <w:sz w:val="28"/>
          <w:szCs w:val="28"/>
        </w:rPr>
        <w:t>для</w:t>
      </w:r>
      <w:r w:rsidRPr="003F1495">
        <w:rPr>
          <w:spacing w:val="29"/>
          <w:sz w:val="28"/>
          <w:szCs w:val="28"/>
        </w:rPr>
        <w:t xml:space="preserve"> </w:t>
      </w:r>
      <w:r w:rsidRPr="003F1495">
        <w:rPr>
          <w:sz w:val="28"/>
          <w:szCs w:val="28"/>
        </w:rPr>
        <w:t>ВУЗов</w:t>
      </w:r>
      <w:r w:rsidRPr="003F1495">
        <w:rPr>
          <w:spacing w:val="29"/>
          <w:sz w:val="28"/>
          <w:szCs w:val="28"/>
        </w:rPr>
        <w:t xml:space="preserve"> </w:t>
      </w:r>
      <w:r w:rsidRPr="003F1495">
        <w:rPr>
          <w:sz w:val="28"/>
          <w:szCs w:val="28"/>
        </w:rPr>
        <w:t>/</w:t>
      </w:r>
      <w:r w:rsidRPr="003F1495">
        <w:rPr>
          <w:spacing w:val="32"/>
          <w:sz w:val="28"/>
          <w:szCs w:val="28"/>
        </w:rPr>
        <w:t xml:space="preserve"> </w:t>
      </w:r>
      <w:r w:rsidRPr="003F1495">
        <w:rPr>
          <w:sz w:val="28"/>
          <w:szCs w:val="28"/>
        </w:rPr>
        <w:t>В.</w:t>
      </w:r>
      <w:r w:rsidRPr="003F1495">
        <w:rPr>
          <w:spacing w:val="28"/>
          <w:sz w:val="28"/>
          <w:szCs w:val="28"/>
        </w:rPr>
        <w:t xml:space="preserve"> </w:t>
      </w:r>
      <w:r w:rsidRPr="003F1495">
        <w:rPr>
          <w:sz w:val="28"/>
          <w:szCs w:val="28"/>
        </w:rPr>
        <w:t>И.</w:t>
      </w:r>
      <w:r w:rsidRPr="003F1495">
        <w:rPr>
          <w:spacing w:val="29"/>
          <w:sz w:val="28"/>
          <w:szCs w:val="28"/>
        </w:rPr>
        <w:t xml:space="preserve"> </w:t>
      </w:r>
      <w:r w:rsidRPr="003F1495">
        <w:rPr>
          <w:sz w:val="28"/>
          <w:szCs w:val="28"/>
        </w:rPr>
        <w:t>Юров.</w:t>
      </w:r>
      <w:r w:rsidRPr="003F1495">
        <w:rPr>
          <w:spacing w:val="37"/>
          <w:sz w:val="28"/>
          <w:szCs w:val="28"/>
        </w:rPr>
        <w:t xml:space="preserve"> </w:t>
      </w:r>
      <w:r w:rsidRPr="003F1495">
        <w:rPr>
          <w:sz w:val="28"/>
          <w:szCs w:val="28"/>
        </w:rPr>
        <w:t>–</w:t>
      </w:r>
      <w:r w:rsidRPr="003F1495">
        <w:rPr>
          <w:spacing w:val="31"/>
          <w:sz w:val="28"/>
          <w:szCs w:val="28"/>
        </w:rPr>
        <w:t xml:space="preserve"> </w:t>
      </w:r>
      <w:r w:rsidRPr="003F1495">
        <w:rPr>
          <w:sz w:val="28"/>
          <w:szCs w:val="28"/>
        </w:rPr>
        <w:t>СПб</w:t>
      </w:r>
      <w:proofErr w:type="gramStart"/>
      <w:r w:rsidRPr="003F1495">
        <w:rPr>
          <w:sz w:val="28"/>
          <w:szCs w:val="28"/>
        </w:rPr>
        <w:t>.</w:t>
      </w:r>
      <w:r w:rsidRPr="003F1495">
        <w:rPr>
          <w:spacing w:val="29"/>
          <w:sz w:val="28"/>
          <w:szCs w:val="28"/>
        </w:rPr>
        <w:t xml:space="preserve"> </w:t>
      </w:r>
      <w:r w:rsidRPr="003F1495">
        <w:rPr>
          <w:sz w:val="28"/>
          <w:szCs w:val="28"/>
        </w:rPr>
        <w:t>:</w:t>
      </w:r>
      <w:r w:rsidRPr="003F1495">
        <w:rPr>
          <w:spacing w:val="32"/>
          <w:sz w:val="28"/>
          <w:szCs w:val="28"/>
        </w:rPr>
        <w:t xml:space="preserve"> </w:t>
      </w:r>
      <w:proofErr w:type="gramEnd"/>
      <w:r w:rsidRPr="003F1495">
        <w:rPr>
          <w:sz w:val="28"/>
          <w:szCs w:val="28"/>
        </w:rPr>
        <w:t>Питер,</w:t>
      </w:r>
      <w:r w:rsidR="0094619C">
        <w:rPr>
          <w:sz w:val="28"/>
          <w:szCs w:val="28"/>
        </w:rPr>
        <w:t xml:space="preserve"> </w:t>
      </w:r>
      <w:r w:rsidRPr="003F1495">
        <w:rPr>
          <w:sz w:val="28"/>
          <w:szCs w:val="28"/>
        </w:rPr>
        <w:t xml:space="preserve">2006.  </w:t>
      </w:r>
    </w:p>
    <w:p w:rsidR="0099639B" w:rsidRPr="003F1495" w:rsidRDefault="0099639B" w:rsidP="003F1495">
      <w:pPr>
        <w:pStyle w:val="a7"/>
        <w:numPr>
          <w:ilvl w:val="0"/>
          <w:numId w:val="14"/>
        </w:numPr>
        <w:tabs>
          <w:tab w:val="left" w:pos="1701"/>
          <w:tab w:val="left" w:pos="1741"/>
          <w:tab w:val="left" w:pos="1742"/>
        </w:tabs>
        <w:ind w:left="0" w:firstLine="709"/>
        <w:jc w:val="both"/>
        <w:rPr>
          <w:sz w:val="28"/>
          <w:szCs w:val="28"/>
        </w:rPr>
      </w:pPr>
      <w:proofErr w:type="spellStart"/>
      <w:r w:rsidRPr="003F1495">
        <w:rPr>
          <w:sz w:val="28"/>
          <w:szCs w:val="28"/>
        </w:rPr>
        <w:t>Таненбаум</w:t>
      </w:r>
      <w:proofErr w:type="spellEnd"/>
      <w:r w:rsidRPr="003F1495">
        <w:rPr>
          <w:sz w:val="28"/>
          <w:szCs w:val="28"/>
        </w:rPr>
        <w:t>,</w:t>
      </w:r>
      <w:r w:rsidRPr="003F1495">
        <w:rPr>
          <w:spacing w:val="32"/>
          <w:sz w:val="28"/>
          <w:szCs w:val="28"/>
        </w:rPr>
        <w:t xml:space="preserve"> </w:t>
      </w:r>
      <w:r w:rsidRPr="003F1495">
        <w:rPr>
          <w:sz w:val="28"/>
          <w:szCs w:val="28"/>
        </w:rPr>
        <w:t>Э.</w:t>
      </w:r>
      <w:r w:rsidRPr="003F1495">
        <w:rPr>
          <w:spacing w:val="32"/>
          <w:sz w:val="28"/>
          <w:szCs w:val="28"/>
        </w:rPr>
        <w:t xml:space="preserve"> </w:t>
      </w:r>
      <w:r w:rsidRPr="003F1495">
        <w:rPr>
          <w:sz w:val="28"/>
          <w:szCs w:val="28"/>
        </w:rPr>
        <w:t>Архитектура</w:t>
      </w:r>
      <w:r w:rsidRPr="003F1495">
        <w:rPr>
          <w:spacing w:val="35"/>
          <w:sz w:val="28"/>
          <w:szCs w:val="28"/>
        </w:rPr>
        <w:t xml:space="preserve"> </w:t>
      </w:r>
      <w:r w:rsidRPr="003F1495">
        <w:rPr>
          <w:sz w:val="28"/>
          <w:szCs w:val="28"/>
        </w:rPr>
        <w:t>компьютера</w:t>
      </w:r>
      <w:r w:rsidRPr="003F1495">
        <w:rPr>
          <w:spacing w:val="32"/>
          <w:sz w:val="28"/>
          <w:szCs w:val="28"/>
        </w:rPr>
        <w:t xml:space="preserve"> </w:t>
      </w:r>
      <w:r w:rsidRPr="003F1495">
        <w:rPr>
          <w:sz w:val="28"/>
          <w:szCs w:val="28"/>
        </w:rPr>
        <w:t>/</w:t>
      </w:r>
      <w:r w:rsidRPr="003F1495">
        <w:rPr>
          <w:spacing w:val="33"/>
          <w:sz w:val="28"/>
          <w:szCs w:val="28"/>
        </w:rPr>
        <w:t xml:space="preserve"> </w:t>
      </w:r>
      <w:r w:rsidRPr="003F1495">
        <w:rPr>
          <w:sz w:val="28"/>
          <w:szCs w:val="28"/>
        </w:rPr>
        <w:t>Э.</w:t>
      </w:r>
      <w:r w:rsidRPr="003F1495">
        <w:rPr>
          <w:spacing w:val="31"/>
          <w:sz w:val="28"/>
          <w:szCs w:val="28"/>
        </w:rPr>
        <w:t xml:space="preserve"> </w:t>
      </w:r>
      <w:proofErr w:type="spellStart"/>
      <w:r w:rsidRPr="003F1495">
        <w:rPr>
          <w:sz w:val="28"/>
          <w:szCs w:val="28"/>
        </w:rPr>
        <w:t>Таненбаум</w:t>
      </w:r>
      <w:proofErr w:type="spellEnd"/>
      <w:r w:rsidRPr="003F1495">
        <w:rPr>
          <w:sz w:val="28"/>
          <w:szCs w:val="28"/>
        </w:rPr>
        <w:t>.</w:t>
      </w:r>
      <w:r w:rsidRPr="003F1495">
        <w:rPr>
          <w:spacing w:val="35"/>
          <w:sz w:val="28"/>
          <w:szCs w:val="28"/>
        </w:rPr>
        <w:t xml:space="preserve"> </w:t>
      </w:r>
      <w:r w:rsidRPr="003F1495">
        <w:rPr>
          <w:sz w:val="28"/>
          <w:szCs w:val="28"/>
        </w:rPr>
        <w:t>– 5-е изд. –</w:t>
      </w:r>
      <w:r w:rsidRPr="003F1495">
        <w:rPr>
          <w:spacing w:val="32"/>
          <w:sz w:val="28"/>
          <w:szCs w:val="28"/>
        </w:rPr>
        <w:t xml:space="preserve"> </w:t>
      </w:r>
      <w:r w:rsidRPr="003F1495">
        <w:rPr>
          <w:sz w:val="28"/>
          <w:szCs w:val="28"/>
        </w:rPr>
        <w:t>СПб</w:t>
      </w:r>
      <w:proofErr w:type="gramStart"/>
      <w:r w:rsidRPr="003F1495">
        <w:rPr>
          <w:sz w:val="28"/>
          <w:szCs w:val="28"/>
        </w:rPr>
        <w:t>.</w:t>
      </w:r>
      <w:r w:rsidRPr="003F1495">
        <w:rPr>
          <w:spacing w:val="32"/>
          <w:sz w:val="28"/>
          <w:szCs w:val="28"/>
        </w:rPr>
        <w:t xml:space="preserve"> </w:t>
      </w:r>
      <w:r w:rsidRPr="003F1495">
        <w:rPr>
          <w:sz w:val="28"/>
          <w:szCs w:val="28"/>
        </w:rPr>
        <w:t>:</w:t>
      </w:r>
      <w:r w:rsidR="003F1495">
        <w:rPr>
          <w:sz w:val="28"/>
          <w:szCs w:val="28"/>
        </w:rPr>
        <w:t xml:space="preserve"> </w:t>
      </w:r>
      <w:proofErr w:type="gramEnd"/>
      <w:r w:rsidRPr="003F1495">
        <w:rPr>
          <w:sz w:val="28"/>
          <w:szCs w:val="28"/>
        </w:rPr>
        <w:t xml:space="preserve">2007.   </w:t>
      </w:r>
    </w:p>
    <w:p w:rsidR="0099639B" w:rsidRPr="003F1495" w:rsidRDefault="0099639B" w:rsidP="003F1495">
      <w:pPr>
        <w:pStyle w:val="a7"/>
        <w:numPr>
          <w:ilvl w:val="0"/>
          <w:numId w:val="14"/>
        </w:numPr>
        <w:tabs>
          <w:tab w:val="left" w:pos="1701"/>
          <w:tab w:val="left" w:pos="1741"/>
          <w:tab w:val="left" w:pos="1742"/>
        </w:tabs>
        <w:ind w:left="0" w:firstLine="709"/>
        <w:jc w:val="both"/>
        <w:rPr>
          <w:sz w:val="28"/>
          <w:szCs w:val="28"/>
        </w:rPr>
      </w:pPr>
      <w:r w:rsidRPr="003F1495">
        <w:rPr>
          <w:sz w:val="28"/>
          <w:szCs w:val="28"/>
        </w:rPr>
        <w:t>Степанов,</w:t>
      </w:r>
      <w:r w:rsidRPr="003F1495">
        <w:rPr>
          <w:spacing w:val="14"/>
          <w:sz w:val="28"/>
          <w:szCs w:val="28"/>
        </w:rPr>
        <w:t xml:space="preserve"> </w:t>
      </w:r>
      <w:r w:rsidRPr="003F1495">
        <w:rPr>
          <w:sz w:val="28"/>
          <w:szCs w:val="28"/>
        </w:rPr>
        <w:t>А.</w:t>
      </w:r>
      <w:r w:rsidRPr="003F1495">
        <w:rPr>
          <w:spacing w:val="14"/>
          <w:sz w:val="28"/>
          <w:szCs w:val="28"/>
        </w:rPr>
        <w:t xml:space="preserve"> </w:t>
      </w:r>
      <w:r w:rsidRPr="003F1495">
        <w:rPr>
          <w:sz w:val="28"/>
          <w:szCs w:val="28"/>
        </w:rPr>
        <w:t>Н.</w:t>
      </w:r>
      <w:r w:rsidRPr="003F1495">
        <w:rPr>
          <w:spacing w:val="14"/>
          <w:sz w:val="28"/>
          <w:szCs w:val="28"/>
        </w:rPr>
        <w:t xml:space="preserve"> </w:t>
      </w:r>
      <w:r w:rsidRPr="003F1495">
        <w:rPr>
          <w:sz w:val="28"/>
          <w:szCs w:val="28"/>
        </w:rPr>
        <w:t>Архитектуры</w:t>
      </w:r>
      <w:r w:rsidRPr="003F1495">
        <w:rPr>
          <w:spacing w:val="15"/>
          <w:sz w:val="28"/>
          <w:szCs w:val="28"/>
        </w:rPr>
        <w:t xml:space="preserve"> </w:t>
      </w:r>
      <w:r w:rsidRPr="003F1495">
        <w:rPr>
          <w:sz w:val="28"/>
          <w:szCs w:val="28"/>
        </w:rPr>
        <w:t>вычислительных</w:t>
      </w:r>
      <w:r w:rsidRPr="003F1495">
        <w:rPr>
          <w:spacing w:val="15"/>
          <w:sz w:val="28"/>
          <w:szCs w:val="28"/>
        </w:rPr>
        <w:t xml:space="preserve"> </w:t>
      </w:r>
      <w:r w:rsidRPr="003F1495">
        <w:rPr>
          <w:sz w:val="28"/>
          <w:szCs w:val="28"/>
        </w:rPr>
        <w:t>систем</w:t>
      </w:r>
      <w:r w:rsidRPr="003F1495">
        <w:rPr>
          <w:spacing w:val="13"/>
          <w:sz w:val="28"/>
          <w:szCs w:val="28"/>
        </w:rPr>
        <w:t xml:space="preserve"> </w:t>
      </w:r>
      <w:r w:rsidRPr="003F1495">
        <w:rPr>
          <w:sz w:val="28"/>
          <w:szCs w:val="28"/>
        </w:rPr>
        <w:t>и</w:t>
      </w:r>
      <w:r w:rsidRPr="003F1495">
        <w:rPr>
          <w:spacing w:val="17"/>
          <w:sz w:val="28"/>
          <w:szCs w:val="28"/>
        </w:rPr>
        <w:t xml:space="preserve"> </w:t>
      </w:r>
      <w:r w:rsidRPr="003F1495">
        <w:rPr>
          <w:sz w:val="28"/>
          <w:szCs w:val="28"/>
        </w:rPr>
        <w:t>компь</w:t>
      </w:r>
      <w:r w:rsidRPr="003F1495">
        <w:rPr>
          <w:sz w:val="28"/>
          <w:szCs w:val="28"/>
        </w:rPr>
        <w:t>ю</w:t>
      </w:r>
      <w:r w:rsidRPr="003F1495">
        <w:rPr>
          <w:sz w:val="28"/>
          <w:szCs w:val="28"/>
        </w:rPr>
        <w:t>терных</w:t>
      </w:r>
      <w:r w:rsidRPr="003F1495">
        <w:rPr>
          <w:spacing w:val="14"/>
          <w:sz w:val="28"/>
          <w:szCs w:val="28"/>
        </w:rPr>
        <w:t xml:space="preserve"> </w:t>
      </w:r>
      <w:r w:rsidRPr="003F1495">
        <w:rPr>
          <w:sz w:val="28"/>
          <w:szCs w:val="28"/>
        </w:rPr>
        <w:t>сетей</w:t>
      </w:r>
      <w:r w:rsidRPr="003F1495">
        <w:rPr>
          <w:spacing w:val="-3"/>
          <w:sz w:val="28"/>
          <w:szCs w:val="28"/>
        </w:rPr>
        <w:t xml:space="preserve"> </w:t>
      </w:r>
      <w:r w:rsidRPr="003F1495">
        <w:rPr>
          <w:sz w:val="28"/>
          <w:szCs w:val="28"/>
        </w:rPr>
        <w:t>/</w:t>
      </w:r>
      <w:r w:rsidRPr="003F1495">
        <w:rPr>
          <w:spacing w:val="-3"/>
          <w:sz w:val="28"/>
          <w:szCs w:val="28"/>
        </w:rPr>
        <w:t xml:space="preserve"> </w:t>
      </w:r>
      <w:r w:rsidRPr="003F1495">
        <w:rPr>
          <w:sz w:val="28"/>
          <w:szCs w:val="28"/>
        </w:rPr>
        <w:t>А.</w:t>
      </w:r>
      <w:r w:rsidRPr="003F1495">
        <w:rPr>
          <w:spacing w:val="-3"/>
          <w:sz w:val="28"/>
          <w:szCs w:val="28"/>
        </w:rPr>
        <w:t xml:space="preserve"> </w:t>
      </w:r>
      <w:r w:rsidRPr="003F1495">
        <w:rPr>
          <w:sz w:val="28"/>
          <w:szCs w:val="28"/>
        </w:rPr>
        <w:t>Н. Степанов.</w:t>
      </w:r>
      <w:r w:rsidRPr="003F1495">
        <w:rPr>
          <w:spacing w:val="1"/>
          <w:sz w:val="28"/>
          <w:szCs w:val="28"/>
        </w:rPr>
        <w:t xml:space="preserve"> </w:t>
      </w:r>
      <w:r w:rsidRPr="003F1495">
        <w:rPr>
          <w:sz w:val="28"/>
          <w:szCs w:val="28"/>
        </w:rPr>
        <w:t>–</w:t>
      </w:r>
      <w:r w:rsidRPr="003F1495">
        <w:rPr>
          <w:spacing w:val="-3"/>
          <w:sz w:val="28"/>
          <w:szCs w:val="28"/>
        </w:rPr>
        <w:t xml:space="preserve"> </w:t>
      </w:r>
      <w:r w:rsidRPr="003F1495">
        <w:rPr>
          <w:sz w:val="28"/>
          <w:szCs w:val="28"/>
        </w:rPr>
        <w:t>СПб</w:t>
      </w:r>
      <w:proofErr w:type="gramStart"/>
      <w:r w:rsidRPr="003F1495">
        <w:rPr>
          <w:sz w:val="28"/>
          <w:szCs w:val="28"/>
        </w:rPr>
        <w:t>.</w:t>
      </w:r>
      <w:r w:rsidRPr="003F1495">
        <w:rPr>
          <w:spacing w:val="-3"/>
          <w:sz w:val="28"/>
          <w:szCs w:val="28"/>
        </w:rPr>
        <w:t xml:space="preserve"> </w:t>
      </w:r>
      <w:r w:rsidRPr="003F1495">
        <w:rPr>
          <w:sz w:val="28"/>
          <w:szCs w:val="28"/>
        </w:rPr>
        <w:t>:</w:t>
      </w:r>
      <w:r w:rsidRPr="003F1495">
        <w:rPr>
          <w:spacing w:val="-3"/>
          <w:sz w:val="28"/>
          <w:szCs w:val="28"/>
        </w:rPr>
        <w:t xml:space="preserve"> </w:t>
      </w:r>
      <w:proofErr w:type="gramEnd"/>
      <w:r w:rsidRPr="003F1495">
        <w:rPr>
          <w:sz w:val="28"/>
          <w:szCs w:val="28"/>
        </w:rPr>
        <w:t>Питер,</w:t>
      </w:r>
      <w:r w:rsidRPr="003F1495">
        <w:rPr>
          <w:spacing w:val="-3"/>
          <w:sz w:val="28"/>
          <w:szCs w:val="28"/>
        </w:rPr>
        <w:t xml:space="preserve"> </w:t>
      </w:r>
      <w:r w:rsidRPr="003F1495">
        <w:rPr>
          <w:sz w:val="28"/>
          <w:szCs w:val="28"/>
        </w:rPr>
        <w:t xml:space="preserve">2007. </w:t>
      </w:r>
    </w:p>
    <w:p w:rsidR="0099639B" w:rsidRPr="0099639B" w:rsidRDefault="0099639B" w:rsidP="003F1495">
      <w:pPr>
        <w:pStyle w:val="a7"/>
        <w:numPr>
          <w:ilvl w:val="0"/>
          <w:numId w:val="14"/>
        </w:numPr>
        <w:tabs>
          <w:tab w:val="left" w:pos="1701"/>
          <w:tab w:val="left" w:pos="1741"/>
          <w:tab w:val="left" w:pos="1742"/>
        </w:tabs>
        <w:ind w:left="0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>Кулаков,</w:t>
      </w:r>
      <w:r w:rsidRPr="0099639B">
        <w:rPr>
          <w:spacing w:val="30"/>
          <w:sz w:val="28"/>
          <w:szCs w:val="28"/>
        </w:rPr>
        <w:t xml:space="preserve"> </w:t>
      </w:r>
      <w:r w:rsidRPr="0099639B">
        <w:rPr>
          <w:sz w:val="28"/>
          <w:szCs w:val="28"/>
        </w:rPr>
        <w:t>В.</w:t>
      </w:r>
      <w:r w:rsidRPr="0099639B">
        <w:rPr>
          <w:spacing w:val="32"/>
          <w:sz w:val="28"/>
          <w:szCs w:val="28"/>
        </w:rPr>
        <w:t xml:space="preserve"> </w:t>
      </w:r>
      <w:r w:rsidRPr="0099639B">
        <w:rPr>
          <w:sz w:val="28"/>
          <w:szCs w:val="28"/>
        </w:rPr>
        <w:t>Программирование</w:t>
      </w:r>
      <w:r w:rsidRPr="0099639B">
        <w:rPr>
          <w:spacing w:val="30"/>
          <w:sz w:val="28"/>
          <w:szCs w:val="28"/>
        </w:rPr>
        <w:t xml:space="preserve"> </w:t>
      </w:r>
      <w:r w:rsidRPr="0099639B">
        <w:rPr>
          <w:sz w:val="28"/>
          <w:szCs w:val="28"/>
        </w:rPr>
        <w:t>на</w:t>
      </w:r>
      <w:r w:rsidRPr="0099639B">
        <w:rPr>
          <w:spacing w:val="30"/>
          <w:sz w:val="28"/>
          <w:szCs w:val="28"/>
        </w:rPr>
        <w:t xml:space="preserve"> </w:t>
      </w:r>
      <w:r w:rsidRPr="0099639B">
        <w:rPr>
          <w:sz w:val="28"/>
          <w:szCs w:val="28"/>
        </w:rPr>
        <w:t>аппаратном</w:t>
      </w:r>
      <w:r w:rsidRPr="0099639B">
        <w:rPr>
          <w:spacing w:val="34"/>
          <w:sz w:val="28"/>
          <w:szCs w:val="28"/>
        </w:rPr>
        <w:t xml:space="preserve"> </w:t>
      </w:r>
      <w:r w:rsidRPr="0099639B">
        <w:rPr>
          <w:sz w:val="28"/>
          <w:szCs w:val="28"/>
        </w:rPr>
        <w:t>уровне :</w:t>
      </w:r>
      <w:r w:rsidRPr="0099639B">
        <w:rPr>
          <w:spacing w:val="33"/>
          <w:sz w:val="28"/>
          <w:szCs w:val="28"/>
        </w:rPr>
        <w:t xml:space="preserve"> </w:t>
      </w:r>
      <w:r w:rsidRPr="0099639B">
        <w:rPr>
          <w:sz w:val="28"/>
          <w:szCs w:val="28"/>
        </w:rPr>
        <w:t>специал</w:t>
      </w:r>
      <w:r w:rsidRPr="0099639B">
        <w:rPr>
          <w:sz w:val="28"/>
          <w:szCs w:val="28"/>
        </w:rPr>
        <w:t>ь</w:t>
      </w:r>
      <w:r w:rsidRPr="0099639B">
        <w:rPr>
          <w:sz w:val="28"/>
          <w:szCs w:val="28"/>
        </w:rPr>
        <w:t>ный</w:t>
      </w:r>
      <w:r w:rsidRPr="0099639B">
        <w:rPr>
          <w:spacing w:val="30"/>
          <w:sz w:val="28"/>
          <w:szCs w:val="28"/>
        </w:rPr>
        <w:t xml:space="preserve"> </w:t>
      </w:r>
      <w:proofErr w:type="spellStart"/>
      <w:r w:rsidRPr="0099639B">
        <w:rPr>
          <w:sz w:val="28"/>
          <w:szCs w:val="28"/>
        </w:rPr>
        <w:t>спр</w:t>
      </w:r>
      <w:proofErr w:type="gramStart"/>
      <w:r w:rsidRPr="0099639B">
        <w:rPr>
          <w:sz w:val="28"/>
          <w:szCs w:val="28"/>
        </w:rPr>
        <w:t>а</w:t>
      </w:r>
      <w:proofErr w:type="spellEnd"/>
      <w:r w:rsidRPr="0099639B">
        <w:rPr>
          <w:sz w:val="28"/>
          <w:szCs w:val="28"/>
        </w:rPr>
        <w:t>-</w:t>
      </w:r>
      <w:proofErr w:type="gramEnd"/>
      <w:r w:rsidRPr="0099639B">
        <w:rPr>
          <w:spacing w:val="-62"/>
          <w:sz w:val="28"/>
          <w:szCs w:val="28"/>
        </w:rPr>
        <w:t xml:space="preserve"> </w:t>
      </w:r>
      <w:proofErr w:type="spellStart"/>
      <w:r w:rsidRPr="0099639B">
        <w:rPr>
          <w:sz w:val="28"/>
          <w:szCs w:val="28"/>
        </w:rPr>
        <w:t>вочник</w:t>
      </w:r>
      <w:proofErr w:type="spellEnd"/>
      <w:r w:rsidRPr="0099639B">
        <w:rPr>
          <w:sz w:val="28"/>
          <w:szCs w:val="28"/>
        </w:rPr>
        <w:t xml:space="preserve"> /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>В.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>Кулаков.</w:t>
      </w:r>
      <w:r w:rsidRPr="0099639B">
        <w:rPr>
          <w:spacing w:val="1"/>
          <w:sz w:val="28"/>
          <w:szCs w:val="28"/>
        </w:rPr>
        <w:t xml:space="preserve"> </w:t>
      </w:r>
      <w:r w:rsidRPr="0099639B">
        <w:rPr>
          <w:sz w:val="28"/>
          <w:szCs w:val="28"/>
        </w:rPr>
        <w:t>–</w:t>
      </w:r>
      <w:r w:rsidRPr="0099639B">
        <w:rPr>
          <w:spacing w:val="1"/>
          <w:sz w:val="28"/>
          <w:szCs w:val="28"/>
        </w:rPr>
        <w:t xml:space="preserve"> </w:t>
      </w:r>
      <w:r w:rsidRPr="0099639B">
        <w:rPr>
          <w:sz w:val="28"/>
          <w:szCs w:val="28"/>
        </w:rPr>
        <w:t>СПб</w:t>
      </w:r>
      <w:proofErr w:type="gramStart"/>
      <w:r w:rsidRPr="0099639B">
        <w:rPr>
          <w:sz w:val="28"/>
          <w:szCs w:val="28"/>
        </w:rPr>
        <w:t>.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>:</w:t>
      </w:r>
      <w:r w:rsidRPr="0099639B">
        <w:rPr>
          <w:spacing w:val="-1"/>
          <w:sz w:val="28"/>
          <w:szCs w:val="28"/>
        </w:rPr>
        <w:t xml:space="preserve"> </w:t>
      </w:r>
      <w:proofErr w:type="gramEnd"/>
      <w:r w:rsidRPr="0099639B">
        <w:rPr>
          <w:sz w:val="28"/>
          <w:szCs w:val="28"/>
        </w:rPr>
        <w:t>Питер,</w:t>
      </w:r>
      <w:r w:rsidRPr="0099639B">
        <w:rPr>
          <w:spacing w:val="-1"/>
          <w:sz w:val="28"/>
          <w:szCs w:val="28"/>
        </w:rPr>
        <w:t xml:space="preserve"> </w:t>
      </w:r>
      <w:r w:rsidRPr="0099639B">
        <w:rPr>
          <w:sz w:val="28"/>
          <w:szCs w:val="28"/>
        </w:rPr>
        <w:t>2003.</w:t>
      </w:r>
    </w:p>
    <w:p w:rsidR="0099639B" w:rsidRPr="0099639B" w:rsidRDefault="0099639B" w:rsidP="003F1495">
      <w:pPr>
        <w:pStyle w:val="a7"/>
        <w:numPr>
          <w:ilvl w:val="0"/>
          <w:numId w:val="14"/>
        </w:numPr>
        <w:tabs>
          <w:tab w:val="left" w:pos="1701"/>
          <w:tab w:val="left" w:pos="1741"/>
          <w:tab w:val="left" w:pos="1742"/>
        </w:tabs>
        <w:ind w:left="0" w:firstLine="709"/>
        <w:jc w:val="both"/>
        <w:rPr>
          <w:sz w:val="28"/>
          <w:szCs w:val="28"/>
        </w:rPr>
      </w:pPr>
      <w:r w:rsidRPr="0099639B">
        <w:rPr>
          <w:sz w:val="28"/>
          <w:szCs w:val="28"/>
        </w:rPr>
        <w:t>Ким, А. К. Микропроцессоры и вычислительные комплексы семе</w:t>
      </w:r>
      <w:r w:rsidRPr="0099639B">
        <w:rPr>
          <w:sz w:val="28"/>
          <w:szCs w:val="28"/>
        </w:rPr>
        <w:t>й</w:t>
      </w:r>
      <w:r w:rsidRPr="0099639B">
        <w:rPr>
          <w:sz w:val="28"/>
          <w:szCs w:val="28"/>
        </w:rPr>
        <w:t>ства Эл</w:t>
      </w:r>
      <w:proofErr w:type="gramStart"/>
      <w:r w:rsidRPr="0099639B">
        <w:rPr>
          <w:sz w:val="28"/>
          <w:szCs w:val="28"/>
        </w:rPr>
        <w:t>ь-</w:t>
      </w:r>
      <w:proofErr w:type="gramEnd"/>
      <w:r w:rsidRPr="0099639B">
        <w:rPr>
          <w:sz w:val="28"/>
          <w:szCs w:val="28"/>
        </w:rPr>
        <w:t xml:space="preserve"> брус / А. К. Ким, В. И. Перекатов, С. Г. Ермаков. – СПб</w:t>
      </w:r>
      <w:proofErr w:type="gramStart"/>
      <w:r w:rsidRPr="0099639B">
        <w:rPr>
          <w:sz w:val="28"/>
          <w:szCs w:val="28"/>
        </w:rPr>
        <w:t xml:space="preserve">. : </w:t>
      </w:r>
      <w:proofErr w:type="gramEnd"/>
      <w:r w:rsidRPr="0099639B">
        <w:rPr>
          <w:sz w:val="28"/>
          <w:szCs w:val="28"/>
        </w:rPr>
        <w:t>Питер, 2013</w:t>
      </w:r>
    </w:p>
    <w:p w:rsidR="001342FA" w:rsidRDefault="001342FA" w:rsidP="003F1495">
      <w:pPr>
        <w:widowControl w:val="0"/>
        <w:tabs>
          <w:tab w:val="left" w:pos="1741"/>
          <w:tab w:val="left" w:pos="174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7FDA" w:rsidRPr="004F6D1C" w:rsidRDefault="00B27FDA" w:rsidP="003F1495">
      <w:pPr>
        <w:widowControl w:val="0"/>
        <w:tabs>
          <w:tab w:val="left" w:pos="1741"/>
          <w:tab w:val="left" w:pos="174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82A8E" w:rsidRDefault="00993BA9" w:rsidP="003F1495">
      <w:pPr>
        <w:widowControl w:val="0"/>
        <w:tabs>
          <w:tab w:val="left" w:pos="-142"/>
        </w:tabs>
        <w:autoSpaceDE w:val="0"/>
        <w:autoSpaceDN w:val="0"/>
        <w:spacing w:after="0" w:line="240" w:lineRule="auto"/>
        <w:ind w:left="-142" w:right="-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r w:rsidR="006D5C03" w:rsidRPr="004F6D1C">
        <w:rPr>
          <w:rFonts w:ascii="Times New Roman" w:eastAsia="Times New Roman" w:hAnsi="Times New Roman" w:cs="Times New Roman"/>
          <w:sz w:val="28"/>
          <w:szCs w:val="28"/>
        </w:rPr>
        <w:t>Перечень компьютерных программ, наглядных и других пособий,</w:t>
      </w:r>
      <w:r w:rsidR="00282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5C03" w:rsidRPr="004F6D1C">
        <w:rPr>
          <w:rFonts w:ascii="Times New Roman" w:eastAsia="Times New Roman" w:hAnsi="Times New Roman" w:cs="Times New Roman"/>
          <w:sz w:val="28"/>
          <w:szCs w:val="28"/>
        </w:rPr>
        <w:t>методических указаний и материалов, технических средств обучения,</w:t>
      </w:r>
      <w:r w:rsidR="00282A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5C03" w:rsidRPr="004F6D1C">
        <w:rPr>
          <w:rFonts w:ascii="Times New Roman" w:eastAsia="Times New Roman" w:hAnsi="Times New Roman" w:cs="Times New Roman"/>
          <w:sz w:val="28"/>
          <w:szCs w:val="28"/>
        </w:rPr>
        <w:t xml:space="preserve">оборудования </w:t>
      </w:r>
    </w:p>
    <w:p w:rsidR="006D5C03" w:rsidRPr="004F6D1C" w:rsidRDefault="006D5C03" w:rsidP="003F1495">
      <w:pPr>
        <w:widowControl w:val="0"/>
        <w:tabs>
          <w:tab w:val="left" w:pos="-142"/>
        </w:tabs>
        <w:autoSpaceDE w:val="0"/>
        <w:autoSpaceDN w:val="0"/>
        <w:spacing w:after="0" w:line="240" w:lineRule="auto"/>
        <w:ind w:left="-142" w:right="-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6D1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993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6D1C">
        <w:rPr>
          <w:rFonts w:ascii="Times New Roman" w:eastAsia="Times New Roman" w:hAnsi="Times New Roman" w:cs="Times New Roman"/>
          <w:sz w:val="28"/>
          <w:szCs w:val="28"/>
        </w:rPr>
        <w:t>выполнения лабораторных работ</w:t>
      </w:r>
    </w:p>
    <w:p w:rsidR="006D5C03" w:rsidRPr="004F6D1C" w:rsidRDefault="006D5C03" w:rsidP="003F1495">
      <w:pPr>
        <w:widowControl w:val="0"/>
        <w:numPr>
          <w:ilvl w:val="0"/>
          <w:numId w:val="4"/>
        </w:numPr>
        <w:tabs>
          <w:tab w:val="left" w:pos="993"/>
          <w:tab w:val="left" w:pos="1298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D1C">
        <w:rPr>
          <w:rFonts w:ascii="Times New Roman" w:eastAsia="Times New Roman" w:hAnsi="Times New Roman" w:cs="Times New Roman"/>
          <w:sz w:val="28"/>
          <w:szCs w:val="28"/>
        </w:rPr>
        <w:t xml:space="preserve">Персональный компьютер на основе микропроцессора с архитектурой </w:t>
      </w:r>
      <w:proofErr w:type="spellStart"/>
      <w:r w:rsidRPr="004F6D1C">
        <w:rPr>
          <w:rFonts w:ascii="Times New Roman" w:eastAsia="Times New Roman" w:hAnsi="Times New Roman" w:cs="Times New Roman"/>
          <w:sz w:val="28"/>
          <w:szCs w:val="28"/>
        </w:rPr>
        <w:t>Pentium</w:t>
      </w:r>
      <w:proofErr w:type="spellEnd"/>
      <w:r w:rsidRPr="004F6D1C">
        <w:rPr>
          <w:rFonts w:ascii="Times New Roman" w:eastAsia="Times New Roman" w:hAnsi="Times New Roman" w:cs="Times New Roman"/>
          <w:sz w:val="28"/>
          <w:szCs w:val="28"/>
        </w:rPr>
        <w:t xml:space="preserve"> или выше.</w:t>
      </w:r>
    </w:p>
    <w:p w:rsidR="006D5C03" w:rsidRPr="004F6D1C" w:rsidRDefault="006D5C03" w:rsidP="008917B8">
      <w:pPr>
        <w:widowControl w:val="0"/>
        <w:numPr>
          <w:ilvl w:val="0"/>
          <w:numId w:val="4"/>
        </w:numPr>
        <w:tabs>
          <w:tab w:val="left" w:pos="993"/>
          <w:tab w:val="left" w:pos="1270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D1C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4F6D1C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4F6D1C">
        <w:rPr>
          <w:rFonts w:ascii="Times New Roman" w:eastAsia="Times New Roman" w:hAnsi="Times New Roman" w:cs="Times New Roman"/>
          <w:sz w:val="28"/>
          <w:szCs w:val="28"/>
        </w:rPr>
        <w:t xml:space="preserve">  либо </w:t>
      </w:r>
      <w:proofErr w:type="spellStart"/>
      <w:r w:rsidRPr="004F6D1C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4F6D1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4B00" w:rsidRPr="00DA4B00" w:rsidRDefault="006D5C03" w:rsidP="004F6D1C">
      <w:pPr>
        <w:widowControl w:val="0"/>
        <w:numPr>
          <w:ilvl w:val="0"/>
          <w:numId w:val="4"/>
        </w:numPr>
        <w:tabs>
          <w:tab w:val="left" w:pos="993"/>
          <w:tab w:val="left" w:pos="1270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B00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DA4B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B00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DA4B00">
        <w:rPr>
          <w:rFonts w:ascii="Times New Roman" w:eastAsia="Times New Roman" w:hAnsi="Times New Roman" w:cs="Times New Roman"/>
          <w:sz w:val="28"/>
          <w:szCs w:val="28"/>
        </w:rPr>
        <w:t xml:space="preserve"> C++ 2010 или выше (при выборе платформы </w:t>
      </w:r>
      <w:proofErr w:type="spellStart"/>
      <w:r w:rsidRPr="00DA4B0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A4B00">
        <w:rPr>
          <w:rFonts w:ascii="Times New Roman" w:eastAsia="Times New Roman" w:hAnsi="Times New Roman" w:cs="Times New Roman"/>
          <w:sz w:val="28"/>
          <w:szCs w:val="28"/>
        </w:rPr>
        <w:t>).</w:t>
      </w:r>
      <w:r w:rsidR="00DA4B00" w:rsidRPr="00DA4B0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4B00" w:rsidRDefault="00282A8E" w:rsidP="00DA4B00">
      <w:pPr>
        <w:widowControl w:val="0"/>
        <w:tabs>
          <w:tab w:val="left" w:pos="2773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2.3 </w:t>
      </w:r>
      <w:r w:rsidR="006D5C03" w:rsidRPr="004F6D1C">
        <w:rPr>
          <w:rFonts w:ascii="Times New Roman" w:eastAsia="Times New Roman" w:hAnsi="Times New Roman" w:cs="Times New Roman"/>
          <w:sz w:val="28"/>
          <w:szCs w:val="28"/>
        </w:rPr>
        <w:t>Перечень тем практических занятий, их название</w:t>
      </w:r>
      <w:r w:rsidR="00DB4BD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:rsidR="00885562" w:rsidRDefault="00885562" w:rsidP="00DA4B00">
      <w:pPr>
        <w:widowControl w:val="0"/>
        <w:tabs>
          <w:tab w:val="left" w:pos="2773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26F2">
        <w:rPr>
          <w:rFonts w:ascii="Times New Roman" w:hAnsi="Times New Roman"/>
          <w:sz w:val="28"/>
          <w:szCs w:val="28"/>
        </w:rPr>
        <w:t>Целью практических занятий является закрепление теоретического курса, приобретение навыков решения задач, активизация самостоятельной работы ст</w:t>
      </w:r>
      <w:r w:rsidRPr="00CC26F2">
        <w:rPr>
          <w:rFonts w:ascii="Times New Roman" w:hAnsi="Times New Roman"/>
          <w:sz w:val="28"/>
          <w:szCs w:val="28"/>
        </w:rPr>
        <w:t>у</w:t>
      </w:r>
      <w:r w:rsidRPr="00CC26F2">
        <w:rPr>
          <w:rFonts w:ascii="Times New Roman" w:hAnsi="Times New Roman"/>
          <w:sz w:val="28"/>
          <w:szCs w:val="28"/>
        </w:rPr>
        <w:t>дентов.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935"/>
        <w:gridCol w:w="5765"/>
        <w:gridCol w:w="1465"/>
      </w:tblGrid>
      <w:tr w:rsidR="00E16642" w:rsidRPr="00E16642" w:rsidTr="0085576E">
        <w:trPr>
          <w:tblHeader/>
        </w:trPr>
        <w:tc>
          <w:tcPr>
            <w:tcW w:w="900" w:type="dxa"/>
          </w:tcPr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  темы по п.1</w:t>
            </w:r>
          </w:p>
        </w:tc>
        <w:tc>
          <w:tcPr>
            <w:tcW w:w="1935" w:type="dxa"/>
          </w:tcPr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Название </w:t>
            </w:r>
          </w:p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практического </w:t>
            </w:r>
          </w:p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занятия</w:t>
            </w:r>
          </w:p>
        </w:tc>
        <w:tc>
          <w:tcPr>
            <w:tcW w:w="5765" w:type="dxa"/>
          </w:tcPr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Содержание</w:t>
            </w:r>
          </w:p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465" w:type="dxa"/>
          </w:tcPr>
          <w:p w:rsidR="00E16642" w:rsidRPr="00E16642" w:rsidRDefault="00E16642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Обеспече</w:t>
            </w: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</w:t>
            </w:r>
            <w:r w:rsidRPr="00E1664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ность по пункту 2.2</w:t>
            </w:r>
          </w:p>
        </w:tc>
      </w:tr>
      <w:tr w:rsidR="00E16642" w:rsidRPr="007741A8" w:rsidTr="0085576E">
        <w:tc>
          <w:tcPr>
            <w:tcW w:w="900" w:type="dxa"/>
          </w:tcPr>
          <w:p w:rsidR="00E16642" w:rsidRPr="0085576E" w:rsidRDefault="003C1157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  <w:r w:rsidR="002B3CF1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-1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935" w:type="dxa"/>
          </w:tcPr>
          <w:p w:rsidR="00E16642" w:rsidRPr="0085576E" w:rsidRDefault="003C1157" w:rsidP="00B27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Содержание и порядок выпо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нения ко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троль</w:t>
            </w:r>
            <w:r w:rsidR="00DC32E6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ной раб</w:t>
            </w:r>
            <w:r w:rsidR="00DC32E6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</w:t>
            </w:r>
            <w:r w:rsidR="00DC32E6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ты</w:t>
            </w:r>
          </w:p>
        </w:tc>
        <w:tc>
          <w:tcPr>
            <w:tcW w:w="5765" w:type="dxa"/>
          </w:tcPr>
          <w:p w:rsidR="00E16642" w:rsidRPr="0085576E" w:rsidRDefault="002B3CF1" w:rsidP="00B27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Выдача заданий для КР. Консультирование по в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ы</w:t>
            </w: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полнению пунктов КР</w:t>
            </w:r>
            <w:r w:rsidR="007741A8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Выполнение необходимых расчетов для разработки программного кода, кот</w:t>
            </w:r>
            <w:r w:rsidR="007741A8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</w:t>
            </w:r>
            <w:r w:rsidR="007741A8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рый обеспечивает заданный режим работы узла (м</w:t>
            </w:r>
            <w:r w:rsidR="007741A8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</w:t>
            </w:r>
            <w:r w:rsidR="007741A8"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дуля) ПК в соответствии с индивидуальным заданием</w:t>
            </w:r>
          </w:p>
        </w:tc>
        <w:tc>
          <w:tcPr>
            <w:tcW w:w="1465" w:type="dxa"/>
          </w:tcPr>
          <w:p w:rsidR="00E16642" w:rsidRPr="0085576E" w:rsidRDefault="002B3CF1" w:rsidP="00E16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55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</w:tbl>
    <w:p w:rsidR="006D5C03" w:rsidRDefault="006D5C03" w:rsidP="004F6D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82A8E" w:rsidRDefault="00282A8E" w:rsidP="004F6D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5C03" w:rsidRDefault="00885562" w:rsidP="00885562">
      <w:pPr>
        <w:widowControl w:val="0"/>
        <w:tabs>
          <w:tab w:val="left" w:pos="2749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 </w:t>
      </w:r>
      <w:r w:rsidR="006D5C03" w:rsidRPr="004F6D1C">
        <w:rPr>
          <w:rFonts w:ascii="Times New Roman" w:eastAsia="Times New Roman" w:hAnsi="Times New Roman" w:cs="Times New Roman"/>
          <w:sz w:val="28"/>
          <w:szCs w:val="28"/>
        </w:rPr>
        <w:t>Перечень тем лабораторных занятий, их название</w:t>
      </w:r>
      <w:r w:rsidR="002B3C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87137" w:rsidRPr="004F6D1C" w:rsidRDefault="00487137" w:rsidP="003A56A4">
      <w:pPr>
        <w:widowControl w:val="0"/>
        <w:tabs>
          <w:tab w:val="left" w:pos="2749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7137">
        <w:rPr>
          <w:rFonts w:ascii="Times New Roman" w:eastAsia="Times New Roman" w:hAnsi="Times New Roman" w:cs="Times New Roman"/>
          <w:sz w:val="28"/>
          <w:szCs w:val="28"/>
        </w:rPr>
        <w:t>Основная цель проведения лабораторных занятий состоит в закреплении теоретического материала курса, приобретении навыков выполнения экспериме</w:t>
      </w:r>
      <w:r w:rsidRPr="00487137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87137">
        <w:rPr>
          <w:rFonts w:ascii="Times New Roman" w:eastAsia="Times New Roman" w:hAnsi="Times New Roman" w:cs="Times New Roman"/>
          <w:sz w:val="28"/>
          <w:szCs w:val="28"/>
        </w:rPr>
        <w:t>та, обработки экспериментальных данных, анализа результатов, грамотного оформления отчетов.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935"/>
        <w:gridCol w:w="5670"/>
        <w:gridCol w:w="1560"/>
      </w:tblGrid>
      <w:tr w:rsidR="00885562" w:rsidRPr="0069249E" w:rsidTr="0069249E">
        <w:trPr>
          <w:tblHeader/>
        </w:trPr>
        <w:tc>
          <w:tcPr>
            <w:tcW w:w="900" w:type="dxa"/>
          </w:tcPr>
          <w:p w:rsidR="00885562" w:rsidRPr="0069249E" w:rsidRDefault="00885562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темы по п.1</w:t>
            </w:r>
          </w:p>
        </w:tc>
        <w:tc>
          <w:tcPr>
            <w:tcW w:w="1935" w:type="dxa"/>
          </w:tcPr>
          <w:p w:rsidR="00885562" w:rsidRPr="0069249E" w:rsidRDefault="00885562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  <w:p w:rsidR="00885562" w:rsidRPr="0069249E" w:rsidRDefault="00885562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лабораторной работы</w:t>
            </w:r>
          </w:p>
        </w:tc>
        <w:tc>
          <w:tcPr>
            <w:tcW w:w="5670" w:type="dxa"/>
          </w:tcPr>
          <w:p w:rsidR="00885562" w:rsidRPr="0069249E" w:rsidRDefault="00885562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  <w:p w:rsidR="00885562" w:rsidRPr="0069249E" w:rsidRDefault="00885562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85562" w:rsidRPr="0069249E" w:rsidRDefault="00885562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ность по пункту 2.2</w:t>
            </w:r>
          </w:p>
        </w:tc>
      </w:tr>
      <w:tr w:rsidR="00885562" w:rsidRPr="0069249E" w:rsidTr="0069249E">
        <w:tc>
          <w:tcPr>
            <w:tcW w:w="900" w:type="dxa"/>
          </w:tcPr>
          <w:p w:rsidR="00885562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35" w:type="dxa"/>
          </w:tcPr>
          <w:p w:rsidR="00885562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ский сопроце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сор</w:t>
            </w:r>
          </w:p>
        </w:tc>
        <w:tc>
          <w:tcPr>
            <w:tcW w:w="5670" w:type="dxa"/>
            <w:noWrap/>
          </w:tcPr>
          <w:p w:rsidR="00474FDC" w:rsidRPr="0069249E" w:rsidRDefault="00474FDC" w:rsidP="004F718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Создать приложение, которое выполняет заданные вычисления на ПК (в соответствии с вариантом) тремя способами:</w:t>
            </w:r>
          </w:p>
          <w:p w:rsidR="00474FDC" w:rsidRPr="0069249E" w:rsidRDefault="00474FDC" w:rsidP="004F718A">
            <w:pPr>
              <w:widowControl w:val="0"/>
              <w:tabs>
                <w:tab w:val="left" w:pos="597"/>
              </w:tabs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1) с использованием команд математического с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процессора на ассемблере</w:t>
            </w:r>
            <w:r w:rsidR="004003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74FDC" w:rsidRPr="0069249E" w:rsidRDefault="00474FDC" w:rsidP="004F718A">
            <w:pPr>
              <w:widowControl w:val="0"/>
              <w:tabs>
                <w:tab w:val="left" w:pos="597"/>
              </w:tabs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2) на ассемблере, без использования команд м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тематического сопроцессора</w:t>
            </w:r>
            <w:r w:rsidR="004003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74FDC" w:rsidRPr="0069249E" w:rsidRDefault="00474FDC" w:rsidP="004F718A">
            <w:pPr>
              <w:widowControl w:val="0"/>
              <w:tabs>
                <w:tab w:val="left" w:pos="597"/>
              </w:tabs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3) на языке Си</w:t>
            </w:r>
            <w:r w:rsidR="00400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562" w:rsidRPr="0069249E" w:rsidRDefault="00474FDC" w:rsidP="004F718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После вычислений должны быть выведены время выполнения и результат для каждого случая.</w:t>
            </w:r>
          </w:p>
        </w:tc>
        <w:tc>
          <w:tcPr>
            <w:tcW w:w="1560" w:type="dxa"/>
          </w:tcPr>
          <w:p w:rsidR="00885562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  <w:r w:rsidR="00842E0C"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 MMX/XMM</w:t>
            </w:r>
          </w:p>
        </w:tc>
        <w:tc>
          <w:tcPr>
            <w:tcW w:w="5670" w:type="dxa"/>
          </w:tcPr>
          <w:p w:rsidR="007741A8" w:rsidRPr="0069249E" w:rsidRDefault="007741A8" w:rsidP="004F718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Создать приложение, которое выполняет заданные вычисления</w:t>
            </w:r>
            <w:r w:rsidR="002D000E"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 на ПК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 вариантом) тремя способами: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1) с использованием команд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MMX/XMM</w:t>
            </w:r>
            <w:r w:rsidR="004F718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2) на ассемблере, без использования команд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MMX/XMM</w:t>
            </w:r>
            <w:r w:rsidR="004F718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3) на языке Си</w:t>
            </w:r>
            <w:r w:rsidR="004F71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56A4" w:rsidRPr="0069249E" w:rsidRDefault="007741A8" w:rsidP="004F718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После вычислений должны быть выведены время выполнения и результат для каждого случая.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widowControl w:val="0"/>
              <w:tabs>
                <w:tab w:val="left" w:pos="127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Подсистема прерываний </w:t>
            </w:r>
          </w:p>
        </w:tc>
        <w:tc>
          <w:tcPr>
            <w:tcW w:w="5670" w:type="dxa"/>
          </w:tcPr>
          <w:p w:rsidR="007741A8" w:rsidRPr="0069249E" w:rsidRDefault="007741A8" w:rsidP="004F718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 выводить на экран в двоичной форме следующие регистры контроллеров прерывания </w:t>
            </w:r>
            <w:r w:rsidR="002D000E" w:rsidRPr="0069249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="004F71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(как ведущего, так и ведомого):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регистр запросов на прерывания;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регистр обслуживаемых прерываний;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регистр масок.</w:t>
            </w:r>
          </w:p>
          <w:p w:rsidR="003A56A4" w:rsidRPr="0069249E" w:rsidRDefault="007741A8" w:rsidP="004F718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Осуществлять переход на стандартные обработчики аппаратных прерываний, для обеспечения нормал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ной работы компьютера.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1-3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Системный таймер</w:t>
            </w:r>
          </w:p>
        </w:tc>
        <w:tc>
          <w:tcPr>
            <w:tcW w:w="5670" w:type="dxa"/>
          </w:tcPr>
          <w:p w:rsidR="007741A8" w:rsidRPr="0069249E" w:rsidRDefault="007741A8" w:rsidP="004F718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Запрограммировать второй канал таймера</w:t>
            </w:r>
            <w:r w:rsidR="002D000E"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 ПК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 таким образом, чтобы динамик компьютера </w:t>
            </w:r>
            <w:r w:rsidR="002D000E"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проигрывал 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звуки.</w:t>
            </w:r>
          </w:p>
          <w:p w:rsidR="007741A8" w:rsidRPr="0069249E" w:rsidRDefault="007741A8" w:rsidP="004F718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Для всех каналов таймера считать слово состояния и вывести его на экран в двоичной форме. </w:t>
            </w:r>
          </w:p>
          <w:p w:rsidR="003A56A4" w:rsidRPr="0069249E" w:rsidRDefault="007741A8" w:rsidP="003157F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Для всех каналов таймера рассчитать коэффициент деления и вывести его на экран в шестнадцатери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ной форме.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Часы реального времени</w:t>
            </w:r>
          </w:p>
        </w:tc>
        <w:tc>
          <w:tcPr>
            <w:tcW w:w="5670" w:type="dxa"/>
          </w:tcPr>
          <w:p w:rsidR="003A56A4" w:rsidRPr="0069249E" w:rsidRDefault="002D000E" w:rsidP="004F718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которая будет </w:t>
            </w:r>
            <w:proofErr w:type="gramStart"/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считывать</w:t>
            </w:r>
            <w:proofErr w:type="gramEnd"/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 и устанавливать время в часах реального времени ПК. Используя аппаратное прерывание часов реального времени и режим генерации периодических прер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ваний реализовать функцию задержки и программ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>руемого будильника с точностью до миллисекунды.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Контроллер клавиатуры</w:t>
            </w:r>
          </w:p>
        </w:tc>
        <w:tc>
          <w:tcPr>
            <w:tcW w:w="5670" w:type="dxa"/>
          </w:tcPr>
          <w:p w:rsidR="003A56A4" w:rsidRPr="0069249E" w:rsidRDefault="002D000E" w:rsidP="004F718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Программируя прерывание клавиатуры помигать ее индикаторами. Алгоритм мигания произвольный. 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ный порт</w:t>
            </w:r>
          </w:p>
        </w:tc>
        <w:tc>
          <w:tcPr>
            <w:tcW w:w="5670" w:type="dxa"/>
          </w:tcPr>
          <w:p w:rsidR="007741A8" w:rsidRPr="0069249E" w:rsidRDefault="007741A8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программный модуль реализации пр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цедуры передачи (приема) байта информации через последовательный интерфейс с использованием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сл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дующих механизмов:</w:t>
            </w:r>
          </w:p>
          <w:p w:rsidR="007741A8" w:rsidRPr="0069249E" w:rsidRDefault="007741A8" w:rsidP="003157F0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прямое взаимодействие с пор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>тами ввода-вывода (</w:t>
            </w:r>
            <w:proofErr w:type="spellStart"/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proofErr w:type="spellEnd"/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741A8" w:rsidRPr="0069249E" w:rsidRDefault="007741A8" w:rsidP="003157F0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пользование BIOS прерывания 14h;</w:t>
            </w:r>
          </w:p>
          <w:p w:rsidR="003A56A4" w:rsidRPr="0069249E" w:rsidRDefault="007741A8" w:rsidP="003157F0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 COM-портом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регистры как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устройством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ввода-вывода.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</w:p>
        </w:tc>
      </w:tr>
      <w:tr w:rsidR="003A56A4" w:rsidRPr="0069249E" w:rsidTr="0069249E">
        <w:tc>
          <w:tcPr>
            <w:tcW w:w="900" w:type="dxa"/>
          </w:tcPr>
          <w:p w:rsidR="003A56A4" w:rsidRPr="0069249E" w:rsidRDefault="003A56A4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35" w:type="dxa"/>
          </w:tcPr>
          <w:p w:rsidR="003A56A4" w:rsidRPr="0069249E" w:rsidRDefault="003A56A4" w:rsidP="004F71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Защищенный режим</w:t>
            </w:r>
            <w:r w:rsidR="002B3CF1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работы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процессора</w:t>
            </w:r>
          </w:p>
        </w:tc>
        <w:tc>
          <w:tcPr>
            <w:tcW w:w="5670" w:type="dxa"/>
          </w:tcPr>
          <w:p w:rsidR="003A56A4" w:rsidRPr="0069249E" w:rsidRDefault="002D000E" w:rsidP="00315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программу, которая выполняет следующие действия: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ереход из реального режима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работы пр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цессора ПК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защищенный,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ерехват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заданного а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паратного прерывания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выполняет определенных вариантом задания действий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 w:rsidR="00474FDC"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этом 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обработчике</w:t>
            </w:r>
            <w:r w:rsidR="003157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3A56A4" w:rsidRPr="0069249E" w:rsidRDefault="003C1157" w:rsidP="004F7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</w:t>
            </w:r>
          </w:p>
        </w:tc>
      </w:tr>
    </w:tbl>
    <w:p w:rsidR="00885562" w:rsidRDefault="00885562" w:rsidP="004F6D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5562" w:rsidRDefault="00885562" w:rsidP="004F6D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581C" w:rsidRPr="0097581C" w:rsidRDefault="0097581C" w:rsidP="009758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81C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58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рекомендуемых средств диагностики</w:t>
      </w:r>
    </w:p>
    <w:p w:rsidR="0097581C" w:rsidRPr="0097581C" w:rsidRDefault="0097581C" w:rsidP="009758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81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 учебной деятельности</w:t>
      </w:r>
    </w:p>
    <w:p w:rsidR="0097581C" w:rsidRPr="0097581C" w:rsidRDefault="0097581C" w:rsidP="009758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97581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диагностики результатов учебной деятельности могут  использоваться следующие формы: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</w:t>
      </w:r>
    </w:p>
    <w:p w:rsidR="0097581C" w:rsidRDefault="00B649A6" w:rsidP="00B649A6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Контрольный опрос</w:t>
      </w:r>
      <w:r w:rsidR="00C00F20">
        <w:rPr>
          <w:sz w:val="28"/>
          <w:szCs w:val="28"/>
        </w:rPr>
        <w:t>.</w:t>
      </w:r>
    </w:p>
    <w:p w:rsidR="00B649A6" w:rsidRDefault="00B649A6" w:rsidP="00B649A6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Защита лабораторных работ</w:t>
      </w:r>
      <w:r w:rsidR="00C00F20">
        <w:rPr>
          <w:sz w:val="28"/>
          <w:szCs w:val="28"/>
        </w:rPr>
        <w:t>.</w:t>
      </w:r>
    </w:p>
    <w:p w:rsidR="009B04FB" w:rsidRPr="009F223C" w:rsidRDefault="00C00F20" w:rsidP="004F6D1C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9F223C">
        <w:rPr>
          <w:sz w:val="28"/>
          <w:szCs w:val="28"/>
        </w:rPr>
        <w:t>Контрольная работа.</w:t>
      </w:r>
    </w:p>
    <w:p w:rsidR="009F223C" w:rsidRDefault="009F223C" w:rsidP="004F6D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D5C03" w:rsidRPr="004F6D1C" w:rsidRDefault="006D5C03" w:rsidP="00FD701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6D1C">
        <w:rPr>
          <w:rFonts w:ascii="Times New Roman" w:eastAsia="Times New Roman" w:hAnsi="Times New Roman" w:cs="Times New Roman"/>
          <w:sz w:val="28"/>
          <w:szCs w:val="28"/>
        </w:rPr>
        <w:lastRenderedPageBreak/>
        <w:t>2.6 Контрольная работа</w:t>
      </w:r>
    </w:p>
    <w:p w:rsidR="00227A70" w:rsidRDefault="006D5C03" w:rsidP="009372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выполнения контрольной работы состоит в освоения сту</w:t>
      </w:r>
      <w:r w:rsidR="00FD7014"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тами учебного материала при самостоятельн</w:t>
      </w:r>
      <w:r w:rsidR="008E7006"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ой работе по заданной теме, включая особенности организации архитектуры и программирования заданного узла (м</w:t>
      </w:r>
      <w:r w:rsidR="008E7006"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E7006" w:rsidRP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дуля) ПК в соответствии с индивидуальным заданием.</w:t>
      </w:r>
      <w:r w:rsidR="009372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ниже предста</w:t>
      </w:r>
      <w:r w:rsidR="0093725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3725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лены варианты контрольной работы по темам учебной дисциплины.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62"/>
        <w:gridCol w:w="3685"/>
        <w:gridCol w:w="1418"/>
      </w:tblGrid>
      <w:tr w:rsidR="00227A70" w:rsidRPr="00227A70" w:rsidTr="00D903AD">
        <w:trPr>
          <w:tblHeader/>
        </w:trPr>
        <w:tc>
          <w:tcPr>
            <w:tcW w:w="900" w:type="dxa"/>
          </w:tcPr>
          <w:p w:rsidR="00227A70" w:rsidRPr="00227A70" w:rsidRDefault="00227A70" w:rsidP="00227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№ </w:t>
            </w:r>
          </w:p>
          <w:p w:rsidR="00227A70" w:rsidRPr="00227A70" w:rsidRDefault="00227A70" w:rsidP="00227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темы</w:t>
            </w:r>
          </w:p>
          <w:p w:rsidR="00227A70" w:rsidRPr="00227A70" w:rsidRDefault="00227A70" w:rsidP="00227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 п.1</w:t>
            </w:r>
          </w:p>
        </w:tc>
        <w:tc>
          <w:tcPr>
            <w:tcW w:w="4062" w:type="dxa"/>
          </w:tcPr>
          <w:p w:rsidR="00227A70" w:rsidRPr="00227A70" w:rsidRDefault="00227A70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Наименование </w:t>
            </w:r>
          </w:p>
          <w:p w:rsidR="00227A70" w:rsidRPr="00227A70" w:rsidRDefault="00227A70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контрольной работы</w:t>
            </w:r>
          </w:p>
        </w:tc>
        <w:tc>
          <w:tcPr>
            <w:tcW w:w="3685" w:type="dxa"/>
          </w:tcPr>
          <w:p w:rsidR="00227A70" w:rsidRPr="00227A70" w:rsidRDefault="00227A70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Содержание</w:t>
            </w:r>
          </w:p>
        </w:tc>
        <w:tc>
          <w:tcPr>
            <w:tcW w:w="1418" w:type="dxa"/>
          </w:tcPr>
          <w:p w:rsidR="00227A70" w:rsidRPr="00227A70" w:rsidRDefault="00227A70" w:rsidP="005B156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Обеспече</w:t>
            </w: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</w:t>
            </w:r>
            <w:r w:rsidRPr="00227A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ность по пункту 2.2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Pr="00227A70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Архитектура</w:t>
            </w:r>
            <w:r w:rsidR="008E70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процессора</w:t>
            </w:r>
          </w:p>
        </w:tc>
        <w:tc>
          <w:tcPr>
            <w:tcW w:w="3685" w:type="dxa"/>
            <w:vMerge w:val="restart"/>
          </w:tcPr>
          <w:p w:rsidR="00613E37" w:rsidRPr="00D903AD" w:rsidRDefault="00613E37" w:rsidP="005B15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  <w:sz w:val="24"/>
                <w:szCs w:val="20"/>
                <w:lang w:eastAsia="ru-RU"/>
              </w:rPr>
            </w:pPr>
            <w:proofErr w:type="gramStart"/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Раскрытие теоретических основ заданной темы, включая особе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н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ности организации архитектуры рассматриваемого узла (модуля) персональной ЭВМ, а также в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ы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полнение необходимых расчетов либо разработка фрагментов пр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о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граммного кода для обеспечения заданного режима работы узла (модуля) в соответствии с инд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и</w:t>
            </w:r>
            <w:r w:rsidRPr="00D903AD">
              <w:rPr>
                <w:rFonts w:ascii="Times New Roman" w:eastAsia="Times New Roman" w:hAnsi="Times New Roman" w:cs="Times New Roman"/>
                <w:spacing w:val="-2"/>
                <w:sz w:val="24"/>
              </w:rPr>
              <w:t>видуальным заданием.</w:t>
            </w:r>
            <w:proofErr w:type="gramEnd"/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архитектуры процессора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шина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прерываний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</w:t>
            </w:r>
            <w:r w:rsidRPr="00427989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Периферийные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памятью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  <w:tr w:rsidR="00613E37" w:rsidRPr="00227A70" w:rsidTr="00D903AD">
        <w:tc>
          <w:tcPr>
            <w:tcW w:w="900" w:type="dxa"/>
          </w:tcPr>
          <w:p w:rsidR="00613E37" w:rsidRDefault="00613E37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4062" w:type="dxa"/>
          </w:tcPr>
          <w:p w:rsidR="00613E37" w:rsidRPr="00427989" w:rsidRDefault="00613E37" w:rsidP="00D903A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</w:t>
            </w:r>
          </w:p>
        </w:tc>
        <w:tc>
          <w:tcPr>
            <w:tcW w:w="3685" w:type="dxa"/>
            <w:vMerge/>
          </w:tcPr>
          <w:p w:rsidR="00613E37" w:rsidRPr="006D5C03" w:rsidRDefault="00613E37" w:rsidP="00227A70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613E37" w:rsidRPr="008E7006" w:rsidRDefault="008E7006" w:rsidP="00227A70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E700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1-3</w:t>
            </w:r>
          </w:p>
        </w:tc>
      </w:tr>
    </w:tbl>
    <w:p w:rsidR="00227A70" w:rsidRPr="006D5C03" w:rsidRDefault="00227A70" w:rsidP="006D5C03">
      <w:pPr>
        <w:widowControl w:val="0"/>
        <w:autoSpaceDE w:val="0"/>
        <w:autoSpaceDN w:val="0"/>
        <w:spacing w:after="0" w:line="264" w:lineRule="exact"/>
        <w:rPr>
          <w:rFonts w:ascii="Times New Roman" w:eastAsia="Times New Roman" w:hAnsi="Times New Roman" w:cs="Times New Roman"/>
          <w:sz w:val="24"/>
        </w:rPr>
        <w:sectPr w:rsidR="00227A70" w:rsidRPr="006D5C03" w:rsidSect="006D5C03">
          <w:pgSz w:w="12240" w:h="15840"/>
          <w:pgMar w:top="1134" w:right="567" w:bottom="1134" w:left="1701" w:header="724" w:footer="0" w:gutter="0"/>
          <w:cols w:space="720"/>
        </w:sectPr>
      </w:pPr>
    </w:p>
    <w:p w:rsidR="006D5C03" w:rsidRDefault="006D5C03" w:rsidP="008823B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4B46">
        <w:rPr>
          <w:rFonts w:ascii="Times New Roman" w:eastAsia="Times New Roman" w:hAnsi="Times New Roman" w:cs="Times New Roman"/>
          <w:sz w:val="28"/>
          <w:szCs w:val="28"/>
        </w:rPr>
        <w:lastRenderedPageBreak/>
        <w:t>3.1</w:t>
      </w:r>
      <w:r w:rsidR="00281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Учебно-методическая</w:t>
      </w:r>
      <w:r w:rsidRPr="008A4B4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карта</w:t>
      </w:r>
      <w:r w:rsidRPr="008A4B46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8A4B4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дисциплины</w:t>
      </w:r>
      <w:r w:rsidRPr="008A4B46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A4B4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дневной</w:t>
      </w:r>
      <w:r w:rsidRPr="008A4B4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8A4B4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8A4B46">
        <w:rPr>
          <w:rFonts w:ascii="Times New Roman" w:eastAsia="Times New Roman" w:hAnsi="Times New Roman" w:cs="Times New Roman"/>
          <w:sz w:val="28"/>
          <w:szCs w:val="28"/>
        </w:rPr>
        <w:t>обучения</w:t>
      </w:r>
      <w:r w:rsidR="00293D98">
        <w:rPr>
          <w:rFonts w:ascii="Times New Roman" w:eastAsia="Times New Roman" w:hAnsi="Times New Roman" w:cs="Times New Roman"/>
          <w:sz w:val="28"/>
          <w:szCs w:val="28"/>
        </w:rPr>
        <w:t xml:space="preserve"> для специальности 1-40 02 01 «Вычислительные машины, системы и сети»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402"/>
        <w:gridCol w:w="709"/>
        <w:gridCol w:w="709"/>
        <w:gridCol w:w="709"/>
        <w:gridCol w:w="992"/>
        <w:gridCol w:w="2854"/>
      </w:tblGrid>
      <w:tr w:rsidR="006D5C03" w:rsidRPr="00293D98" w:rsidTr="00384BCF">
        <w:trPr>
          <w:trHeight w:val="460"/>
        </w:trPr>
        <w:tc>
          <w:tcPr>
            <w:tcW w:w="567" w:type="dxa"/>
            <w:vMerge w:val="restart"/>
            <w:textDirection w:val="btLr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right="1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3D9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т</w:t>
            </w:r>
            <w:r w:rsidRPr="00293D98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Pr="00293D98">
              <w:rPr>
                <w:rFonts w:ascii="Times New Roman" w:eastAsia="Times New Roman" w:hAnsi="Times New Roman" w:cs="Times New Roman"/>
                <w:sz w:val="20"/>
                <w:szCs w:val="20"/>
              </w:rPr>
              <w:t>мы по п.1</w:t>
            </w:r>
          </w:p>
        </w:tc>
        <w:tc>
          <w:tcPr>
            <w:tcW w:w="3402" w:type="dxa"/>
            <w:vMerge w:val="restart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раздела, темы</w:t>
            </w:r>
          </w:p>
        </w:tc>
        <w:tc>
          <w:tcPr>
            <w:tcW w:w="2127" w:type="dxa"/>
            <w:gridSpan w:val="3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ауд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торных часов</w:t>
            </w:r>
          </w:p>
        </w:tc>
        <w:tc>
          <w:tcPr>
            <w:tcW w:w="992" w:type="dxa"/>
            <w:vMerge w:val="restart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ятельная работа, часы</w:t>
            </w:r>
          </w:p>
        </w:tc>
        <w:tc>
          <w:tcPr>
            <w:tcW w:w="2854" w:type="dxa"/>
            <w:vMerge w:val="restart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right="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контроля знаний</w:t>
            </w:r>
          </w:p>
        </w:tc>
      </w:tr>
      <w:tr w:rsidR="006D5C03" w:rsidRPr="00293D98" w:rsidTr="00384BCF">
        <w:trPr>
          <w:trHeight w:val="629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ПЗ</w:t>
            </w: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Лаб. </w:t>
            </w:r>
            <w:proofErr w:type="spellStart"/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зан</w:t>
            </w:r>
            <w:proofErr w:type="spellEnd"/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4" w:type="dxa"/>
            <w:vMerge/>
            <w:tcBorders>
              <w:top w:val="nil"/>
            </w:tcBorders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 вычислительных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Архитектура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архитектуры пр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цессора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9B04FB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щита лабораторных работ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прерываний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щита лабораторных работ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</w:t>
            </w:r>
            <w:r w:rsidRPr="00427989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3F4A8F" w:rsidRPr="009B04FB" w:rsidRDefault="00CB0A1D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щита лабораторных работ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персонального ко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пьютера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CB0A1D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Периферийные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щита лабораторных работ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памятью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3F4A8F" w:rsidRPr="009B04FB" w:rsidRDefault="00CB0A1D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щита лабораторных работ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3F4A8F" w:rsidRPr="00293D98" w:rsidTr="00384BCF">
        <w:tc>
          <w:tcPr>
            <w:tcW w:w="567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:rsidR="003F4A8F" w:rsidRPr="00427989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F4A8F" w:rsidRPr="009B04FB" w:rsidRDefault="003F4A8F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:rsidR="003F4A8F" w:rsidRPr="00293D98" w:rsidRDefault="003F4A8F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6D5C03" w:rsidRPr="00293D98" w:rsidTr="00384BCF">
        <w:tc>
          <w:tcPr>
            <w:tcW w:w="567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Текущая аттестация</w:t>
            </w: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D5C03" w:rsidRPr="009B04FB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D5C03" w:rsidRPr="009B04FB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4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</w:tr>
      <w:tr w:rsidR="006D5C03" w:rsidRPr="00293D98" w:rsidTr="00384BCF">
        <w:tc>
          <w:tcPr>
            <w:tcW w:w="567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709" w:type="dxa"/>
          </w:tcPr>
          <w:p w:rsidR="006D5C03" w:rsidRPr="00293D98" w:rsidRDefault="009D1CDE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992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854" w:type="dxa"/>
          </w:tcPr>
          <w:p w:rsidR="006D5C03" w:rsidRPr="00293D98" w:rsidRDefault="006D5C0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1AB0" w:rsidRPr="00281AB0" w:rsidRDefault="00281AB0" w:rsidP="006D5C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1AB0" w:rsidRDefault="00281AB0" w:rsidP="006D5C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81AB0" w:rsidRPr="006D5C03" w:rsidRDefault="00281AB0" w:rsidP="006D5C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281AB0" w:rsidRPr="006D5C03" w:rsidSect="006D5C03">
          <w:pgSz w:w="12240" w:h="15840"/>
          <w:pgMar w:top="1134" w:right="567" w:bottom="1134" w:left="1701" w:header="724" w:footer="0" w:gutter="0"/>
          <w:cols w:space="720"/>
        </w:sectPr>
      </w:pPr>
    </w:p>
    <w:p w:rsidR="00281AB0" w:rsidRDefault="00281AB0" w:rsidP="008823B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3.2 Учебно-методическая карта учебной дисциплины в дневной форме обучения для специальности 1-98 01 02 «Защита информации в телекоммуникациях»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69"/>
        <w:gridCol w:w="708"/>
        <w:gridCol w:w="709"/>
        <w:gridCol w:w="709"/>
        <w:gridCol w:w="992"/>
        <w:gridCol w:w="2429"/>
      </w:tblGrid>
      <w:tr w:rsidR="008823B1" w:rsidRPr="00293D98" w:rsidTr="00384BCF">
        <w:trPr>
          <w:trHeight w:val="460"/>
        </w:trPr>
        <w:tc>
          <w:tcPr>
            <w:tcW w:w="426" w:type="dxa"/>
            <w:vMerge w:val="restart"/>
            <w:textDirection w:val="btLr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right="1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3D9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т</w:t>
            </w:r>
            <w:r w:rsidRPr="00293D98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Pr="00293D98">
              <w:rPr>
                <w:rFonts w:ascii="Times New Roman" w:eastAsia="Times New Roman" w:hAnsi="Times New Roman" w:cs="Times New Roman"/>
                <w:sz w:val="20"/>
                <w:szCs w:val="20"/>
              </w:rPr>
              <w:t>мы по п.1</w:t>
            </w:r>
          </w:p>
        </w:tc>
        <w:tc>
          <w:tcPr>
            <w:tcW w:w="3969" w:type="dxa"/>
            <w:vMerge w:val="restart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ауд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торных часов</w:t>
            </w:r>
          </w:p>
        </w:tc>
        <w:tc>
          <w:tcPr>
            <w:tcW w:w="992" w:type="dxa"/>
            <w:vMerge w:val="restart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ятельная работа, часы</w:t>
            </w:r>
          </w:p>
        </w:tc>
        <w:tc>
          <w:tcPr>
            <w:tcW w:w="2429" w:type="dxa"/>
            <w:vMerge w:val="restart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right="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контроля зн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8823B1" w:rsidRPr="00293D98" w:rsidTr="00384BCF">
        <w:trPr>
          <w:trHeight w:val="629"/>
        </w:trPr>
        <w:tc>
          <w:tcPr>
            <w:tcW w:w="426" w:type="dxa"/>
            <w:vMerge/>
            <w:tcBorders>
              <w:top w:val="nil"/>
            </w:tcBorders>
            <w:textDirection w:val="btLr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709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ПЗ</w:t>
            </w:r>
          </w:p>
        </w:tc>
        <w:tc>
          <w:tcPr>
            <w:tcW w:w="709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Лаб. </w:t>
            </w:r>
            <w:proofErr w:type="spellStart"/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зан</w:t>
            </w:r>
            <w:proofErr w:type="spellEnd"/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 вычи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лительных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Архитектура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архитектуры процесс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9B04FB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лабораторных работ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прерываний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DD745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лабораторных работ</w:t>
            </w:r>
          </w:p>
        </w:tc>
      </w:tr>
      <w:tr w:rsidR="00843114" w:rsidRPr="00293D98" w:rsidTr="00DD7453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</w:t>
            </w:r>
            <w:r w:rsidRPr="00427989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43114" w:rsidRPr="00293D98" w:rsidRDefault="00DD7453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E8678C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DD7453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Контрольный опрос, 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Периферийные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лабораторных работ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памятью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843114" w:rsidRPr="00293D98" w:rsidTr="00384BCF">
        <w:tc>
          <w:tcPr>
            <w:tcW w:w="426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:rsidR="00843114" w:rsidRPr="00427989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</w:t>
            </w:r>
          </w:p>
        </w:tc>
        <w:tc>
          <w:tcPr>
            <w:tcW w:w="708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43114" w:rsidRPr="00293D98" w:rsidRDefault="00341740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843114" w:rsidRPr="009B04FB" w:rsidRDefault="00843114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:rsidR="00843114" w:rsidRPr="00293D98" w:rsidRDefault="00843114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9B04FB" w:rsidRPr="00293D98" w:rsidTr="00384BCF">
        <w:tc>
          <w:tcPr>
            <w:tcW w:w="426" w:type="dxa"/>
          </w:tcPr>
          <w:p w:rsidR="009B04FB" w:rsidRPr="00293D98" w:rsidRDefault="009B04FB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B04FB" w:rsidRPr="00293D98" w:rsidRDefault="009B04FB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Текущая аттестация</w:t>
            </w:r>
          </w:p>
        </w:tc>
        <w:tc>
          <w:tcPr>
            <w:tcW w:w="708" w:type="dxa"/>
          </w:tcPr>
          <w:p w:rsidR="009B04FB" w:rsidRPr="009B04FB" w:rsidRDefault="009B04FB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B04FB" w:rsidRPr="009B04FB" w:rsidRDefault="009B04FB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B04FB" w:rsidRPr="009B04FB" w:rsidRDefault="009B04FB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B04FB" w:rsidRPr="009B04FB" w:rsidRDefault="009B04FB" w:rsidP="00384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9B04FB" w:rsidRPr="00293D98" w:rsidRDefault="009B04FB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Зачет </w:t>
            </w:r>
          </w:p>
        </w:tc>
      </w:tr>
      <w:tr w:rsidR="008823B1" w:rsidRPr="00293D98" w:rsidTr="00384BCF">
        <w:tc>
          <w:tcPr>
            <w:tcW w:w="426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708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3D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709" w:type="dxa"/>
          </w:tcPr>
          <w:p w:rsidR="008823B1" w:rsidRPr="00293D98" w:rsidRDefault="009D1CDE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8823B1" w:rsidRPr="00341740" w:rsidRDefault="009D1CDE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17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:rsidR="008823B1" w:rsidRPr="00384BCF" w:rsidRDefault="009D1CDE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84B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2429" w:type="dxa"/>
          </w:tcPr>
          <w:p w:rsidR="008823B1" w:rsidRPr="00293D98" w:rsidRDefault="008823B1" w:rsidP="00384BCF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B11AD" w:rsidRDefault="00FB11AD" w:rsidP="00400F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11AD" w:rsidRDefault="00FB11AD" w:rsidP="00400F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D5C03" w:rsidRDefault="006D5C03" w:rsidP="00400F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0F8A">
        <w:rPr>
          <w:rFonts w:ascii="Times New Roman" w:eastAsia="Times New Roman" w:hAnsi="Times New Roman" w:cs="Times New Roman"/>
          <w:sz w:val="28"/>
          <w:szCs w:val="28"/>
        </w:rPr>
        <w:lastRenderedPageBreak/>
        <w:t>3.</w:t>
      </w:r>
      <w:r w:rsidRPr="00400F8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00F8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Учебно-методическая</w:t>
      </w:r>
      <w:r w:rsidRPr="00400F8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карта</w:t>
      </w:r>
      <w:r w:rsidRPr="00400F8A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400F8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дисциплины</w:t>
      </w:r>
      <w:r w:rsidRPr="00400F8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00F8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заочной</w:t>
      </w:r>
      <w:r w:rsidRPr="00400F8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400F8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400F8A">
        <w:rPr>
          <w:rFonts w:ascii="Times New Roman" w:eastAsia="Times New Roman" w:hAnsi="Times New Roman" w:cs="Times New Roman"/>
          <w:sz w:val="28"/>
          <w:szCs w:val="28"/>
        </w:rPr>
        <w:t>обучения</w:t>
      </w:r>
    </w:p>
    <w:tbl>
      <w:tblPr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414"/>
        <w:gridCol w:w="586"/>
        <w:gridCol w:w="492"/>
        <w:gridCol w:w="617"/>
        <w:gridCol w:w="912"/>
        <w:gridCol w:w="2193"/>
      </w:tblGrid>
      <w:tr w:rsidR="006D5C03" w:rsidRPr="006D5C03" w:rsidTr="000D64E2">
        <w:trPr>
          <w:trHeight w:val="688"/>
        </w:trPr>
        <w:tc>
          <w:tcPr>
            <w:tcW w:w="567" w:type="dxa"/>
            <w:vMerge w:val="restart"/>
            <w:textDirection w:val="btLr"/>
          </w:tcPr>
          <w:p w:rsidR="006D5C03" w:rsidRPr="00C15AE8" w:rsidRDefault="009446F0" w:rsidP="00FB11AD">
            <w:pPr>
              <w:widowControl w:val="0"/>
              <w:autoSpaceDE w:val="0"/>
              <w:autoSpaceDN w:val="0"/>
              <w:spacing w:after="0"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6D5C03" w:rsidRPr="00C15A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Номер </w:t>
            </w:r>
            <w:r w:rsidR="00C15AE8">
              <w:rPr>
                <w:rFonts w:ascii="Times New Roman" w:eastAsia="Times New Roman" w:hAnsi="Times New Roman" w:cs="Times New Roman"/>
                <w:sz w:val="20"/>
                <w:szCs w:val="20"/>
              </w:rPr>
              <w:t>т</w:t>
            </w:r>
            <w:r w:rsidR="006D5C03" w:rsidRPr="00C15AE8">
              <w:rPr>
                <w:rFonts w:ascii="Times New Roman" w:eastAsia="Times New Roman" w:hAnsi="Times New Roman" w:cs="Times New Roman"/>
                <w:sz w:val="20"/>
                <w:szCs w:val="20"/>
              </w:rPr>
              <w:t>емы</w:t>
            </w:r>
            <w:r w:rsidR="00C15A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D5C03" w:rsidRPr="00C15AE8">
              <w:rPr>
                <w:rFonts w:ascii="Times New Roman" w:eastAsia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="006D5C03" w:rsidRPr="00C15AE8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r w:rsidR="006D5C03" w:rsidRPr="00C15AE8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6D5C03" w:rsidRPr="00C15AE8">
              <w:rPr>
                <w:rFonts w:ascii="Times New Roman" w:eastAsia="Times New Roman" w:hAnsi="Times New Roman" w:cs="Times New Roman"/>
                <w:sz w:val="20"/>
                <w:szCs w:val="20"/>
              </w:rPr>
              <w:t>п.1</w:t>
            </w:r>
          </w:p>
        </w:tc>
        <w:tc>
          <w:tcPr>
            <w:tcW w:w="4414" w:type="dxa"/>
            <w:vMerge w:val="restart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r w:rsidRPr="00C0105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1695" w:type="dxa"/>
            <w:gridSpan w:val="3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аудиторных 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сов</w:t>
            </w:r>
          </w:p>
        </w:tc>
        <w:tc>
          <w:tcPr>
            <w:tcW w:w="912" w:type="dxa"/>
            <w:vMerge w:val="restart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Сам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сто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C0105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тельная</w:t>
            </w:r>
            <w:r w:rsidRPr="00C01056">
              <w:rPr>
                <w:rFonts w:ascii="Times New Roman" w:eastAsia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работа,</w:t>
            </w:r>
            <w:r w:rsidRPr="00C01056">
              <w:rPr>
                <w:rFonts w:ascii="Times New Roman" w:eastAsia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2193" w:type="dxa"/>
            <w:vMerge w:val="restart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</w:t>
            </w:r>
            <w:r w:rsidRPr="00C0105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контроля</w:t>
            </w:r>
            <w:r w:rsidRPr="00C0105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знаний</w:t>
            </w:r>
          </w:p>
        </w:tc>
      </w:tr>
      <w:tr w:rsidR="006D5C03" w:rsidRPr="006D5C03" w:rsidTr="000D64E2">
        <w:trPr>
          <w:trHeight w:val="791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6D5C03" w:rsidRPr="006D5C03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14" w:type="dxa"/>
            <w:vMerge/>
            <w:tcBorders>
              <w:top w:val="nil"/>
            </w:tcBorders>
          </w:tcPr>
          <w:p w:rsidR="006D5C03" w:rsidRPr="006D5C03" w:rsidRDefault="006D5C03" w:rsidP="00FB11A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6" w:type="dxa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492" w:type="dxa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ПЗ</w:t>
            </w:r>
          </w:p>
        </w:tc>
        <w:tc>
          <w:tcPr>
            <w:tcW w:w="617" w:type="dxa"/>
          </w:tcPr>
          <w:p w:rsidR="006D5C03" w:rsidRPr="00C01056" w:rsidRDefault="006D5C03" w:rsidP="00FB11A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Лаб.</w:t>
            </w:r>
            <w:r w:rsidRPr="00C0105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зан</w:t>
            </w:r>
            <w:proofErr w:type="spellEnd"/>
            <w:r w:rsidRPr="00C010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2" w:type="dxa"/>
            <w:vMerge/>
            <w:tcBorders>
              <w:top w:val="nil"/>
            </w:tcBorders>
          </w:tcPr>
          <w:p w:rsidR="006D5C03" w:rsidRPr="006D5C03" w:rsidRDefault="006D5C03" w:rsidP="00FB11A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93" w:type="dxa"/>
            <w:vMerge/>
            <w:tcBorders>
              <w:top w:val="nil"/>
            </w:tcBorders>
          </w:tcPr>
          <w:p w:rsidR="006D5C03" w:rsidRPr="006D5C03" w:rsidRDefault="006D5C03" w:rsidP="00FB11A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93" w:type="dxa"/>
          </w:tcPr>
          <w:p w:rsidR="00E8678C" w:rsidRPr="003A64DF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 вычисл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тельных</w:t>
            </w:r>
            <w:r w:rsidRPr="0042798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3" w:type="dxa"/>
          </w:tcPr>
          <w:p w:rsidR="00E8678C" w:rsidRPr="003A64DF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Архитектура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процессора</w:t>
            </w:r>
          </w:p>
        </w:tc>
        <w:tc>
          <w:tcPr>
            <w:tcW w:w="586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архитектуры процессора</w:t>
            </w:r>
          </w:p>
        </w:tc>
        <w:tc>
          <w:tcPr>
            <w:tcW w:w="586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93" w:type="dxa"/>
          </w:tcPr>
          <w:p w:rsidR="00E8678C" w:rsidRPr="003A64DF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опрос,</w:t>
            </w: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бораторных</w:t>
            </w: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работ, </w:t>
            </w: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шина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93" w:type="dxa"/>
          </w:tcPr>
          <w:p w:rsidR="00E8678C" w:rsidRPr="003A64DF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прерываний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93" w:type="dxa"/>
          </w:tcPr>
          <w:p w:rsidR="00E8678C" w:rsidRPr="003A64DF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</w:t>
            </w:r>
            <w:r w:rsidRPr="00427989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586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93" w:type="dxa"/>
          </w:tcPr>
          <w:p w:rsidR="00E8678C" w:rsidRPr="003A64DF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опрос,</w:t>
            </w: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бораторных</w:t>
            </w: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64DF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работ, к</w:t>
            </w: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</w:t>
            </w:r>
            <w:r w:rsidRPr="00427989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ввода-вывода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Периферийные</w:t>
            </w:r>
            <w:r w:rsidRPr="00427989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586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памятью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</w:t>
            </w:r>
            <w:r w:rsidRPr="0042798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8678C" w:rsidRPr="00A0247D" w:rsidTr="000D64E2">
        <w:tc>
          <w:tcPr>
            <w:tcW w:w="56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4" w:type="dxa"/>
          </w:tcPr>
          <w:p w:rsidR="00E8678C" w:rsidRPr="00427989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13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Тенденции</w:t>
            </w:r>
            <w:r w:rsidRPr="0042798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7989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</w:t>
            </w:r>
          </w:p>
        </w:tc>
        <w:tc>
          <w:tcPr>
            <w:tcW w:w="586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2" w:type="dxa"/>
          </w:tcPr>
          <w:p w:rsidR="00E8678C" w:rsidRPr="00A0247D" w:rsidRDefault="00CA2FE5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3" w:type="dxa"/>
          </w:tcPr>
          <w:p w:rsidR="00E8678C" w:rsidRPr="00A0247D" w:rsidRDefault="00E8678C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6D5C03" w:rsidRPr="006D5C03" w:rsidTr="000D64E2">
        <w:tc>
          <w:tcPr>
            <w:tcW w:w="567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414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Текущая</w:t>
            </w:r>
            <w:r w:rsidRPr="00C15AE8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аттестация</w:t>
            </w:r>
          </w:p>
        </w:tc>
        <w:tc>
          <w:tcPr>
            <w:tcW w:w="586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92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617" w:type="dxa"/>
          </w:tcPr>
          <w:p w:rsidR="006D5C03" w:rsidRPr="00C15AE8" w:rsidRDefault="003A64DF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-</w:t>
            </w:r>
          </w:p>
        </w:tc>
        <w:tc>
          <w:tcPr>
            <w:tcW w:w="912" w:type="dxa"/>
          </w:tcPr>
          <w:p w:rsidR="006D5C03" w:rsidRPr="00A0247D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93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экзамен</w:t>
            </w:r>
          </w:p>
        </w:tc>
      </w:tr>
      <w:tr w:rsidR="006D5C03" w:rsidRPr="006D5C03" w:rsidTr="000D64E2">
        <w:tc>
          <w:tcPr>
            <w:tcW w:w="567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414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586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92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617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912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15AE8">
              <w:rPr>
                <w:rFonts w:ascii="Times New Roman" w:eastAsia="Times New Roman" w:hAnsi="Times New Roman" w:cs="Times New Roman"/>
                <w:b/>
                <w:sz w:val="24"/>
              </w:rPr>
              <w:t>162</w:t>
            </w:r>
          </w:p>
        </w:tc>
        <w:tc>
          <w:tcPr>
            <w:tcW w:w="2193" w:type="dxa"/>
          </w:tcPr>
          <w:p w:rsidR="006D5C03" w:rsidRPr="00C15AE8" w:rsidRDefault="006D5C03" w:rsidP="00FB11AD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</w:tr>
    </w:tbl>
    <w:p w:rsidR="006D5C03" w:rsidRPr="006D5C03" w:rsidRDefault="006D5C03" w:rsidP="006D5C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6D5C03" w:rsidRPr="006D5C03" w:rsidSect="006D5C03">
          <w:pgSz w:w="12240" w:h="15840"/>
          <w:pgMar w:top="1134" w:right="567" w:bottom="1134" w:left="1701" w:header="724" w:footer="0" w:gutter="0"/>
          <w:cols w:space="720"/>
        </w:sectPr>
      </w:pPr>
    </w:p>
    <w:p w:rsidR="006D5C03" w:rsidRPr="006D5C03" w:rsidRDefault="006D5C03" w:rsidP="006D5C0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tbl>
      <w:tblPr>
        <w:tblStyle w:val="af0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5"/>
        <w:gridCol w:w="6173"/>
      </w:tblGrid>
      <w:tr w:rsidR="00E73EA4" w:rsidRPr="00F07074" w:rsidTr="00E73EA4">
        <w:tc>
          <w:tcPr>
            <w:tcW w:w="8505" w:type="dxa"/>
          </w:tcPr>
          <w:p w:rsidR="00F07074" w:rsidRPr="00F07074" w:rsidRDefault="00F07074" w:rsidP="00F07074">
            <w:pPr>
              <w:keepNext/>
              <w:jc w:val="center"/>
              <w:outlineLvl w:val="0"/>
              <w:rPr>
                <w:b/>
                <w:sz w:val="24"/>
                <w:szCs w:val="24"/>
              </w:rPr>
            </w:pPr>
            <w:r w:rsidRPr="00F07074">
              <w:rPr>
                <w:b/>
                <w:sz w:val="24"/>
                <w:szCs w:val="24"/>
              </w:rPr>
              <w:t>Рейтинг-план учебной дисциплины</w:t>
            </w:r>
          </w:p>
          <w:p w:rsidR="00F07074" w:rsidRPr="00F07074" w:rsidRDefault="00F07074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Архитектура персональных компьютеров</w:t>
            </w:r>
          </w:p>
          <w:p w:rsidR="00F07074" w:rsidRPr="00F07074" w:rsidRDefault="00F07074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Специальности: 1-40 02 01 «Вычислительные машины, системы и сети», 1-98 01 02 «Защита информации в телекоммуникациях»</w:t>
            </w:r>
          </w:p>
          <w:p w:rsidR="00F07074" w:rsidRPr="00F07074" w:rsidRDefault="00F07074" w:rsidP="00F07074">
            <w:pPr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F07074">
              <w:rPr>
                <w:sz w:val="24"/>
                <w:szCs w:val="24"/>
              </w:rPr>
              <w:t xml:space="preserve">урс </w:t>
            </w:r>
            <w:r w:rsidR="006E20A9">
              <w:rPr>
                <w:sz w:val="24"/>
                <w:szCs w:val="24"/>
              </w:rPr>
              <w:t>2/3*</w:t>
            </w:r>
            <w:r w:rsidRPr="00F07074">
              <w:rPr>
                <w:sz w:val="24"/>
                <w:szCs w:val="24"/>
              </w:rPr>
              <w:t>, семестр</w:t>
            </w:r>
            <w:r w:rsidR="006E20A9">
              <w:rPr>
                <w:sz w:val="24"/>
                <w:szCs w:val="24"/>
              </w:rPr>
              <w:t xml:space="preserve"> 4/6*</w:t>
            </w:r>
            <w:r w:rsidRPr="00F07074">
              <w:rPr>
                <w:sz w:val="24"/>
                <w:szCs w:val="24"/>
              </w:rPr>
              <w:t>.</w:t>
            </w:r>
          </w:p>
          <w:p w:rsidR="00F07074" w:rsidRPr="00F07074" w:rsidRDefault="00F07074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 xml:space="preserve">Количество часов по учебному плану </w:t>
            </w:r>
            <w:r w:rsidR="003E5595">
              <w:rPr>
                <w:sz w:val="24"/>
                <w:szCs w:val="24"/>
              </w:rPr>
              <w:t>180/108*</w:t>
            </w:r>
            <w:r w:rsidRPr="00F07074">
              <w:rPr>
                <w:sz w:val="24"/>
                <w:szCs w:val="24"/>
              </w:rPr>
              <w:t xml:space="preserve">, в т.ч. аудиторная работа </w:t>
            </w:r>
            <w:r w:rsidR="003E5595">
              <w:rPr>
                <w:sz w:val="24"/>
                <w:szCs w:val="24"/>
              </w:rPr>
              <w:t>80/64*</w:t>
            </w:r>
            <w:r w:rsidRPr="00F07074">
              <w:rPr>
                <w:sz w:val="24"/>
                <w:szCs w:val="24"/>
              </w:rPr>
              <w:t xml:space="preserve">, самостоятельная работа </w:t>
            </w:r>
            <w:r w:rsidR="003E5595">
              <w:rPr>
                <w:sz w:val="24"/>
                <w:szCs w:val="24"/>
              </w:rPr>
              <w:t>100/44*</w:t>
            </w:r>
            <w:r w:rsidR="00E73EA4">
              <w:rPr>
                <w:sz w:val="24"/>
                <w:szCs w:val="24"/>
              </w:rPr>
              <w:t>.</w:t>
            </w:r>
          </w:p>
          <w:p w:rsidR="00F07074" w:rsidRPr="00F07074" w:rsidRDefault="00F07074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Преподаватель</w:t>
            </w:r>
            <w:r w:rsidR="004318C3">
              <w:rPr>
                <w:sz w:val="24"/>
                <w:szCs w:val="24"/>
              </w:rPr>
              <w:t>: Д.Н. Одинец, кандидат технических наук, доцент.</w:t>
            </w:r>
          </w:p>
          <w:p w:rsidR="00F07074" w:rsidRPr="00F07074" w:rsidRDefault="00F07074" w:rsidP="00E73EA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 xml:space="preserve">Кафедра </w:t>
            </w:r>
            <w:r w:rsidR="00E73EA4">
              <w:rPr>
                <w:sz w:val="24"/>
                <w:szCs w:val="24"/>
              </w:rPr>
              <w:t>электронных вычислительных машин</w:t>
            </w:r>
          </w:p>
        </w:tc>
        <w:tc>
          <w:tcPr>
            <w:tcW w:w="6173" w:type="dxa"/>
          </w:tcPr>
          <w:p w:rsidR="00F07074" w:rsidRPr="00F07074" w:rsidRDefault="00F07074" w:rsidP="00F07074">
            <w:pPr>
              <w:spacing w:after="120"/>
              <w:rPr>
                <w:sz w:val="24"/>
                <w:szCs w:val="24"/>
              </w:rPr>
            </w:pPr>
          </w:p>
          <w:p w:rsidR="00F07074" w:rsidRPr="00F07074" w:rsidRDefault="00F07074" w:rsidP="00E73EA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 xml:space="preserve">Рекомендовано на заседании кафедры </w:t>
            </w:r>
            <w:r w:rsidR="00E73EA4">
              <w:rPr>
                <w:sz w:val="24"/>
                <w:szCs w:val="24"/>
              </w:rPr>
              <w:t>электронных в</w:t>
            </w:r>
            <w:r w:rsidR="00E73EA4">
              <w:rPr>
                <w:sz w:val="24"/>
                <w:szCs w:val="24"/>
              </w:rPr>
              <w:t>ы</w:t>
            </w:r>
            <w:r w:rsidR="00E73EA4">
              <w:rPr>
                <w:sz w:val="24"/>
                <w:szCs w:val="24"/>
              </w:rPr>
              <w:t>числительных машин</w:t>
            </w:r>
          </w:p>
          <w:p w:rsidR="00F07074" w:rsidRPr="00F07074" w:rsidRDefault="00F07074" w:rsidP="00E73EA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Протокол №</w:t>
            </w:r>
            <w:r w:rsidR="00E73EA4">
              <w:rPr>
                <w:sz w:val="24"/>
                <w:szCs w:val="24"/>
              </w:rPr>
              <w:t xml:space="preserve"> </w:t>
            </w:r>
            <w:r w:rsidRPr="00F07074">
              <w:rPr>
                <w:sz w:val="24"/>
                <w:szCs w:val="24"/>
              </w:rPr>
              <w:t xml:space="preserve">____от ______________ </w:t>
            </w:r>
            <w:proofErr w:type="gramStart"/>
            <w:r w:rsidRPr="00F07074">
              <w:rPr>
                <w:sz w:val="24"/>
                <w:szCs w:val="24"/>
              </w:rPr>
              <w:t>г</w:t>
            </w:r>
            <w:proofErr w:type="gramEnd"/>
            <w:r w:rsidRPr="00F07074">
              <w:rPr>
                <w:sz w:val="24"/>
                <w:szCs w:val="24"/>
              </w:rPr>
              <w:t>.</w:t>
            </w:r>
          </w:p>
          <w:p w:rsidR="00F07074" w:rsidRPr="00F07074" w:rsidRDefault="00F07074" w:rsidP="00E73EA4">
            <w:pPr>
              <w:rPr>
                <w:sz w:val="24"/>
                <w:szCs w:val="24"/>
              </w:rPr>
            </w:pPr>
          </w:p>
          <w:p w:rsidR="00F07074" w:rsidRPr="00F07074" w:rsidRDefault="00F07074" w:rsidP="00E73EA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 xml:space="preserve">Зав. </w:t>
            </w:r>
            <w:r w:rsidR="00E73EA4">
              <w:rPr>
                <w:sz w:val="24"/>
                <w:szCs w:val="24"/>
              </w:rPr>
              <w:t xml:space="preserve">кафедрой __________________ /Б.В. </w:t>
            </w:r>
            <w:proofErr w:type="spellStart"/>
            <w:r w:rsidR="00E73EA4">
              <w:rPr>
                <w:sz w:val="24"/>
                <w:szCs w:val="24"/>
              </w:rPr>
              <w:t>Никульшин</w:t>
            </w:r>
            <w:proofErr w:type="spellEnd"/>
            <w:r w:rsidRPr="00F07074">
              <w:rPr>
                <w:sz w:val="24"/>
                <w:szCs w:val="24"/>
              </w:rPr>
              <w:t xml:space="preserve">/ </w:t>
            </w:r>
          </w:p>
          <w:p w:rsidR="00F07074" w:rsidRPr="00F07074" w:rsidRDefault="00F07074" w:rsidP="00E73EA4">
            <w:pPr>
              <w:rPr>
                <w:sz w:val="24"/>
                <w:szCs w:val="24"/>
              </w:rPr>
            </w:pPr>
          </w:p>
          <w:p w:rsidR="00F07074" w:rsidRPr="004318C3" w:rsidRDefault="00F07074" w:rsidP="00E73EA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Преподаватель _____________________</w:t>
            </w:r>
            <w:r w:rsidR="00E73EA4">
              <w:rPr>
                <w:sz w:val="24"/>
                <w:szCs w:val="24"/>
              </w:rPr>
              <w:t xml:space="preserve"> /</w:t>
            </w:r>
            <w:bookmarkStart w:id="0" w:name="_GoBack"/>
            <w:r w:rsidR="004318C3" w:rsidRPr="004318C3">
              <w:rPr>
                <w:sz w:val="24"/>
                <w:szCs w:val="24"/>
              </w:rPr>
              <w:t>Д.Н. Одинец</w:t>
            </w:r>
            <w:r w:rsidR="00E73EA4" w:rsidRPr="004318C3">
              <w:rPr>
                <w:sz w:val="24"/>
                <w:szCs w:val="24"/>
              </w:rPr>
              <w:t>/</w:t>
            </w:r>
          </w:p>
          <w:bookmarkEnd w:id="0"/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</w:tbl>
    <w:p w:rsidR="00F07074" w:rsidRDefault="00F07074" w:rsidP="00F0707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Выставление отметки по текущей аттестации </w:t>
      </w:r>
      <w:r w:rsidRPr="00061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</w:t>
      </w:r>
      <w:r w:rsidR="004E4546" w:rsidRPr="00061288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</w:t>
      </w:r>
      <w:r w:rsidR="005413A4" w:rsidRPr="00061288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</w:t>
      </w:r>
      <w:r w:rsidRPr="00F07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итогового рейтинга студента.</w:t>
      </w:r>
    </w:p>
    <w:tbl>
      <w:tblPr>
        <w:tblStyle w:val="af0"/>
        <w:tblW w:w="15272" w:type="dxa"/>
        <w:tblLayout w:type="fixed"/>
        <w:tblLook w:val="01E0" w:firstRow="1" w:lastRow="1" w:firstColumn="1" w:lastColumn="1" w:noHBand="0" w:noVBand="0"/>
      </w:tblPr>
      <w:tblGrid>
        <w:gridCol w:w="2728"/>
        <w:gridCol w:w="1395"/>
        <w:gridCol w:w="1395"/>
        <w:gridCol w:w="1395"/>
        <w:gridCol w:w="1395"/>
        <w:gridCol w:w="1395"/>
        <w:gridCol w:w="1395"/>
        <w:gridCol w:w="1395"/>
        <w:gridCol w:w="1395"/>
        <w:gridCol w:w="1384"/>
      </w:tblGrid>
      <w:tr w:rsidR="0018123A" w:rsidRPr="00F07074" w:rsidTr="00B20D1D">
        <w:trPr>
          <w:tblHeader/>
        </w:trPr>
        <w:tc>
          <w:tcPr>
            <w:tcW w:w="2728" w:type="dxa"/>
            <w:vMerge w:val="restart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Виды учебной деятел</w:t>
            </w:r>
            <w:r w:rsidRPr="00F07074">
              <w:rPr>
                <w:sz w:val="24"/>
                <w:szCs w:val="24"/>
              </w:rPr>
              <w:t>ь</w:t>
            </w:r>
            <w:r w:rsidRPr="00F07074">
              <w:rPr>
                <w:sz w:val="24"/>
                <w:szCs w:val="24"/>
              </w:rPr>
              <w:t>ности студентов</w:t>
            </w:r>
          </w:p>
        </w:tc>
        <w:tc>
          <w:tcPr>
            <w:tcW w:w="2790" w:type="dxa"/>
            <w:gridSpan w:val="2"/>
            <w:tcMar>
              <w:left w:w="28" w:type="dxa"/>
              <w:right w:w="28" w:type="dxa"/>
            </w:tcMar>
          </w:tcPr>
          <w:p w:rsidR="0018123A" w:rsidRPr="00F07074" w:rsidRDefault="0018123A" w:rsidP="004E4546">
            <w:pPr>
              <w:jc w:val="center"/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Модуль 1</w:t>
            </w:r>
          </w:p>
          <w:p w:rsidR="0018123A" w:rsidRPr="00F07074" w:rsidRDefault="0018123A" w:rsidP="00EB2202">
            <w:pPr>
              <w:jc w:val="center"/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(весовой коэффициент вк</w:t>
            </w:r>
            <w:proofErr w:type="gramStart"/>
            <w:r w:rsidRPr="00F07074">
              <w:rPr>
                <w:sz w:val="24"/>
                <w:szCs w:val="24"/>
              </w:rPr>
              <w:t>1</w:t>
            </w:r>
            <w:proofErr w:type="gramEnd"/>
            <w:r w:rsidRPr="00F07074">
              <w:rPr>
                <w:sz w:val="24"/>
                <w:szCs w:val="24"/>
              </w:rPr>
              <w:t>)</w:t>
            </w:r>
            <w:r w:rsidR="00EB2202">
              <w:rPr>
                <w:sz w:val="24"/>
                <w:szCs w:val="24"/>
              </w:rPr>
              <w:t>=0,3</w:t>
            </w:r>
          </w:p>
        </w:tc>
        <w:tc>
          <w:tcPr>
            <w:tcW w:w="2790" w:type="dxa"/>
            <w:gridSpan w:val="2"/>
            <w:tcMar>
              <w:left w:w="28" w:type="dxa"/>
              <w:right w:w="28" w:type="dxa"/>
            </w:tcMar>
          </w:tcPr>
          <w:p w:rsidR="0018123A" w:rsidRPr="00F07074" w:rsidRDefault="0018123A" w:rsidP="004E4546">
            <w:pPr>
              <w:jc w:val="center"/>
              <w:rPr>
                <w:sz w:val="24"/>
                <w:szCs w:val="24"/>
                <w:lang w:val="en-US"/>
              </w:rPr>
            </w:pPr>
            <w:r w:rsidRPr="00F07074">
              <w:rPr>
                <w:sz w:val="24"/>
                <w:szCs w:val="24"/>
              </w:rPr>
              <w:t>Модуль 2</w:t>
            </w:r>
          </w:p>
          <w:p w:rsidR="0018123A" w:rsidRPr="00F07074" w:rsidRDefault="0018123A" w:rsidP="004E4546">
            <w:pPr>
              <w:jc w:val="center"/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(весовой коэффициент вк</w:t>
            </w:r>
            <w:proofErr w:type="gramStart"/>
            <w:r w:rsidRPr="00F07074">
              <w:rPr>
                <w:sz w:val="24"/>
                <w:szCs w:val="24"/>
              </w:rPr>
              <w:t>2</w:t>
            </w:r>
            <w:proofErr w:type="gramEnd"/>
            <w:r w:rsidRPr="00F07074">
              <w:rPr>
                <w:sz w:val="24"/>
                <w:szCs w:val="24"/>
              </w:rPr>
              <w:t>)</w:t>
            </w:r>
            <w:r w:rsidR="00EB2202">
              <w:rPr>
                <w:sz w:val="24"/>
                <w:szCs w:val="24"/>
              </w:rPr>
              <w:t>=0,3</w:t>
            </w:r>
          </w:p>
        </w:tc>
        <w:tc>
          <w:tcPr>
            <w:tcW w:w="2790" w:type="dxa"/>
            <w:gridSpan w:val="2"/>
            <w:tcMar>
              <w:left w:w="28" w:type="dxa"/>
              <w:right w:w="28" w:type="dxa"/>
            </w:tcMar>
          </w:tcPr>
          <w:p w:rsidR="0018123A" w:rsidRPr="00F07074" w:rsidRDefault="0018123A" w:rsidP="004E4546">
            <w:pPr>
              <w:jc w:val="center"/>
              <w:rPr>
                <w:sz w:val="24"/>
                <w:szCs w:val="24"/>
                <w:lang w:val="en-US"/>
              </w:rPr>
            </w:pPr>
            <w:r w:rsidRPr="00F07074">
              <w:rPr>
                <w:sz w:val="24"/>
                <w:szCs w:val="24"/>
              </w:rPr>
              <w:t>Модуль 3</w:t>
            </w:r>
          </w:p>
          <w:p w:rsidR="0018123A" w:rsidRPr="00F07074" w:rsidRDefault="0018123A" w:rsidP="004E4546">
            <w:pPr>
              <w:jc w:val="center"/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(весовой коэффициент вк3)</w:t>
            </w:r>
            <w:r w:rsidR="00EB2202">
              <w:rPr>
                <w:sz w:val="24"/>
                <w:szCs w:val="24"/>
              </w:rPr>
              <w:t>=0,2</w:t>
            </w:r>
          </w:p>
        </w:tc>
        <w:tc>
          <w:tcPr>
            <w:tcW w:w="2790" w:type="dxa"/>
            <w:gridSpan w:val="2"/>
            <w:tcMar>
              <w:left w:w="28" w:type="dxa"/>
              <w:right w:w="28" w:type="dxa"/>
            </w:tcMar>
          </w:tcPr>
          <w:p w:rsidR="0018123A" w:rsidRPr="00F07074" w:rsidRDefault="0018123A" w:rsidP="004E4546">
            <w:pPr>
              <w:jc w:val="center"/>
              <w:rPr>
                <w:sz w:val="24"/>
                <w:szCs w:val="24"/>
                <w:lang w:val="en-US"/>
              </w:rPr>
            </w:pPr>
            <w:r w:rsidRPr="00F07074">
              <w:rPr>
                <w:sz w:val="24"/>
                <w:szCs w:val="24"/>
              </w:rPr>
              <w:t>Модуль 4</w:t>
            </w:r>
          </w:p>
          <w:p w:rsidR="0018123A" w:rsidRPr="00F07074" w:rsidRDefault="0018123A" w:rsidP="004E4546">
            <w:pPr>
              <w:jc w:val="center"/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(весовой коэффициент вк</w:t>
            </w:r>
            <w:proofErr w:type="gramStart"/>
            <w:r w:rsidRPr="00F07074">
              <w:rPr>
                <w:sz w:val="24"/>
                <w:szCs w:val="24"/>
              </w:rPr>
              <w:t>4</w:t>
            </w:r>
            <w:proofErr w:type="gramEnd"/>
            <w:r w:rsidRPr="00F07074">
              <w:rPr>
                <w:sz w:val="24"/>
                <w:szCs w:val="24"/>
              </w:rPr>
              <w:t>)</w:t>
            </w:r>
            <w:r w:rsidR="00EB2202">
              <w:rPr>
                <w:sz w:val="24"/>
                <w:szCs w:val="24"/>
              </w:rPr>
              <w:t>=0,2</w:t>
            </w:r>
          </w:p>
        </w:tc>
        <w:tc>
          <w:tcPr>
            <w:tcW w:w="1384" w:type="dxa"/>
            <w:vMerge w:val="restart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Итоговый контроль по всем мод</w:t>
            </w:r>
            <w:r w:rsidRPr="00F07074">
              <w:rPr>
                <w:sz w:val="24"/>
                <w:szCs w:val="24"/>
              </w:rPr>
              <w:t>у</w:t>
            </w:r>
            <w:r w:rsidRPr="00F07074">
              <w:rPr>
                <w:sz w:val="24"/>
                <w:szCs w:val="24"/>
              </w:rPr>
              <w:t>лям</w:t>
            </w:r>
          </w:p>
        </w:tc>
      </w:tr>
      <w:tr w:rsidR="0018123A" w:rsidRPr="00F07074" w:rsidTr="00B20D1D">
        <w:trPr>
          <w:tblHeader/>
        </w:trPr>
        <w:tc>
          <w:tcPr>
            <w:tcW w:w="2728" w:type="dxa"/>
            <w:vMerge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Календа</w:t>
            </w:r>
            <w:r w:rsidRPr="00F07074">
              <w:rPr>
                <w:sz w:val="24"/>
                <w:szCs w:val="24"/>
              </w:rPr>
              <w:t>р</w:t>
            </w:r>
            <w:r w:rsidRPr="00F07074">
              <w:rPr>
                <w:sz w:val="24"/>
                <w:szCs w:val="24"/>
              </w:rPr>
              <w:t>ные сроки сдачи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Весовой к</w:t>
            </w:r>
            <w:r w:rsidRPr="00F07074">
              <w:rPr>
                <w:sz w:val="24"/>
                <w:szCs w:val="24"/>
              </w:rPr>
              <w:t>о</w:t>
            </w:r>
            <w:r w:rsidRPr="00F07074">
              <w:rPr>
                <w:sz w:val="24"/>
                <w:szCs w:val="24"/>
              </w:rPr>
              <w:t>эффициент отметки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Календа</w:t>
            </w:r>
            <w:r w:rsidRPr="00F07074">
              <w:rPr>
                <w:sz w:val="24"/>
                <w:szCs w:val="24"/>
              </w:rPr>
              <w:t>р</w:t>
            </w:r>
            <w:r w:rsidRPr="00F07074">
              <w:rPr>
                <w:sz w:val="24"/>
                <w:szCs w:val="24"/>
              </w:rPr>
              <w:t>ные сроки сдачи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Весовой к</w:t>
            </w:r>
            <w:r w:rsidRPr="00F07074">
              <w:rPr>
                <w:sz w:val="24"/>
                <w:szCs w:val="24"/>
              </w:rPr>
              <w:t>о</w:t>
            </w:r>
            <w:r w:rsidRPr="00F07074">
              <w:rPr>
                <w:sz w:val="24"/>
                <w:szCs w:val="24"/>
              </w:rPr>
              <w:t>эффициент отметки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Календа</w:t>
            </w:r>
            <w:r w:rsidRPr="00F07074">
              <w:rPr>
                <w:sz w:val="24"/>
                <w:szCs w:val="24"/>
              </w:rPr>
              <w:t>р</w:t>
            </w:r>
            <w:r w:rsidRPr="00F07074">
              <w:rPr>
                <w:sz w:val="24"/>
                <w:szCs w:val="24"/>
              </w:rPr>
              <w:t>ные сроки сдачи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Весовой к</w:t>
            </w:r>
            <w:r w:rsidRPr="00F07074">
              <w:rPr>
                <w:sz w:val="24"/>
                <w:szCs w:val="24"/>
              </w:rPr>
              <w:t>о</w:t>
            </w:r>
            <w:r w:rsidRPr="00F07074">
              <w:rPr>
                <w:sz w:val="24"/>
                <w:szCs w:val="24"/>
              </w:rPr>
              <w:t>эффициент отметки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Календа</w:t>
            </w:r>
            <w:r w:rsidRPr="00F07074">
              <w:rPr>
                <w:sz w:val="24"/>
                <w:szCs w:val="24"/>
              </w:rPr>
              <w:t>р</w:t>
            </w:r>
            <w:r w:rsidRPr="00F07074">
              <w:rPr>
                <w:sz w:val="24"/>
                <w:szCs w:val="24"/>
              </w:rPr>
              <w:t>ные сроки сдачи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Весовой к</w:t>
            </w:r>
            <w:r w:rsidRPr="00F07074">
              <w:rPr>
                <w:sz w:val="24"/>
                <w:szCs w:val="24"/>
              </w:rPr>
              <w:t>о</w:t>
            </w:r>
            <w:r w:rsidRPr="00F07074">
              <w:rPr>
                <w:sz w:val="24"/>
                <w:szCs w:val="24"/>
              </w:rPr>
              <w:t>эффициент отметки</w:t>
            </w:r>
          </w:p>
        </w:tc>
        <w:tc>
          <w:tcPr>
            <w:tcW w:w="1384" w:type="dxa"/>
            <w:vMerge/>
            <w:tcMar>
              <w:left w:w="28" w:type="dxa"/>
              <w:right w:w="28" w:type="dxa"/>
            </w:tcMar>
          </w:tcPr>
          <w:p w:rsidR="0018123A" w:rsidRPr="00F07074" w:rsidRDefault="0018123A" w:rsidP="00F07074">
            <w:pPr>
              <w:rPr>
                <w:sz w:val="24"/>
                <w:szCs w:val="24"/>
              </w:rPr>
            </w:pPr>
          </w:p>
        </w:tc>
      </w:tr>
      <w:tr w:rsidR="00F07074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1. Лекционные занятия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5D4C9B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к</w:t>
            </w:r>
            <w:proofErr w:type="gramStart"/>
            <w:r w:rsidRPr="005D4C9B">
              <w:rPr>
                <w:sz w:val="24"/>
                <w:szCs w:val="24"/>
              </w:rPr>
              <w:t>1</w:t>
            </w:r>
            <w:proofErr w:type="gramEnd"/>
            <w:r w:rsidRPr="005D4C9B">
              <w:rPr>
                <w:sz w:val="24"/>
                <w:szCs w:val="24"/>
              </w:rPr>
              <w:t>.1</w:t>
            </w:r>
            <w:r w:rsidR="00E808BC" w:rsidRPr="005D4C9B">
              <w:rPr>
                <w:sz w:val="24"/>
                <w:szCs w:val="24"/>
              </w:rPr>
              <w:t>=</w:t>
            </w:r>
            <w:r w:rsidR="005413A4" w:rsidRPr="005D4C9B">
              <w:rPr>
                <w:sz w:val="24"/>
                <w:szCs w:val="24"/>
              </w:rPr>
              <w:t>0,5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F07074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к</w:t>
            </w:r>
            <w:proofErr w:type="gramStart"/>
            <w:r w:rsidRPr="005D4C9B">
              <w:rPr>
                <w:sz w:val="24"/>
                <w:szCs w:val="24"/>
              </w:rPr>
              <w:t>1</w:t>
            </w:r>
            <w:proofErr w:type="gramEnd"/>
            <w:r w:rsidRPr="005D4C9B">
              <w:rPr>
                <w:sz w:val="24"/>
                <w:szCs w:val="24"/>
              </w:rPr>
              <w:t>.2</w:t>
            </w:r>
            <w:r w:rsidR="00E808BC" w:rsidRPr="005D4C9B">
              <w:rPr>
                <w:sz w:val="24"/>
                <w:szCs w:val="24"/>
              </w:rPr>
              <w:t xml:space="preserve">= </w:t>
            </w:r>
            <w:r w:rsidR="005D4C9B" w:rsidRPr="005D4C9B">
              <w:rPr>
                <w:sz w:val="24"/>
                <w:szCs w:val="24"/>
              </w:rPr>
              <w:t>0,</w:t>
            </w:r>
            <w:r w:rsidR="005413A4" w:rsidRPr="005D4C9B">
              <w:rPr>
                <w:sz w:val="24"/>
                <w:szCs w:val="24"/>
              </w:rPr>
              <w:t>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5D4C9B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к</w:t>
            </w:r>
            <w:proofErr w:type="gramStart"/>
            <w:r w:rsidRPr="005D4C9B">
              <w:rPr>
                <w:sz w:val="24"/>
                <w:szCs w:val="24"/>
              </w:rPr>
              <w:t>1</w:t>
            </w:r>
            <w:proofErr w:type="gramEnd"/>
            <w:r w:rsidRPr="005D4C9B">
              <w:rPr>
                <w:sz w:val="24"/>
                <w:szCs w:val="24"/>
              </w:rPr>
              <w:t>.3</w:t>
            </w:r>
            <w:r w:rsidR="00E808BC" w:rsidRPr="005D4C9B">
              <w:rPr>
                <w:sz w:val="24"/>
                <w:szCs w:val="24"/>
              </w:rPr>
              <w:t xml:space="preserve">= </w:t>
            </w:r>
            <w:r w:rsidR="005413A4" w:rsidRPr="005D4C9B">
              <w:rPr>
                <w:sz w:val="24"/>
                <w:szCs w:val="24"/>
              </w:rPr>
              <w:t>0,5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B11AD" w:rsidRDefault="000942E6" w:rsidP="00FB11AD">
            <w:pPr>
              <w:rPr>
                <w:sz w:val="24"/>
                <w:szCs w:val="24"/>
              </w:rPr>
            </w:pPr>
            <w:r w:rsidRPr="00FB11AD">
              <w:rPr>
                <w:sz w:val="24"/>
                <w:szCs w:val="24"/>
              </w:rPr>
              <w:t>к</w:t>
            </w:r>
            <w:proofErr w:type="gramStart"/>
            <w:r w:rsidRPr="00FB11AD">
              <w:rPr>
                <w:sz w:val="24"/>
                <w:szCs w:val="24"/>
              </w:rPr>
              <w:t>1</w:t>
            </w:r>
            <w:proofErr w:type="gramEnd"/>
            <w:r w:rsidRPr="00FB11AD">
              <w:rPr>
                <w:sz w:val="24"/>
                <w:szCs w:val="24"/>
              </w:rPr>
              <w:t>.4</w:t>
            </w:r>
            <w:r w:rsidR="00E808BC" w:rsidRPr="00FB11AD">
              <w:rPr>
                <w:sz w:val="24"/>
                <w:szCs w:val="24"/>
              </w:rPr>
              <w:t xml:space="preserve">= </w:t>
            </w:r>
            <w:r w:rsidR="005413A4" w:rsidRPr="00FB11AD">
              <w:rPr>
                <w:sz w:val="24"/>
                <w:szCs w:val="24"/>
              </w:rPr>
              <w:t>0,</w:t>
            </w:r>
            <w:r w:rsidR="00FB11AD" w:rsidRPr="00FB11AD">
              <w:rPr>
                <w:sz w:val="24"/>
                <w:szCs w:val="24"/>
              </w:rPr>
              <w:t xml:space="preserve"> </w:t>
            </w:r>
            <w:r w:rsidR="005413A4" w:rsidRPr="00FB11AD">
              <w:rPr>
                <w:sz w:val="24"/>
                <w:szCs w:val="24"/>
              </w:rPr>
              <w:t>5</w:t>
            </w: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  <w:tr w:rsidR="00F07074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F07074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Темы 1 – 6 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F07074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15.03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B11AD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  <w:tr w:rsidR="00880D31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Темы 7 – 9 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0942E6" w:rsidP="00F07074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15.04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B11AD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</w:tr>
      <w:tr w:rsidR="00880D31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10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0942E6" w:rsidP="00F07074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15.05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B11AD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</w:tr>
      <w:tr w:rsidR="00F07074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F07074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Темы 11 – 13 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0942E6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B11AD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  <w:tr w:rsidR="00F07074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>2. Лабораторные работы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5D4C9B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к</w:t>
            </w:r>
            <w:proofErr w:type="gramStart"/>
            <w:r w:rsidRPr="005D4C9B">
              <w:rPr>
                <w:sz w:val="24"/>
                <w:szCs w:val="24"/>
              </w:rPr>
              <w:t>2</w:t>
            </w:r>
            <w:proofErr w:type="gramEnd"/>
            <w:r w:rsidRPr="005D4C9B">
              <w:rPr>
                <w:sz w:val="24"/>
                <w:szCs w:val="24"/>
              </w:rPr>
              <w:t>.1</w:t>
            </w:r>
            <w:r w:rsidR="00E808BC" w:rsidRPr="005D4C9B">
              <w:rPr>
                <w:sz w:val="24"/>
                <w:szCs w:val="24"/>
              </w:rPr>
              <w:t xml:space="preserve">= </w:t>
            </w:r>
            <w:r w:rsidR="005413A4" w:rsidRPr="005D4C9B">
              <w:rPr>
                <w:sz w:val="24"/>
                <w:szCs w:val="24"/>
              </w:rPr>
              <w:t>0,5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5D4C9B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к</w:t>
            </w:r>
            <w:proofErr w:type="gramStart"/>
            <w:r w:rsidRPr="005D4C9B">
              <w:rPr>
                <w:sz w:val="24"/>
                <w:szCs w:val="24"/>
              </w:rPr>
              <w:t>2</w:t>
            </w:r>
            <w:proofErr w:type="gramEnd"/>
            <w:r w:rsidRPr="005D4C9B">
              <w:rPr>
                <w:sz w:val="24"/>
                <w:szCs w:val="24"/>
              </w:rPr>
              <w:t>.2</w:t>
            </w:r>
            <w:r w:rsidR="00E808BC" w:rsidRPr="005D4C9B">
              <w:rPr>
                <w:sz w:val="24"/>
                <w:szCs w:val="24"/>
              </w:rPr>
              <w:t xml:space="preserve">= </w:t>
            </w:r>
            <w:r w:rsidR="005413A4" w:rsidRPr="005D4C9B">
              <w:rPr>
                <w:sz w:val="24"/>
                <w:szCs w:val="24"/>
              </w:rPr>
              <w:t>0,5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5D4C9B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к</w:t>
            </w:r>
            <w:proofErr w:type="gramStart"/>
            <w:r w:rsidRPr="005D4C9B">
              <w:rPr>
                <w:sz w:val="24"/>
                <w:szCs w:val="24"/>
              </w:rPr>
              <w:t>2</w:t>
            </w:r>
            <w:proofErr w:type="gramEnd"/>
            <w:r w:rsidRPr="005D4C9B">
              <w:rPr>
                <w:sz w:val="24"/>
                <w:szCs w:val="24"/>
              </w:rPr>
              <w:t>.3</w:t>
            </w:r>
            <w:r w:rsidR="00E808BC" w:rsidRPr="005D4C9B">
              <w:rPr>
                <w:sz w:val="24"/>
                <w:szCs w:val="24"/>
              </w:rPr>
              <w:t xml:space="preserve">= </w:t>
            </w:r>
            <w:r w:rsidR="005413A4" w:rsidRPr="005D4C9B">
              <w:rPr>
                <w:sz w:val="24"/>
                <w:szCs w:val="24"/>
              </w:rPr>
              <w:t>0,5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B11AD" w:rsidRDefault="000942E6" w:rsidP="00FB11AD">
            <w:pPr>
              <w:rPr>
                <w:sz w:val="24"/>
                <w:szCs w:val="24"/>
              </w:rPr>
            </w:pPr>
            <w:r w:rsidRPr="00FB11AD">
              <w:rPr>
                <w:sz w:val="24"/>
                <w:szCs w:val="24"/>
              </w:rPr>
              <w:t>к</w:t>
            </w:r>
            <w:proofErr w:type="gramStart"/>
            <w:r w:rsidRPr="00FB11AD">
              <w:rPr>
                <w:sz w:val="24"/>
                <w:szCs w:val="24"/>
              </w:rPr>
              <w:t>2</w:t>
            </w:r>
            <w:proofErr w:type="gramEnd"/>
            <w:r w:rsidRPr="00FB11AD">
              <w:rPr>
                <w:sz w:val="24"/>
                <w:szCs w:val="24"/>
              </w:rPr>
              <w:t>.4</w:t>
            </w:r>
            <w:r w:rsidR="00E808BC" w:rsidRPr="00FB11AD">
              <w:rPr>
                <w:sz w:val="24"/>
                <w:szCs w:val="24"/>
              </w:rPr>
              <w:t xml:space="preserve">= </w:t>
            </w:r>
            <w:r w:rsidR="005413A4" w:rsidRPr="00FB11AD">
              <w:rPr>
                <w:sz w:val="24"/>
                <w:szCs w:val="24"/>
              </w:rPr>
              <w:t>0,</w:t>
            </w:r>
            <w:r w:rsidR="00FB11AD" w:rsidRPr="00FB11AD">
              <w:rPr>
                <w:sz w:val="24"/>
                <w:szCs w:val="24"/>
              </w:rPr>
              <w:t xml:space="preserve"> </w:t>
            </w:r>
            <w:r w:rsidR="005413A4" w:rsidRPr="00FB11AD">
              <w:rPr>
                <w:sz w:val="24"/>
                <w:szCs w:val="24"/>
              </w:rPr>
              <w:t>5</w:t>
            </w: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  <w:tr w:rsidR="00F07074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F07074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Темы 4, 6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0942E6" w:rsidP="00F07074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15.03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5D4C9B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B11AD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  <w:tr w:rsidR="00880D31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7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0942E6" w:rsidP="00F07074">
            <w:pPr>
              <w:rPr>
                <w:sz w:val="24"/>
                <w:szCs w:val="24"/>
              </w:rPr>
            </w:pPr>
            <w:r w:rsidRPr="005D4C9B">
              <w:rPr>
                <w:sz w:val="24"/>
                <w:szCs w:val="24"/>
              </w:rPr>
              <w:t>15.04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5D4C9B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</w:tr>
      <w:tr w:rsidR="00880D31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10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18123A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</w:tr>
      <w:tr w:rsidR="00880D31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11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18123A" w:rsidP="00F07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880D31" w:rsidRPr="00F07074" w:rsidRDefault="00880D31" w:rsidP="00F07074">
            <w:pPr>
              <w:rPr>
                <w:sz w:val="24"/>
                <w:szCs w:val="24"/>
              </w:rPr>
            </w:pPr>
          </w:p>
        </w:tc>
      </w:tr>
      <w:tr w:rsidR="00F07074" w:rsidRPr="00F07074" w:rsidTr="00DB543F">
        <w:tc>
          <w:tcPr>
            <w:tcW w:w="2728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  <w:r w:rsidRPr="00F07074">
              <w:rPr>
                <w:sz w:val="24"/>
                <w:szCs w:val="24"/>
              </w:rPr>
              <w:t xml:space="preserve"> Модульный контроль</w:t>
            </w: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Mar>
              <w:left w:w="28" w:type="dxa"/>
              <w:right w:w="28" w:type="dxa"/>
            </w:tcMar>
          </w:tcPr>
          <w:p w:rsidR="00F07074" w:rsidRPr="00F07074" w:rsidRDefault="00F07074" w:rsidP="00F07074">
            <w:pPr>
              <w:rPr>
                <w:sz w:val="24"/>
                <w:szCs w:val="24"/>
              </w:rPr>
            </w:pPr>
          </w:p>
        </w:tc>
      </w:tr>
    </w:tbl>
    <w:p w:rsidR="00F07074" w:rsidRPr="006E20A9" w:rsidRDefault="006E20A9" w:rsidP="006E2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* - для специальности 1-98 01 02 «Защита информации в телекоммуникациях»</w:t>
      </w:r>
      <w:r w:rsidR="001F7F53">
        <w:rPr>
          <w:rFonts w:ascii="Times New Roman" w:hAnsi="Times New Roman" w:cs="Times New Roman"/>
          <w:sz w:val="24"/>
          <w:szCs w:val="24"/>
        </w:rPr>
        <w:t>.</w:t>
      </w:r>
    </w:p>
    <w:p w:rsidR="006E20A9" w:rsidRDefault="006E20A9"/>
    <w:p w:rsidR="006E20A9" w:rsidRDefault="006E20A9">
      <w:pPr>
        <w:sectPr w:rsidR="006E20A9" w:rsidSect="00F07074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:rsidR="00B20D1D" w:rsidRDefault="00B20D1D" w:rsidP="00B20D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pacing w:val="-6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="0071516A" w:rsidRPr="00B20D1D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71516A" w:rsidRPr="00B20D1D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71516A" w:rsidRPr="00B20D1D">
        <w:rPr>
          <w:rFonts w:ascii="Times New Roman" w:eastAsia="Times New Roman" w:hAnsi="Times New Roman" w:cs="Times New Roman"/>
          <w:sz w:val="28"/>
          <w:szCs w:val="28"/>
        </w:rPr>
        <w:t>СОГЛАСОВАНИЯ</w:t>
      </w:r>
      <w:r w:rsidR="0071516A" w:rsidRPr="00B20D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71516A" w:rsidRPr="00B20D1D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="0071516A" w:rsidRPr="00B20D1D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71516A" w:rsidRPr="00B20D1D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71516A" w:rsidRPr="00B20D1D">
        <w:rPr>
          <w:rFonts w:ascii="Times New Roman" w:eastAsia="Times New Roman" w:hAnsi="Times New Roman" w:cs="Times New Roman"/>
          <w:spacing w:val="-62"/>
          <w:sz w:val="28"/>
          <w:szCs w:val="28"/>
        </w:rPr>
        <w:t xml:space="preserve"> </w:t>
      </w:r>
    </w:p>
    <w:p w:rsidR="0071516A" w:rsidRPr="00B20D1D" w:rsidRDefault="0071516A" w:rsidP="00B20D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0D1D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20D1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20D1D"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B20D1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20D1D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B20D1D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20D1D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20D1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20D1D">
        <w:rPr>
          <w:rFonts w:ascii="Times New Roman" w:eastAsia="Times New Roman" w:hAnsi="Times New Roman" w:cs="Times New Roman"/>
          <w:sz w:val="28"/>
          <w:szCs w:val="28"/>
        </w:rPr>
        <w:t>ДРУГИМИ</w:t>
      </w:r>
    </w:p>
    <w:p w:rsidR="0071516A" w:rsidRPr="00B20D1D" w:rsidRDefault="0071516A" w:rsidP="00D5577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0D1D">
        <w:rPr>
          <w:rFonts w:ascii="Times New Roman" w:eastAsia="Times New Roman" w:hAnsi="Times New Roman" w:cs="Times New Roman"/>
          <w:sz w:val="28"/>
          <w:szCs w:val="28"/>
        </w:rPr>
        <w:t>УЧЕБНЫМИ</w:t>
      </w:r>
      <w:r w:rsidRPr="00B20D1D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20D1D">
        <w:rPr>
          <w:rFonts w:ascii="Times New Roman" w:eastAsia="Times New Roman" w:hAnsi="Times New Roman" w:cs="Times New Roman"/>
          <w:sz w:val="28"/>
          <w:szCs w:val="28"/>
        </w:rPr>
        <w:t>ДИСЦИПЛИНАМИ</w:t>
      </w:r>
      <w:r w:rsidRPr="00B20D1D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20D1D">
        <w:rPr>
          <w:rFonts w:ascii="Times New Roman" w:eastAsia="Times New Roman" w:hAnsi="Times New Roman" w:cs="Times New Roman"/>
          <w:sz w:val="28"/>
          <w:szCs w:val="28"/>
        </w:rPr>
        <w:t>СПЕЦИАЛЬНОСТИ</w:t>
      </w:r>
    </w:p>
    <w:p w:rsidR="0071516A" w:rsidRPr="00B20D1D" w:rsidRDefault="0071516A" w:rsidP="00B20D1D">
      <w:pPr>
        <w:widowControl w:val="0"/>
        <w:autoSpaceDE w:val="0"/>
        <w:autoSpaceDN w:val="0"/>
        <w:spacing w:before="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6"/>
        <w:gridCol w:w="1562"/>
        <w:gridCol w:w="1840"/>
        <w:gridCol w:w="2693"/>
      </w:tblGrid>
      <w:tr w:rsidR="00556EDC" w:rsidRPr="00556EDC" w:rsidTr="00C703D7">
        <w:tc>
          <w:tcPr>
            <w:tcW w:w="3436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</w:t>
            </w:r>
            <w:r w:rsidRPr="001D3AF8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учебных</w:t>
            </w:r>
            <w:r w:rsidRPr="001D3AF8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</w:t>
            </w:r>
          </w:p>
        </w:tc>
        <w:tc>
          <w:tcPr>
            <w:tcW w:w="1562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Кафедра,</w:t>
            </w:r>
            <w:r w:rsidRPr="001D3AF8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ющая уче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ную дисц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плину</w:t>
            </w:r>
            <w:r w:rsidRPr="001D3AF8"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r w:rsidRPr="001D3AF8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п.1</w:t>
            </w:r>
          </w:p>
        </w:tc>
        <w:tc>
          <w:tcPr>
            <w:tcW w:w="1840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об изменениях в содержании по</w:t>
            </w:r>
            <w:r w:rsidRPr="001D3AF8">
              <w:rPr>
                <w:rFonts w:ascii="Times New Roman" w:eastAsia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изучаемой</w:t>
            </w:r>
            <w:r w:rsidRPr="001D3AF8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учебной дисц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плине</w:t>
            </w:r>
          </w:p>
        </w:tc>
        <w:tc>
          <w:tcPr>
            <w:tcW w:w="2693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заведующего кафедрой,</w:t>
            </w:r>
            <w:r w:rsidRPr="001D3AF8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ющей учебную</w:t>
            </w:r>
            <w:r w:rsidRPr="001D3AF8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дисц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плину</w:t>
            </w:r>
            <w:r w:rsidRPr="001D3AF8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r w:rsidRPr="001D3AF8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п.1,с указан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ем номера протокола и даты заседания кафедры</w:t>
            </w:r>
          </w:p>
        </w:tc>
      </w:tr>
      <w:tr w:rsidR="00556EDC" w:rsidRPr="00556EDC" w:rsidTr="00C703D7">
        <w:tc>
          <w:tcPr>
            <w:tcW w:w="3436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556EDC" w:rsidRPr="001D3AF8" w:rsidRDefault="00556EDC" w:rsidP="00556EDC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703D7" w:rsidRPr="00556EDC" w:rsidTr="00C703D7">
        <w:tc>
          <w:tcPr>
            <w:tcW w:w="3436" w:type="dxa"/>
          </w:tcPr>
          <w:p w:rsidR="00C703D7" w:rsidRPr="001D3AF8" w:rsidRDefault="00C703D7" w:rsidP="00C703D7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</w:t>
            </w:r>
            <w:r w:rsidRPr="001D3AF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1D3AF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 в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числительных машин</w:t>
            </w:r>
          </w:p>
          <w:p w:rsidR="00C703D7" w:rsidRPr="001D3AF8" w:rsidRDefault="00C703D7" w:rsidP="00C703D7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r w:rsidRPr="001D3AF8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процессоров и технология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CUDA</w:t>
            </w:r>
          </w:p>
          <w:p w:rsidR="00C703D7" w:rsidRPr="001D3AF8" w:rsidRDefault="00C703D7" w:rsidP="00C703D7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Микропроцессорные</w:t>
            </w:r>
            <w:r w:rsidRPr="001D3AF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и</w:t>
            </w:r>
            <w:r w:rsidRPr="001D3AF8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1562" w:type="dxa"/>
          </w:tcPr>
          <w:p w:rsidR="00C703D7" w:rsidRPr="001D3AF8" w:rsidRDefault="00C703D7" w:rsidP="00D5577B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ЭВМ</w:t>
            </w:r>
          </w:p>
        </w:tc>
        <w:tc>
          <w:tcPr>
            <w:tcW w:w="1840" w:type="dxa"/>
          </w:tcPr>
          <w:p w:rsidR="00C703D7" w:rsidRPr="001D3AF8" w:rsidRDefault="00C703D7" w:rsidP="00D5577B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93" w:type="dxa"/>
            <w:vAlign w:val="center"/>
          </w:tcPr>
          <w:p w:rsidR="00C703D7" w:rsidRPr="001D3AF8" w:rsidRDefault="00C703D7" w:rsidP="00D5577B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</w:t>
            </w:r>
          </w:p>
          <w:p w:rsidR="00C703D7" w:rsidRPr="001D3AF8" w:rsidRDefault="00C703D7" w:rsidP="00D5577B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Б.В. </w:t>
            </w:r>
            <w:proofErr w:type="spellStart"/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Никульшин</w:t>
            </w:r>
            <w:proofErr w:type="spellEnd"/>
          </w:p>
          <w:p w:rsidR="00C703D7" w:rsidRPr="001D3AF8" w:rsidRDefault="00C703D7" w:rsidP="00D5577B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3D7" w:rsidRPr="001D3AF8" w:rsidRDefault="00C703D7" w:rsidP="00D5577B">
            <w:pPr>
              <w:widowControl w:val="0"/>
              <w:autoSpaceDE w:val="0"/>
              <w:autoSpaceDN w:val="0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 ___ от ______________ </w:t>
            </w:r>
            <w:proofErr w:type="gramStart"/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1D3A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1516A" w:rsidRPr="00556EDC" w:rsidRDefault="0071516A" w:rsidP="00C703D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516A" w:rsidRDefault="0071516A" w:rsidP="00C703D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1984"/>
        <w:gridCol w:w="2233"/>
      </w:tblGrid>
      <w:tr w:rsidR="00C703D7" w:rsidTr="00260DAE">
        <w:tc>
          <w:tcPr>
            <w:tcW w:w="5637" w:type="dxa"/>
          </w:tcPr>
          <w:p w:rsidR="00C703D7" w:rsidRDefault="00C703D7" w:rsidP="00260DAE">
            <w:pPr>
              <w:widowControl w:val="0"/>
              <w:suppressAutoHyphens/>
              <w:autoSpaceDE w:val="0"/>
              <w:autoSpaceDN w:val="0"/>
              <w:rPr>
                <w:sz w:val="28"/>
                <w:szCs w:val="28"/>
              </w:rPr>
            </w:pPr>
            <w:r w:rsidRPr="00556EDC">
              <w:rPr>
                <w:sz w:val="28"/>
                <w:szCs w:val="28"/>
              </w:rPr>
              <w:t>Заведующий</w:t>
            </w:r>
            <w:r w:rsidRPr="00556EDC">
              <w:rPr>
                <w:spacing w:val="-1"/>
                <w:sz w:val="28"/>
                <w:szCs w:val="28"/>
              </w:rPr>
              <w:t xml:space="preserve"> </w:t>
            </w:r>
            <w:r w:rsidRPr="00556EDC">
              <w:rPr>
                <w:sz w:val="28"/>
                <w:szCs w:val="28"/>
              </w:rPr>
              <w:t>кафедрой</w:t>
            </w:r>
            <w:r w:rsidRPr="00556EDC"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электронных вычислительных машин</w:t>
            </w:r>
          </w:p>
        </w:tc>
        <w:tc>
          <w:tcPr>
            <w:tcW w:w="1984" w:type="dxa"/>
            <w:vAlign w:val="bottom"/>
          </w:tcPr>
          <w:p w:rsidR="00C703D7" w:rsidRDefault="00C703D7" w:rsidP="00C703D7">
            <w:pPr>
              <w:widowControl w:val="0"/>
              <w:autoSpaceDE w:val="0"/>
              <w:autoSpaceDN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</w:tc>
        <w:tc>
          <w:tcPr>
            <w:tcW w:w="2233" w:type="dxa"/>
            <w:vAlign w:val="bottom"/>
          </w:tcPr>
          <w:p w:rsidR="00C703D7" w:rsidRDefault="00C703D7" w:rsidP="00C703D7">
            <w:pPr>
              <w:widowControl w:val="0"/>
              <w:autoSpaceDE w:val="0"/>
              <w:autoSpaceDN w:val="0"/>
              <w:jc w:val="right"/>
              <w:rPr>
                <w:sz w:val="28"/>
                <w:szCs w:val="28"/>
              </w:rPr>
            </w:pPr>
            <w:r w:rsidRPr="00556EDC">
              <w:rPr>
                <w:spacing w:val="-3"/>
                <w:sz w:val="28"/>
                <w:szCs w:val="28"/>
              </w:rPr>
              <w:t>Б</w:t>
            </w:r>
            <w:r w:rsidRPr="00556EDC">
              <w:rPr>
                <w:sz w:val="28"/>
                <w:szCs w:val="28"/>
              </w:rPr>
              <w:t>.В.</w:t>
            </w:r>
            <w:r w:rsidRPr="00556EDC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556EDC">
              <w:rPr>
                <w:sz w:val="28"/>
                <w:szCs w:val="28"/>
              </w:rPr>
              <w:t>Никульшин</w:t>
            </w:r>
            <w:proofErr w:type="spellEnd"/>
          </w:p>
        </w:tc>
      </w:tr>
    </w:tbl>
    <w:p w:rsidR="0071516A" w:rsidRPr="00556EDC" w:rsidRDefault="0071516A" w:rsidP="00260DAE">
      <w:pPr>
        <w:widowControl w:val="0"/>
        <w:autoSpaceDE w:val="0"/>
        <w:autoSpaceDN w:val="0"/>
        <w:spacing w:after="0" w:line="240" w:lineRule="auto"/>
        <w:rPr>
          <w:sz w:val="28"/>
          <w:szCs w:val="28"/>
        </w:rPr>
      </w:pPr>
    </w:p>
    <w:sectPr w:rsidR="0071516A" w:rsidRPr="00556EDC" w:rsidSect="006D5C0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DEB" w:rsidRDefault="006B1DEB">
      <w:pPr>
        <w:spacing w:after="0" w:line="240" w:lineRule="auto"/>
      </w:pPr>
      <w:r>
        <w:separator/>
      </w:r>
    </w:p>
  </w:endnote>
  <w:endnote w:type="continuationSeparator" w:id="0">
    <w:p w:rsidR="006B1DEB" w:rsidRDefault="006B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DEB" w:rsidRDefault="006B1DEB">
      <w:pPr>
        <w:spacing w:after="0" w:line="240" w:lineRule="auto"/>
      </w:pPr>
      <w:r>
        <w:separator/>
      </w:r>
    </w:p>
  </w:footnote>
  <w:footnote w:type="continuationSeparator" w:id="0">
    <w:p w:rsidR="006B1DEB" w:rsidRDefault="006B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527334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4003D6" w:rsidRPr="00B80F57" w:rsidRDefault="004003D6">
        <w:pPr>
          <w:pStyle w:val="aa"/>
          <w:jc w:val="center"/>
          <w:rPr>
            <w:sz w:val="24"/>
            <w:szCs w:val="24"/>
          </w:rPr>
        </w:pPr>
        <w:r w:rsidRPr="00B80F57">
          <w:rPr>
            <w:sz w:val="24"/>
            <w:szCs w:val="24"/>
          </w:rPr>
          <w:fldChar w:fldCharType="begin"/>
        </w:r>
        <w:r w:rsidRPr="00B80F57">
          <w:rPr>
            <w:sz w:val="24"/>
            <w:szCs w:val="24"/>
          </w:rPr>
          <w:instrText>PAGE   \* MERGEFORMAT</w:instrText>
        </w:r>
        <w:r w:rsidRPr="00B80F57">
          <w:rPr>
            <w:sz w:val="24"/>
            <w:szCs w:val="24"/>
          </w:rPr>
          <w:fldChar w:fldCharType="separate"/>
        </w:r>
        <w:r w:rsidR="004318C3">
          <w:rPr>
            <w:noProof/>
            <w:sz w:val="24"/>
            <w:szCs w:val="24"/>
          </w:rPr>
          <w:t>14</w:t>
        </w:r>
        <w:r w:rsidRPr="00B80F57">
          <w:rPr>
            <w:sz w:val="24"/>
            <w:szCs w:val="24"/>
          </w:rPr>
          <w:fldChar w:fldCharType="end"/>
        </w:r>
      </w:p>
    </w:sdtContent>
  </w:sdt>
  <w:p w:rsidR="004003D6" w:rsidRDefault="004003D6">
    <w:pPr>
      <w:pStyle w:val="a3"/>
      <w:spacing w:line="14" w:lineRule="auto"/>
      <w:rPr>
        <w:sz w:val="20"/>
      </w:rPr>
    </w:pPr>
  </w:p>
  <w:p w:rsidR="004003D6" w:rsidRDefault="004003D6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>
    <w:nsid w:val="14343E0A"/>
    <w:multiLevelType w:val="multilevel"/>
    <w:tmpl w:val="299CA1C0"/>
    <w:lvl w:ilvl="0">
      <w:start w:val="1"/>
      <w:numFmt w:val="decimal"/>
      <w:lvlText w:val="%1."/>
      <w:lvlJc w:val="left"/>
      <w:pPr>
        <w:ind w:left="729" w:hanging="428"/>
      </w:pPr>
      <w:rPr>
        <w:rFonts w:hint="default"/>
        <w:w w:val="99"/>
      </w:rPr>
    </w:lvl>
    <w:lvl w:ilvl="1">
      <w:start w:val="1"/>
      <w:numFmt w:val="decimal"/>
      <w:lvlText w:val="%2."/>
      <w:lvlJc w:val="left"/>
      <w:pPr>
        <w:ind w:left="3746" w:hanging="360"/>
      </w:pPr>
      <w:rPr>
        <w:rFonts w:hint="default"/>
        <w:spacing w:val="0"/>
        <w:w w:val="100"/>
      </w:rPr>
    </w:lvl>
    <w:lvl w:ilvl="2">
      <w:start w:val="1"/>
      <w:numFmt w:val="decimal"/>
      <w:lvlText w:val="%2.%3"/>
      <w:lvlJc w:val="left"/>
      <w:pPr>
        <w:ind w:left="4843" w:hanging="389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start w:val="2"/>
      <w:numFmt w:val="decimal"/>
      <w:lvlText w:val="%2.%3.%4"/>
      <w:lvlJc w:val="left"/>
      <w:pPr>
        <w:ind w:left="5045" w:hanging="58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4">
      <w:numFmt w:val="bullet"/>
      <w:lvlText w:val="•"/>
      <w:lvlJc w:val="left"/>
      <w:pPr>
        <w:ind w:left="5820" w:hanging="584"/>
      </w:pPr>
      <w:rPr>
        <w:rFonts w:hint="default"/>
      </w:rPr>
    </w:lvl>
    <w:lvl w:ilvl="5">
      <w:numFmt w:val="bullet"/>
      <w:lvlText w:val="•"/>
      <w:lvlJc w:val="left"/>
      <w:pPr>
        <w:ind w:left="6600" w:hanging="584"/>
      </w:pPr>
      <w:rPr>
        <w:rFonts w:hint="default"/>
      </w:rPr>
    </w:lvl>
    <w:lvl w:ilvl="6">
      <w:numFmt w:val="bullet"/>
      <w:lvlText w:val="•"/>
      <w:lvlJc w:val="left"/>
      <w:pPr>
        <w:ind w:left="7380" w:hanging="584"/>
      </w:pPr>
      <w:rPr>
        <w:rFonts w:hint="default"/>
      </w:rPr>
    </w:lvl>
    <w:lvl w:ilvl="7">
      <w:numFmt w:val="bullet"/>
      <w:lvlText w:val="•"/>
      <w:lvlJc w:val="left"/>
      <w:pPr>
        <w:ind w:left="8160" w:hanging="584"/>
      </w:pPr>
      <w:rPr>
        <w:rFonts w:hint="default"/>
      </w:rPr>
    </w:lvl>
    <w:lvl w:ilvl="8">
      <w:numFmt w:val="bullet"/>
      <w:lvlText w:val="•"/>
      <w:lvlJc w:val="left"/>
      <w:pPr>
        <w:ind w:left="8940" w:hanging="584"/>
      </w:pPr>
      <w:rPr>
        <w:rFonts w:hint="default"/>
      </w:rPr>
    </w:lvl>
  </w:abstractNum>
  <w:abstractNum w:abstractNumId="5">
    <w:nsid w:val="1C341B7C"/>
    <w:multiLevelType w:val="hybridMultilevel"/>
    <w:tmpl w:val="B6B4CB04"/>
    <w:lvl w:ilvl="0" w:tplc="E50C9176">
      <w:start w:val="3"/>
      <w:numFmt w:val="decimal"/>
      <w:lvlText w:val="%1."/>
      <w:lvlJc w:val="left"/>
      <w:pPr>
        <w:ind w:left="302" w:hanging="250"/>
        <w:jc w:val="right"/>
      </w:pPr>
      <w:rPr>
        <w:rFonts w:hint="default"/>
        <w:w w:val="99"/>
        <w:lang w:val="ru-RU" w:eastAsia="en-US" w:bidi="ar-SA"/>
      </w:rPr>
    </w:lvl>
    <w:lvl w:ilvl="1" w:tplc="F22C1028">
      <w:numFmt w:val="bullet"/>
      <w:lvlText w:val="•"/>
      <w:lvlJc w:val="left"/>
      <w:pPr>
        <w:ind w:left="1320" w:hanging="250"/>
      </w:pPr>
      <w:rPr>
        <w:rFonts w:hint="default"/>
        <w:lang w:val="ru-RU" w:eastAsia="en-US" w:bidi="ar-SA"/>
      </w:rPr>
    </w:lvl>
    <w:lvl w:ilvl="2" w:tplc="3C46C016">
      <w:numFmt w:val="bullet"/>
      <w:lvlText w:val="•"/>
      <w:lvlJc w:val="left"/>
      <w:pPr>
        <w:ind w:left="2340" w:hanging="250"/>
      </w:pPr>
      <w:rPr>
        <w:rFonts w:hint="default"/>
        <w:lang w:val="ru-RU" w:eastAsia="en-US" w:bidi="ar-SA"/>
      </w:rPr>
    </w:lvl>
    <w:lvl w:ilvl="3" w:tplc="982AFE94">
      <w:numFmt w:val="bullet"/>
      <w:lvlText w:val="•"/>
      <w:lvlJc w:val="left"/>
      <w:pPr>
        <w:ind w:left="3360" w:hanging="250"/>
      </w:pPr>
      <w:rPr>
        <w:rFonts w:hint="default"/>
        <w:lang w:val="ru-RU" w:eastAsia="en-US" w:bidi="ar-SA"/>
      </w:rPr>
    </w:lvl>
    <w:lvl w:ilvl="4" w:tplc="F7C02394">
      <w:numFmt w:val="bullet"/>
      <w:lvlText w:val="•"/>
      <w:lvlJc w:val="left"/>
      <w:pPr>
        <w:ind w:left="4380" w:hanging="250"/>
      </w:pPr>
      <w:rPr>
        <w:rFonts w:hint="default"/>
        <w:lang w:val="ru-RU" w:eastAsia="en-US" w:bidi="ar-SA"/>
      </w:rPr>
    </w:lvl>
    <w:lvl w:ilvl="5" w:tplc="5218F468">
      <w:numFmt w:val="bullet"/>
      <w:lvlText w:val="•"/>
      <w:lvlJc w:val="left"/>
      <w:pPr>
        <w:ind w:left="5400" w:hanging="250"/>
      </w:pPr>
      <w:rPr>
        <w:rFonts w:hint="default"/>
        <w:lang w:val="ru-RU" w:eastAsia="en-US" w:bidi="ar-SA"/>
      </w:rPr>
    </w:lvl>
    <w:lvl w:ilvl="6" w:tplc="E24E8C1C">
      <w:numFmt w:val="bullet"/>
      <w:lvlText w:val="•"/>
      <w:lvlJc w:val="left"/>
      <w:pPr>
        <w:ind w:left="6420" w:hanging="250"/>
      </w:pPr>
      <w:rPr>
        <w:rFonts w:hint="default"/>
        <w:lang w:val="ru-RU" w:eastAsia="en-US" w:bidi="ar-SA"/>
      </w:rPr>
    </w:lvl>
    <w:lvl w:ilvl="7" w:tplc="A7840BBC">
      <w:numFmt w:val="bullet"/>
      <w:lvlText w:val="•"/>
      <w:lvlJc w:val="left"/>
      <w:pPr>
        <w:ind w:left="7440" w:hanging="250"/>
      </w:pPr>
      <w:rPr>
        <w:rFonts w:hint="default"/>
        <w:lang w:val="ru-RU" w:eastAsia="en-US" w:bidi="ar-SA"/>
      </w:rPr>
    </w:lvl>
    <w:lvl w:ilvl="8" w:tplc="A0A45E28">
      <w:numFmt w:val="bullet"/>
      <w:lvlText w:val="•"/>
      <w:lvlJc w:val="left"/>
      <w:pPr>
        <w:ind w:left="8460" w:hanging="250"/>
      </w:pPr>
      <w:rPr>
        <w:rFonts w:hint="default"/>
        <w:lang w:val="ru-RU" w:eastAsia="en-US" w:bidi="ar-SA"/>
      </w:rPr>
    </w:lvl>
  </w:abstractNum>
  <w:abstractNum w:abstractNumId="6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32258"/>
    <w:multiLevelType w:val="multilevel"/>
    <w:tmpl w:val="710A2812"/>
    <w:lvl w:ilvl="0">
      <w:start w:val="1"/>
      <w:numFmt w:val="decimal"/>
      <w:lvlText w:val="%1."/>
      <w:lvlJc w:val="left"/>
      <w:pPr>
        <w:ind w:left="729" w:hanging="428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746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843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5045" w:hanging="584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5820" w:hanging="5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5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0" w:hanging="5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0" w:hanging="5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584"/>
      </w:pPr>
      <w:rPr>
        <w:rFonts w:hint="default"/>
        <w:lang w:val="ru-RU" w:eastAsia="en-US" w:bidi="ar-SA"/>
      </w:rPr>
    </w:lvl>
  </w:abstractNum>
  <w:abstractNum w:abstractNumId="8">
    <w:nsid w:val="3BE3278D"/>
    <w:multiLevelType w:val="hybridMultilevel"/>
    <w:tmpl w:val="E7F64C1C"/>
    <w:lvl w:ilvl="0" w:tplc="60983AEC">
      <w:start w:val="1"/>
      <w:numFmt w:val="decimal"/>
      <w:lvlText w:val="%1."/>
      <w:lvlJc w:val="left"/>
      <w:pPr>
        <w:ind w:left="302" w:hanging="286"/>
      </w:pPr>
      <w:rPr>
        <w:rFonts w:hint="default"/>
        <w:w w:val="99"/>
        <w:lang w:val="ru-RU" w:eastAsia="en-US" w:bidi="ar-SA"/>
      </w:rPr>
    </w:lvl>
    <w:lvl w:ilvl="1" w:tplc="EC74A0E8">
      <w:numFmt w:val="bullet"/>
      <w:lvlText w:val="•"/>
      <w:lvlJc w:val="left"/>
      <w:pPr>
        <w:ind w:left="1320" w:hanging="286"/>
      </w:pPr>
      <w:rPr>
        <w:rFonts w:hint="default"/>
        <w:lang w:val="ru-RU" w:eastAsia="en-US" w:bidi="ar-SA"/>
      </w:rPr>
    </w:lvl>
    <w:lvl w:ilvl="2" w:tplc="5CDCD76A">
      <w:numFmt w:val="bullet"/>
      <w:lvlText w:val="•"/>
      <w:lvlJc w:val="left"/>
      <w:pPr>
        <w:ind w:left="2340" w:hanging="286"/>
      </w:pPr>
      <w:rPr>
        <w:rFonts w:hint="default"/>
        <w:lang w:val="ru-RU" w:eastAsia="en-US" w:bidi="ar-SA"/>
      </w:rPr>
    </w:lvl>
    <w:lvl w:ilvl="3" w:tplc="B8E83B54">
      <w:numFmt w:val="bullet"/>
      <w:lvlText w:val="•"/>
      <w:lvlJc w:val="left"/>
      <w:pPr>
        <w:ind w:left="3360" w:hanging="286"/>
      </w:pPr>
      <w:rPr>
        <w:rFonts w:hint="default"/>
        <w:lang w:val="ru-RU" w:eastAsia="en-US" w:bidi="ar-SA"/>
      </w:rPr>
    </w:lvl>
    <w:lvl w:ilvl="4" w:tplc="8DB8393E">
      <w:numFmt w:val="bullet"/>
      <w:lvlText w:val="•"/>
      <w:lvlJc w:val="left"/>
      <w:pPr>
        <w:ind w:left="4380" w:hanging="286"/>
      </w:pPr>
      <w:rPr>
        <w:rFonts w:hint="default"/>
        <w:lang w:val="ru-RU" w:eastAsia="en-US" w:bidi="ar-SA"/>
      </w:rPr>
    </w:lvl>
    <w:lvl w:ilvl="5" w:tplc="6FDCB754">
      <w:numFmt w:val="bullet"/>
      <w:lvlText w:val="•"/>
      <w:lvlJc w:val="left"/>
      <w:pPr>
        <w:ind w:left="5400" w:hanging="286"/>
      </w:pPr>
      <w:rPr>
        <w:rFonts w:hint="default"/>
        <w:lang w:val="ru-RU" w:eastAsia="en-US" w:bidi="ar-SA"/>
      </w:rPr>
    </w:lvl>
    <w:lvl w:ilvl="6" w:tplc="B6A0BF2A">
      <w:numFmt w:val="bullet"/>
      <w:lvlText w:val="•"/>
      <w:lvlJc w:val="left"/>
      <w:pPr>
        <w:ind w:left="6420" w:hanging="286"/>
      </w:pPr>
      <w:rPr>
        <w:rFonts w:hint="default"/>
        <w:lang w:val="ru-RU" w:eastAsia="en-US" w:bidi="ar-SA"/>
      </w:rPr>
    </w:lvl>
    <w:lvl w:ilvl="7" w:tplc="202EF68E">
      <w:numFmt w:val="bullet"/>
      <w:lvlText w:val="•"/>
      <w:lvlJc w:val="left"/>
      <w:pPr>
        <w:ind w:left="7440" w:hanging="286"/>
      </w:pPr>
      <w:rPr>
        <w:rFonts w:hint="default"/>
        <w:lang w:val="ru-RU" w:eastAsia="en-US" w:bidi="ar-SA"/>
      </w:rPr>
    </w:lvl>
    <w:lvl w:ilvl="8" w:tplc="4AC011E2">
      <w:numFmt w:val="bullet"/>
      <w:lvlText w:val="•"/>
      <w:lvlJc w:val="left"/>
      <w:pPr>
        <w:ind w:left="8460" w:hanging="286"/>
      </w:pPr>
      <w:rPr>
        <w:rFonts w:hint="default"/>
        <w:lang w:val="ru-RU" w:eastAsia="en-US" w:bidi="ar-SA"/>
      </w:rPr>
    </w:lvl>
  </w:abstractNum>
  <w:abstractNum w:abstractNumId="9">
    <w:nsid w:val="42D109BE"/>
    <w:multiLevelType w:val="hybridMultilevel"/>
    <w:tmpl w:val="709A310E"/>
    <w:lvl w:ilvl="0" w:tplc="7452C6CE">
      <w:start w:val="1"/>
      <w:numFmt w:val="decimal"/>
      <w:lvlText w:val="%1."/>
      <w:lvlJc w:val="left"/>
      <w:pPr>
        <w:ind w:left="126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7A82CDA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F9920AB4">
      <w:numFmt w:val="bullet"/>
      <w:lvlText w:val="•"/>
      <w:lvlJc w:val="left"/>
      <w:pPr>
        <w:ind w:left="3108" w:hanging="260"/>
      </w:pPr>
      <w:rPr>
        <w:rFonts w:hint="default"/>
        <w:lang w:val="ru-RU" w:eastAsia="en-US" w:bidi="ar-SA"/>
      </w:rPr>
    </w:lvl>
    <w:lvl w:ilvl="3" w:tplc="027EE5EC">
      <w:numFmt w:val="bullet"/>
      <w:lvlText w:val="•"/>
      <w:lvlJc w:val="left"/>
      <w:pPr>
        <w:ind w:left="4032" w:hanging="260"/>
      </w:pPr>
      <w:rPr>
        <w:rFonts w:hint="default"/>
        <w:lang w:val="ru-RU" w:eastAsia="en-US" w:bidi="ar-SA"/>
      </w:rPr>
    </w:lvl>
    <w:lvl w:ilvl="4" w:tplc="48BA59D2">
      <w:numFmt w:val="bullet"/>
      <w:lvlText w:val="•"/>
      <w:lvlJc w:val="left"/>
      <w:pPr>
        <w:ind w:left="4956" w:hanging="260"/>
      </w:pPr>
      <w:rPr>
        <w:rFonts w:hint="default"/>
        <w:lang w:val="ru-RU" w:eastAsia="en-US" w:bidi="ar-SA"/>
      </w:rPr>
    </w:lvl>
    <w:lvl w:ilvl="5" w:tplc="2B70E6BA">
      <w:numFmt w:val="bullet"/>
      <w:lvlText w:val="•"/>
      <w:lvlJc w:val="left"/>
      <w:pPr>
        <w:ind w:left="5880" w:hanging="260"/>
      </w:pPr>
      <w:rPr>
        <w:rFonts w:hint="default"/>
        <w:lang w:val="ru-RU" w:eastAsia="en-US" w:bidi="ar-SA"/>
      </w:rPr>
    </w:lvl>
    <w:lvl w:ilvl="6" w:tplc="FB8252FC">
      <w:numFmt w:val="bullet"/>
      <w:lvlText w:val="•"/>
      <w:lvlJc w:val="left"/>
      <w:pPr>
        <w:ind w:left="6804" w:hanging="260"/>
      </w:pPr>
      <w:rPr>
        <w:rFonts w:hint="default"/>
        <w:lang w:val="ru-RU" w:eastAsia="en-US" w:bidi="ar-SA"/>
      </w:rPr>
    </w:lvl>
    <w:lvl w:ilvl="7" w:tplc="13AE5EC4">
      <w:numFmt w:val="bullet"/>
      <w:lvlText w:val="•"/>
      <w:lvlJc w:val="left"/>
      <w:pPr>
        <w:ind w:left="7728" w:hanging="260"/>
      </w:pPr>
      <w:rPr>
        <w:rFonts w:hint="default"/>
        <w:lang w:val="ru-RU" w:eastAsia="en-US" w:bidi="ar-SA"/>
      </w:rPr>
    </w:lvl>
    <w:lvl w:ilvl="8" w:tplc="DF7E99E2">
      <w:numFmt w:val="bullet"/>
      <w:lvlText w:val="•"/>
      <w:lvlJc w:val="left"/>
      <w:pPr>
        <w:ind w:left="8652" w:hanging="260"/>
      </w:pPr>
      <w:rPr>
        <w:rFonts w:hint="default"/>
        <w:lang w:val="ru-RU" w:eastAsia="en-US" w:bidi="ar-SA"/>
      </w:rPr>
    </w:lvl>
  </w:abstractNum>
  <w:abstractNum w:abstractNumId="10">
    <w:nsid w:val="4C1B7A99"/>
    <w:multiLevelType w:val="hybridMultilevel"/>
    <w:tmpl w:val="06122F08"/>
    <w:lvl w:ilvl="0" w:tplc="B1C0899A">
      <w:start w:val="1"/>
      <w:numFmt w:val="decimal"/>
      <w:lvlText w:val="2.1.1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311D1"/>
    <w:multiLevelType w:val="hybridMultilevel"/>
    <w:tmpl w:val="5E6E34BA"/>
    <w:lvl w:ilvl="0" w:tplc="FA842326">
      <w:start w:val="1"/>
      <w:numFmt w:val="decimal"/>
      <w:lvlText w:val="2.1.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61CA7"/>
    <w:multiLevelType w:val="multilevel"/>
    <w:tmpl w:val="8AF2CCCA"/>
    <w:lvl w:ilvl="0">
      <w:start w:val="2"/>
      <w:numFmt w:val="decimal"/>
      <w:lvlText w:val="%1"/>
      <w:lvlJc w:val="left"/>
      <w:pPr>
        <w:ind w:left="2772" w:hanging="45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772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4324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96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40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2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6" w:hanging="454"/>
      </w:pPr>
      <w:rPr>
        <w:rFonts w:hint="default"/>
        <w:lang w:val="ru-RU" w:eastAsia="en-US" w:bidi="ar-SA"/>
      </w:rPr>
    </w:lvl>
  </w:abstractNum>
  <w:abstractNum w:abstractNumId="13">
    <w:nsid w:val="6F8A44C9"/>
    <w:multiLevelType w:val="hybridMultilevel"/>
    <w:tmpl w:val="F4F4CB3E"/>
    <w:lvl w:ilvl="0" w:tplc="8B0E14EE">
      <w:start w:val="1"/>
      <w:numFmt w:val="decimal"/>
      <w:lvlText w:val="%1."/>
      <w:lvlJc w:val="left"/>
      <w:pPr>
        <w:ind w:left="302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9D8E240">
      <w:numFmt w:val="bullet"/>
      <w:lvlText w:val="•"/>
      <w:lvlJc w:val="left"/>
      <w:pPr>
        <w:ind w:left="1320" w:hanging="288"/>
      </w:pPr>
      <w:rPr>
        <w:rFonts w:hint="default"/>
        <w:lang w:val="ru-RU" w:eastAsia="en-US" w:bidi="ar-SA"/>
      </w:rPr>
    </w:lvl>
    <w:lvl w:ilvl="2" w:tplc="6546BC90">
      <w:numFmt w:val="bullet"/>
      <w:lvlText w:val="•"/>
      <w:lvlJc w:val="left"/>
      <w:pPr>
        <w:ind w:left="2340" w:hanging="288"/>
      </w:pPr>
      <w:rPr>
        <w:rFonts w:hint="default"/>
        <w:lang w:val="ru-RU" w:eastAsia="en-US" w:bidi="ar-SA"/>
      </w:rPr>
    </w:lvl>
    <w:lvl w:ilvl="3" w:tplc="530A2834">
      <w:numFmt w:val="bullet"/>
      <w:lvlText w:val="•"/>
      <w:lvlJc w:val="left"/>
      <w:pPr>
        <w:ind w:left="3360" w:hanging="288"/>
      </w:pPr>
      <w:rPr>
        <w:rFonts w:hint="default"/>
        <w:lang w:val="ru-RU" w:eastAsia="en-US" w:bidi="ar-SA"/>
      </w:rPr>
    </w:lvl>
    <w:lvl w:ilvl="4" w:tplc="DACC7964">
      <w:numFmt w:val="bullet"/>
      <w:lvlText w:val="•"/>
      <w:lvlJc w:val="left"/>
      <w:pPr>
        <w:ind w:left="4380" w:hanging="288"/>
      </w:pPr>
      <w:rPr>
        <w:rFonts w:hint="default"/>
        <w:lang w:val="ru-RU" w:eastAsia="en-US" w:bidi="ar-SA"/>
      </w:rPr>
    </w:lvl>
    <w:lvl w:ilvl="5" w:tplc="4C3E6DBA">
      <w:numFmt w:val="bullet"/>
      <w:lvlText w:val="•"/>
      <w:lvlJc w:val="left"/>
      <w:pPr>
        <w:ind w:left="5400" w:hanging="288"/>
      </w:pPr>
      <w:rPr>
        <w:rFonts w:hint="default"/>
        <w:lang w:val="ru-RU" w:eastAsia="en-US" w:bidi="ar-SA"/>
      </w:rPr>
    </w:lvl>
    <w:lvl w:ilvl="6" w:tplc="06C658CC">
      <w:numFmt w:val="bullet"/>
      <w:lvlText w:val="•"/>
      <w:lvlJc w:val="left"/>
      <w:pPr>
        <w:ind w:left="6420" w:hanging="288"/>
      </w:pPr>
      <w:rPr>
        <w:rFonts w:hint="default"/>
        <w:lang w:val="ru-RU" w:eastAsia="en-US" w:bidi="ar-SA"/>
      </w:rPr>
    </w:lvl>
    <w:lvl w:ilvl="7" w:tplc="074EA886">
      <w:numFmt w:val="bullet"/>
      <w:lvlText w:val="•"/>
      <w:lvlJc w:val="left"/>
      <w:pPr>
        <w:ind w:left="7440" w:hanging="288"/>
      </w:pPr>
      <w:rPr>
        <w:rFonts w:hint="default"/>
        <w:lang w:val="ru-RU" w:eastAsia="en-US" w:bidi="ar-SA"/>
      </w:rPr>
    </w:lvl>
    <w:lvl w:ilvl="8" w:tplc="CAEEA5AE">
      <w:numFmt w:val="bullet"/>
      <w:lvlText w:val="•"/>
      <w:lvlJc w:val="left"/>
      <w:pPr>
        <w:ind w:left="8460" w:hanging="288"/>
      </w:pPr>
      <w:rPr>
        <w:rFonts w:hint="default"/>
        <w:lang w:val="ru-RU" w:eastAsia="en-US" w:bidi="ar-SA"/>
      </w:rPr>
    </w:lvl>
  </w:abstractNum>
  <w:abstractNum w:abstractNumId="14">
    <w:nsid w:val="722669D0"/>
    <w:multiLevelType w:val="hybridMultilevel"/>
    <w:tmpl w:val="45FC2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3"/>
  </w:num>
  <w:num w:numId="5">
    <w:abstractNumId w:val="8"/>
  </w:num>
  <w:num w:numId="6">
    <w:abstractNumId w:val="7"/>
  </w:num>
  <w:num w:numId="7">
    <w:abstractNumId w:val="14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6427"/>
    <w:rsid w:val="00016D2B"/>
    <w:rsid w:val="00023CC0"/>
    <w:rsid w:val="00033EA3"/>
    <w:rsid w:val="00061288"/>
    <w:rsid w:val="000942E6"/>
    <w:rsid w:val="000C1ED3"/>
    <w:rsid w:val="000D5790"/>
    <w:rsid w:val="000D64E2"/>
    <w:rsid w:val="001342FA"/>
    <w:rsid w:val="00140CF5"/>
    <w:rsid w:val="00157DFB"/>
    <w:rsid w:val="00166AA1"/>
    <w:rsid w:val="0018123A"/>
    <w:rsid w:val="00196570"/>
    <w:rsid w:val="001B39DE"/>
    <w:rsid w:val="001D3AF8"/>
    <w:rsid w:val="001F7F53"/>
    <w:rsid w:val="00227A70"/>
    <w:rsid w:val="00260DAE"/>
    <w:rsid w:val="00281AB0"/>
    <w:rsid w:val="00282A8E"/>
    <w:rsid w:val="00293D98"/>
    <w:rsid w:val="0029500D"/>
    <w:rsid w:val="002B3CF1"/>
    <w:rsid w:val="002D000E"/>
    <w:rsid w:val="002D6AF0"/>
    <w:rsid w:val="0031191A"/>
    <w:rsid w:val="003157F0"/>
    <w:rsid w:val="00317339"/>
    <w:rsid w:val="003173C4"/>
    <w:rsid w:val="00321F5F"/>
    <w:rsid w:val="00341740"/>
    <w:rsid w:val="00341FEB"/>
    <w:rsid w:val="0034798D"/>
    <w:rsid w:val="00384BCF"/>
    <w:rsid w:val="00393D0A"/>
    <w:rsid w:val="003A56A4"/>
    <w:rsid w:val="003A64DF"/>
    <w:rsid w:val="003A7EF9"/>
    <w:rsid w:val="003B7DAE"/>
    <w:rsid w:val="003C1157"/>
    <w:rsid w:val="003E5595"/>
    <w:rsid w:val="003F1495"/>
    <w:rsid w:val="003F4A8F"/>
    <w:rsid w:val="004003D6"/>
    <w:rsid w:val="00400F8A"/>
    <w:rsid w:val="00427989"/>
    <w:rsid w:val="004318C3"/>
    <w:rsid w:val="00432135"/>
    <w:rsid w:val="00474FDC"/>
    <w:rsid w:val="0048030F"/>
    <w:rsid w:val="00487137"/>
    <w:rsid w:val="00496DDA"/>
    <w:rsid w:val="004E4546"/>
    <w:rsid w:val="004F6D1C"/>
    <w:rsid w:val="004F718A"/>
    <w:rsid w:val="005413A4"/>
    <w:rsid w:val="00556EDC"/>
    <w:rsid w:val="005647E9"/>
    <w:rsid w:val="00597870"/>
    <w:rsid w:val="005B1568"/>
    <w:rsid w:val="005B2BD0"/>
    <w:rsid w:val="005D2BCD"/>
    <w:rsid w:val="005D4C9B"/>
    <w:rsid w:val="00613E37"/>
    <w:rsid w:val="00630EAB"/>
    <w:rsid w:val="006634E7"/>
    <w:rsid w:val="006847D8"/>
    <w:rsid w:val="0069249E"/>
    <w:rsid w:val="006B1DEB"/>
    <w:rsid w:val="006D5C03"/>
    <w:rsid w:val="006E20A9"/>
    <w:rsid w:val="0071516A"/>
    <w:rsid w:val="00771313"/>
    <w:rsid w:val="007741A8"/>
    <w:rsid w:val="00775DEF"/>
    <w:rsid w:val="00786996"/>
    <w:rsid w:val="007915D9"/>
    <w:rsid w:val="007E22A4"/>
    <w:rsid w:val="00813FF9"/>
    <w:rsid w:val="00841787"/>
    <w:rsid w:val="00842E0C"/>
    <w:rsid w:val="00843114"/>
    <w:rsid w:val="0085576E"/>
    <w:rsid w:val="0086338B"/>
    <w:rsid w:val="00880D31"/>
    <w:rsid w:val="008823B1"/>
    <w:rsid w:val="00885562"/>
    <w:rsid w:val="008917B8"/>
    <w:rsid w:val="008A4B46"/>
    <w:rsid w:val="008A6D92"/>
    <w:rsid w:val="008E7006"/>
    <w:rsid w:val="008F00E7"/>
    <w:rsid w:val="00915221"/>
    <w:rsid w:val="0093324C"/>
    <w:rsid w:val="00937258"/>
    <w:rsid w:val="009446F0"/>
    <w:rsid w:val="0094619C"/>
    <w:rsid w:val="009753BF"/>
    <w:rsid w:val="0097581C"/>
    <w:rsid w:val="00993BA9"/>
    <w:rsid w:val="0099639B"/>
    <w:rsid w:val="009B04FB"/>
    <w:rsid w:val="009D1CDE"/>
    <w:rsid w:val="009E3B02"/>
    <w:rsid w:val="009E4CF8"/>
    <w:rsid w:val="009E6420"/>
    <w:rsid w:val="009F223C"/>
    <w:rsid w:val="00A0247D"/>
    <w:rsid w:val="00A051E2"/>
    <w:rsid w:val="00A44066"/>
    <w:rsid w:val="00A97415"/>
    <w:rsid w:val="00AA7C9B"/>
    <w:rsid w:val="00AD3C05"/>
    <w:rsid w:val="00B20D1D"/>
    <w:rsid w:val="00B27FDA"/>
    <w:rsid w:val="00B4540B"/>
    <w:rsid w:val="00B649A6"/>
    <w:rsid w:val="00B80F57"/>
    <w:rsid w:val="00BB45C2"/>
    <w:rsid w:val="00BD0D79"/>
    <w:rsid w:val="00BE3D6A"/>
    <w:rsid w:val="00BE651D"/>
    <w:rsid w:val="00C00F20"/>
    <w:rsid w:val="00C01056"/>
    <w:rsid w:val="00C15AE8"/>
    <w:rsid w:val="00C216E9"/>
    <w:rsid w:val="00C34257"/>
    <w:rsid w:val="00C5408F"/>
    <w:rsid w:val="00C703D7"/>
    <w:rsid w:val="00C96427"/>
    <w:rsid w:val="00CA2FE5"/>
    <w:rsid w:val="00CA7849"/>
    <w:rsid w:val="00CB0A1D"/>
    <w:rsid w:val="00D06D7D"/>
    <w:rsid w:val="00D203E5"/>
    <w:rsid w:val="00D53B22"/>
    <w:rsid w:val="00D5577B"/>
    <w:rsid w:val="00D62E26"/>
    <w:rsid w:val="00D903AD"/>
    <w:rsid w:val="00DA4B00"/>
    <w:rsid w:val="00DB4BD5"/>
    <w:rsid w:val="00DB543F"/>
    <w:rsid w:val="00DC32E6"/>
    <w:rsid w:val="00DC78E2"/>
    <w:rsid w:val="00DD7453"/>
    <w:rsid w:val="00E16642"/>
    <w:rsid w:val="00E21E6C"/>
    <w:rsid w:val="00E30647"/>
    <w:rsid w:val="00E73EA4"/>
    <w:rsid w:val="00E808BC"/>
    <w:rsid w:val="00E8678C"/>
    <w:rsid w:val="00E925BC"/>
    <w:rsid w:val="00EB0E0A"/>
    <w:rsid w:val="00EB2202"/>
    <w:rsid w:val="00EB5AAF"/>
    <w:rsid w:val="00EC48E2"/>
    <w:rsid w:val="00EF4C03"/>
    <w:rsid w:val="00F04FF3"/>
    <w:rsid w:val="00F07074"/>
    <w:rsid w:val="00F134EF"/>
    <w:rsid w:val="00F14B6A"/>
    <w:rsid w:val="00F178A4"/>
    <w:rsid w:val="00F3288D"/>
    <w:rsid w:val="00F558DA"/>
    <w:rsid w:val="00F55AD6"/>
    <w:rsid w:val="00F74761"/>
    <w:rsid w:val="00FB11AD"/>
    <w:rsid w:val="00FC6A04"/>
    <w:rsid w:val="00FD7014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6D5C03"/>
  </w:style>
  <w:style w:type="table" w:customStyle="1" w:styleId="TableNormal">
    <w:name w:val="Table Normal"/>
    <w:uiPriority w:val="2"/>
    <w:semiHidden/>
    <w:unhideWhenUsed/>
    <w:qFormat/>
    <w:rsid w:val="006D5C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D5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6D5C03"/>
    <w:rPr>
      <w:rFonts w:ascii="Times New Roman" w:eastAsia="Times New Roman" w:hAnsi="Times New Roman" w:cs="Times New Roman"/>
      <w:sz w:val="26"/>
      <w:szCs w:val="26"/>
    </w:rPr>
  </w:style>
  <w:style w:type="paragraph" w:customStyle="1" w:styleId="11">
    <w:name w:val="Заголовок 11"/>
    <w:basedOn w:val="a"/>
    <w:uiPriority w:val="1"/>
    <w:qFormat/>
    <w:rsid w:val="006D5C03"/>
    <w:pPr>
      <w:widowControl w:val="0"/>
      <w:autoSpaceDE w:val="0"/>
      <w:autoSpaceDN w:val="0"/>
      <w:spacing w:after="0" w:line="296" w:lineRule="exact"/>
      <w:ind w:left="10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Заголовок 21"/>
    <w:basedOn w:val="a"/>
    <w:uiPriority w:val="1"/>
    <w:qFormat/>
    <w:rsid w:val="006D5C03"/>
    <w:pPr>
      <w:widowControl w:val="0"/>
      <w:autoSpaceDE w:val="0"/>
      <w:autoSpaceDN w:val="0"/>
      <w:spacing w:before="4" w:after="0" w:line="240" w:lineRule="auto"/>
      <w:ind w:left="302"/>
      <w:outlineLvl w:val="2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a5">
    <w:name w:val="Title"/>
    <w:basedOn w:val="a"/>
    <w:link w:val="a6"/>
    <w:uiPriority w:val="1"/>
    <w:qFormat/>
    <w:rsid w:val="006D5C03"/>
    <w:pPr>
      <w:widowControl w:val="0"/>
      <w:autoSpaceDE w:val="0"/>
      <w:autoSpaceDN w:val="0"/>
      <w:spacing w:before="1" w:after="0" w:line="240" w:lineRule="auto"/>
      <w:ind w:left="2087" w:right="201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1"/>
    <w:rsid w:val="006D5C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6D5C03"/>
    <w:pPr>
      <w:widowControl w:val="0"/>
      <w:autoSpaceDE w:val="0"/>
      <w:autoSpaceDN w:val="0"/>
      <w:spacing w:after="0" w:line="240" w:lineRule="auto"/>
      <w:ind w:left="302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D5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D5C0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5C03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D5C03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b">
    <w:name w:val="Верхний колонтитул Знак"/>
    <w:basedOn w:val="a0"/>
    <w:link w:val="aa"/>
    <w:uiPriority w:val="99"/>
    <w:rsid w:val="006D5C03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6D5C03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6D5C03"/>
    <w:rPr>
      <w:rFonts w:ascii="Times New Roman" w:eastAsia="Times New Roman" w:hAnsi="Times New Roman" w:cs="Times New Roman"/>
    </w:rPr>
  </w:style>
  <w:style w:type="paragraph" w:styleId="3">
    <w:name w:val="Body Text Indent 3"/>
    <w:basedOn w:val="a"/>
    <w:link w:val="30"/>
    <w:uiPriority w:val="99"/>
    <w:semiHidden/>
    <w:unhideWhenUsed/>
    <w:rsid w:val="00CA78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A7849"/>
    <w:rPr>
      <w:sz w:val="16"/>
      <w:szCs w:val="16"/>
    </w:rPr>
  </w:style>
  <w:style w:type="paragraph" w:styleId="ae">
    <w:name w:val="Body Text Indent"/>
    <w:basedOn w:val="a"/>
    <w:link w:val="af"/>
    <w:uiPriority w:val="99"/>
    <w:semiHidden/>
    <w:unhideWhenUsed/>
    <w:rsid w:val="0088556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885562"/>
  </w:style>
  <w:style w:type="table" w:styleId="af0">
    <w:name w:val="Table Grid"/>
    <w:basedOn w:val="a1"/>
    <w:rsid w:val="00F070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6D5C03"/>
  </w:style>
  <w:style w:type="table" w:customStyle="1" w:styleId="TableNormal">
    <w:name w:val="Table Normal"/>
    <w:uiPriority w:val="2"/>
    <w:semiHidden/>
    <w:unhideWhenUsed/>
    <w:qFormat/>
    <w:rsid w:val="006D5C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D5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6D5C03"/>
    <w:rPr>
      <w:rFonts w:ascii="Times New Roman" w:eastAsia="Times New Roman" w:hAnsi="Times New Roman" w:cs="Times New Roman"/>
      <w:sz w:val="26"/>
      <w:szCs w:val="26"/>
    </w:rPr>
  </w:style>
  <w:style w:type="paragraph" w:customStyle="1" w:styleId="11">
    <w:name w:val="Заголовок 11"/>
    <w:basedOn w:val="a"/>
    <w:uiPriority w:val="1"/>
    <w:qFormat/>
    <w:rsid w:val="006D5C03"/>
    <w:pPr>
      <w:widowControl w:val="0"/>
      <w:autoSpaceDE w:val="0"/>
      <w:autoSpaceDN w:val="0"/>
      <w:spacing w:after="0" w:line="296" w:lineRule="exact"/>
      <w:ind w:left="10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Заголовок 21"/>
    <w:basedOn w:val="a"/>
    <w:uiPriority w:val="1"/>
    <w:qFormat/>
    <w:rsid w:val="006D5C03"/>
    <w:pPr>
      <w:widowControl w:val="0"/>
      <w:autoSpaceDE w:val="0"/>
      <w:autoSpaceDN w:val="0"/>
      <w:spacing w:before="4" w:after="0" w:line="240" w:lineRule="auto"/>
      <w:ind w:left="302"/>
      <w:outlineLvl w:val="2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a5">
    <w:name w:val="Title"/>
    <w:basedOn w:val="a"/>
    <w:link w:val="a6"/>
    <w:uiPriority w:val="1"/>
    <w:qFormat/>
    <w:rsid w:val="006D5C03"/>
    <w:pPr>
      <w:widowControl w:val="0"/>
      <w:autoSpaceDE w:val="0"/>
      <w:autoSpaceDN w:val="0"/>
      <w:spacing w:before="1" w:after="0" w:line="240" w:lineRule="auto"/>
      <w:ind w:left="2087" w:right="201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1"/>
    <w:rsid w:val="006D5C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6D5C03"/>
    <w:pPr>
      <w:widowControl w:val="0"/>
      <w:autoSpaceDE w:val="0"/>
      <w:autoSpaceDN w:val="0"/>
      <w:spacing w:after="0" w:line="240" w:lineRule="auto"/>
      <w:ind w:left="302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D5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D5C0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5C03"/>
    <w:rPr>
      <w:rFonts w:ascii="Tahoma" w:eastAsia="Times New Roman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D5C03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b">
    <w:name w:val="Верхний колонтитул Знак"/>
    <w:basedOn w:val="a0"/>
    <w:link w:val="aa"/>
    <w:uiPriority w:val="99"/>
    <w:rsid w:val="006D5C03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6D5C03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6D5C03"/>
    <w:rPr>
      <w:rFonts w:ascii="Times New Roman" w:eastAsia="Times New Roman" w:hAnsi="Times New Roman" w:cs="Times New Roman"/>
    </w:rPr>
  </w:style>
  <w:style w:type="paragraph" w:styleId="3">
    <w:name w:val="Body Text Indent 3"/>
    <w:basedOn w:val="a"/>
    <w:link w:val="30"/>
    <w:uiPriority w:val="99"/>
    <w:semiHidden/>
    <w:unhideWhenUsed/>
    <w:rsid w:val="00CA78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A7849"/>
    <w:rPr>
      <w:sz w:val="16"/>
      <w:szCs w:val="16"/>
    </w:rPr>
  </w:style>
  <w:style w:type="paragraph" w:styleId="ae">
    <w:name w:val="Body Text Indent"/>
    <w:basedOn w:val="a"/>
    <w:link w:val="af"/>
    <w:uiPriority w:val="99"/>
    <w:semiHidden/>
    <w:unhideWhenUsed/>
    <w:rsid w:val="0088556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885562"/>
  </w:style>
  <w:style w:type="table" w:styleId="af0">
    <w:name w:val="Table Grid"/>
    <w:basedOn w:val="a1"/>
    <w:rsid w:val="00F070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15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Шишпаронок С.С.</dc:creator>
  <cp:keywords/>
  <dc:description/>
  <cp:lastModifiedBy>Шишпаронок С.С.</cp:lastModifiedBy>
  <cp:revision>151</cp:revision>
  <cp:lastPrinted>2021-12-29T08:42:00Z</cp:lastPrinted>
  <dcterms:created xsi:type="dcterms:W3CDTF">2021-12-28T13:27:00Z</dcterms:created>
  <dcterms:modified xsi:type="dcterms:W3CDTF">2022-01-05T11:28:00Z</dcterms:modified>
</cp:coreProperties>
</file>
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512F3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4AA4E040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323BC759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3A5B81D7" w14:textId="77777777" w:rsidR="00774C9B" w:rsidRPr="00774C9B" w:rsidRDefault="00774C9B" w:rsidP="00774C9B">
      <w:pPr>
        <w:rPr>
          <w:sz w:val="28"/>
          <w:lang w:val="ru-RU"/>
        </w:rPr>
      </w:pPr>
    </w:p>
    <w:p w14:paraId="6390ED25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14:paraId="49E68EB0" w14:textId="77777777" w:rsidR="00FE3008" w:rsidRPr="00FE3008" w:rsidRDefault="00FE3008" w:rsidP="00FE3008">
      <w:pPr>
        <w:jc w:val="center"/>
        <w:rPr>
          <w:lang w:val="ru-RU"/>
        </w:rPr>
      </w:pPr>
    </w:p>
    <w:p w14:paraId="2CFCE582" w14:textId="77777777" w:rsidR="00FE3008" w:rsidRPr="00FE3008" w:rsidRDefault="00FE3008" w:rsidP="00FE3008">
      <w:pPr>
        <w:jc w:val="center"/>
        <w:rPr>
          <w:lang w:val="ru-RU"/>
        </w:rPr>
      </w:pPr>
    </w:p>
    <w:p w14:paraId="7CFD7175" w14:textId="77777777" w:rsidR="00FE3008" w:rsidRPr="00FE3008" w:rsidRDefault="00FE3008" w:rsidP="00FE3008">
      <w:pPr>
        <w:jc w:val="center"/>
        <w:rPr>
          <w:lang w:val="ru-RU"/>
        </w:rPr>
      </w:pPr>
    </w:p>
    <w:p w14:paraId="21F68F6A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0AE89D5E" w14:textId="77777777" w:rsidR="00AE31FD" w:rsidRPr="006872B3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18E9DA0B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5E5EA8FE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7085FFAC" w14:textId="77777777" w:rsidR="00AE31FD" w:rsidRPr="0044251F" w:rsidRDefault="00C37D13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</w:t>
      </w:r>
      <w:r w:rsidR="003A6ABE">
        <w:rPr>
          <w:rFonts w:ascii="Times New Roman" w:hAnsi="Times New Roman" w:cs="Times New Roman"/>
          <w:sz w:val="32"/>
          <w:szCs w:val="32"/>
          <w:lang w:val="ru-RU"/>
        </w:rPr>
        <w:t>6</w:t>
      </w:r>
    </w:p>
    <w:p w14:paraId="5FAE5CCC" w14:textId="77777777" w:rsidR="0044251F" w:rsidRDefault="00AE31FD" w:rsidP="00AE31FD">
      <w:pPr>
        <w:spacing w:after="0"/>
        <w:jc w:val="center"/>
        <w:rPr>
          <w:bCs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44251F">
        <w:rPr>
          <w:bCs/>
          <w:sz w:val="32"/>
          <w:szCs w:val="32"/>
          <w:lang w:val="ru-RU"/>
        </w:rPr>
        <w:t xml:space="preserve">Защищенный и реальный режим процессора. </w:t>
      </w:r>
    </w:p>
    <w:p w14:paraId="3F2AECEE" w14:textId="77777777" w:rsidR="00AE31FD" w:rsidRDefault="0044251F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bCs/>
          <w:sz w:val="32"/>
          <w:szCs w:val="32"/>
          <w:lang w:val="ru-RU"/>
        </w:rPr>
        <w:t>Переход из одного режима в другой и обработка прерываний</w:t>
      </w:r>
      <w:r w:rsidR="00AE31FD"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6CD032BC" w14:textId="77777777" w:rsidR="00AE31FD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A37530E" w14:textId="77777777" w:rsidR="0044251F" w:rsidRPr="00135776" w:rsidRDefault="0044251F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77A0433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EFFD045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6E5ECA9" w14:textId="77777777"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1DB50A81" w14:textId="77777777"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560BB0C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AF4A070" w14:textId="77777777" w:rsidR="00AE31FD" w:rsidRPr="00135776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05BBC3CE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F536485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D43FC04" w14:textId="77777777" w:rsidR="00AE31FD" w:rsidRPr="000D1D7A" w:rsidRDefault="00AE31FD" w:rsidP="00CB62B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Проверил:</w:t>
      </w:r>
    </w:p>
    <w:p w14:paraId="0427D3B0" w14:textId="18CF91F4" w:rsidR="00AE31FD" w:rsidRPr="000D1D7A" w:rsidRDefault="00AE31F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ED6646">
        <w:rPr>
          <w:rFonts w:ascii="Times New Roman" w:hAnsi="Times New Roman" w:cs="Times New Roman"/>
          <w:sz w:val="28"/>
          <w:lang w:val="ru-RU"/>
        </w:rPr>
        <w:t>250502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14:paraId="06F0BD30" w14:textId="5196FBBA" w:rsidR="00AE31FD" w:rsidRPr="00651CEE" w:rsidRDefault="006035B1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</w:t>
      </w:r>
      <w:r w:rsidR="008C6864">
        <w:rPr>
          <w:rFonts w:ascii="Times New Roman" w:hAnsi="Times New Roman" w:cs="Times New Roman"/>
          <w:sz w:val="28"/>
          <w:lang w:val="ru-RU"/>
        </w:rPr>
        <w:t>ригадир</w:t>
      </w:r>
      <w:r w:rsidR="003A6ABE">
        <w:rPr>
          <w:rFonts w:ascii="Times New Roman" w:hAnsi="Times New Roman" w:cs="Times New Roman"/>
          <w:sz w:val="28"/>
          <w:lang w:val="ru-RU"/>
        </w:rPr>
        <w:t xml:space="preserve"> </w:t>
      </w:r>
      <w:r w:rsidR="008C6864">
        <w:rPr>
          <w:rFonts w:ascii="Times New Roman" w:hAnsi="Times New Roman" w:cs="Times New Roman"/>
          <w:sz w:val="28"/>
          <w:lang w:val="ru-RU"/>
        </w:rPr>
        <w:t>А</w:t>
      </w:r>
      <w:r w:rsidR="003A6ABE"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lang w:val="ru-RU"/>
        </w:rPr>
        <w:t>С</w:t>
      </w:r>
      <w:r w:rsidR="00CB62B9">
        <w:rPr>
          <w:rFonts w:ascii="Times New Roman" w:hAnsi="Times New Roman" w:cs="Times New Roman"/>
          <w:sz w:val="28"/>
          <w:lang w:val="ru-RU"/>
        </w:rPr>
        <w:t>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651CEE" w:rsidRPr="00651CEE">
        <w:rPr>
          <w:sz w:val="28"/>
          <w:szCs w:val="28"/>
          <w:lang w:val="ru-RU"/>
        </w:rPr>
        <w:t>Одинец Д.Н.</w:t>
      </w:r>
    </w:p>
    <w:p w14:paraId="5C96A165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9BA7A0F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1E9472D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D5C45E5" w14:textId="77777777"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27F20CAD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BDD2251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D7A2C42" w14:textId="77777777"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1300A79C" w14:textId="481E5DE7" w:rsidR="00AE31FD" w:rsidRDefault="003A6AB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</w:t>
      </w:r>
      <w:r w:rsidR="00ED6646">
        <w:rPr>
          <w:rFonts w:ascii="Times New Roman" w:hAnsi="Times New Roman" w:cs="Times New Roman"/>
          <w:sz w:val="28"/>
          <w:lang w:val="ru-RU"/>
        </w:rPr>
        <w:t>4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14:paraId="1B2AD807" w14:textId="77777777" w:rsidR="00BF0978" w:rsidRDefault="000A7B2F" w:rsidP="00BF0978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55AE3B8A" w14:textId="77777777" w:rsidR="00BA6D55" w:rsidRDefault="00BA6D55" w:rsidP="00BD7E3A">
      <w:pPr>
        <w:pStyle w:val="ac"/>
        <w:jc w:val="left"/>
        <w:rPr>
          <w:sz w:val="28"/>
          <w:szCs w:val="28"/>
        </w:rPr>
      </w:pPr>
    </w:p>
    <w:p w14:paraId="182F036A" w14:textId="77777777" w:rsidR="00934662" w:rsidRPr="00934662" w:rsidRDefault="00934662" w:rsidP="0093466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Написать программу, которая выполняет следующие действия:</w:t>
      </w:r>
    </w:p>
    <w:p w14:paraId="5EA2AAA9" w14:textId="77777777" w:rsidR="00934662" w:rsidRPr="00934662" w:rsidRDefault="00934662" w:rsidP="0093466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- Переход из реального режима в защищенный.</w:t>
      </w:r>
    </w:p>
    <w:p w14:paraId="2179F53B" w14:textId="77777777" w:rsidR="00934662" w:rsidRPr="00934662" w:rsidRDefault="00934662" w:rsidP="0093466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- Перехватывает аппаратное прерывание от клавиатуры, в обработчике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которого считываются скан-коды клавиш и выводятся на экран. По нажатию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клавиши «</w:t>
      </w:r>
      <w:proofErr w:type="spellStart"/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esc</w:t>
      </w:r>
      <w:proofErr w:type="spellEnd"/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» осуществляется обратный переход в реальный режим.</w:t>
      </w:r>
    </w:p>
    <w:p w14:paraId="5EC1981F" w14:textId="77777777" w:rsidR="00934662" w:rsidRPr="00934662" w:rsidRDefault="00934662" w:rsidP="0093466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- Перехватывает аппаратное прерывание от таймера, в обработчике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которого отсчитывает секунды и выводит их на экран. По истечении времени,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введенного при старте программы осуществляется обратный переход в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реальный режим.</w:t>
      </w:r>
    </w:p>
    <w:p w14:paraId="0EECC065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</w:p>
    <w:p w14:paraId="2B9DA8C0" w14:textId="77777777" w:rsidR="00C90EF1" w:rsidRDefault="00C90EF1" w:rsidP="00C90EF1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14:paraId="5A5FA138" w14:textId="77777777" w:rsidR="00DC6EE6" w:rsidRDefault="00DC6EE6" w:rsidP="00DC6EE6">
      <w:pPr>
        <w:pStyle w:val="ac"/>
        <w:ind w:left="1080"/>
        <w:jc w:val="left"/>
        <w:rPr>
          <w:sz w:val="28"/>
          <w:szCs w:val="28"/>
        </w:rPr>
      </w:pPr>
    </w:p>
    <w:p w14:paraId="21B8C886" w14:textId="77777777" w:rsidR="005E3226" w:rsidRDefault="00EB6DC7" w:rsidP="00DC6EE6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приведен листинг</w:t>
      </w:r>
      <w:r w:rsidR="00112F50">
        <w:rPr>
          <w:sz w:val="28"/>
          <w:szCs w:val="28"/>
          <w:lang w:val="ru-RU"/>
        </w:rPr>
        <w:t xml:space="preserve"> </w:t>
      </w:r>
      <w:r w:rsidR="00DC6EE6" w:rsidRPr="00DC6EE6">
        <w:rPr>
          <w:sz w:val="28"/>
          <w:szCs w:val="28"/>
          <w:lang w:val="ru-RU"/>
        </w:rPr>
        <w:t>программ</w:t>
      </w:r>
      <w:r>
        <w:rPr>
          <w:sz w:val="28"/>
          <w:szCs w:val="28"/>
          <w:lang w:val="ru-RU"/>
        </w:rPr>
        <w:t>ы</w:t>
      </w:r>
      <w:r w:rsidR="00112F50">
        <w:rPr>
          <w:sz w:val="28"/>
          <w:szCs w:val="28"/>
          <w:lang w:val="ru-RU"/>
        </w:rPr>
        <w:t>, реализующей все поставленные задачи.</w:t>
      </w:r>
    </w:p>
    <w:p w14:paraId="48F174BA" w14:textId="77777777" w:rsidR="00ED38C3" w:rsidRDefault="00ED38C3" w:rsidP="00112F5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14:paraId="13DEAB0E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.386P</w:t>
      </w:r>
    </w:p>
    <w:p w14:paraId="6054F35A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.MODEL  LARGE</w:t>
      </w:r>
    </w:p>
    <w:p w14:paraId="3608B789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775D592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4E8EEA80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;***************************** CODE SEGMENT ********************************************</w:t>
      </w:r>
    </w:p>
    <w:p w14:paraId="5BC70DA2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CODE_RM segment para use16                      ;16-digit segment starts at address multiple 16</w:t>
      </w:r>
    </w:p>
    <w:p w14:paraId="7E62F795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CODE_RM_BEGIN   = $</w:t>
      </w:r>
    </w:p>
    <w:p w14:paraId="35C1195F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assume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cs:CODE_RM,DS:DATA,ES:DATA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;point which segment load to segment regs</w:t>
      </w:r>
    </w:p>
    <w:p w14:paraId="4BF7304C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START:</w:t>
      </w:r>
    </w:p>
    <w:p w14:paraId="6504A4D4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ax,DATA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</w:t>
      </w:r>
    </w:p>
    <w:p w14:paraId="7E345551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ds,ax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38BA11BE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es,ax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</w:t>
      </w:r>
    </w:p>
    <w:p w14:paraId="55476FAD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dx,MSG_ENTER</w:t>
      </w:r>
      <w:proofErr w:type="spellEnd"/>
    </w:p>
    <w:p w14:paraId="30942EE5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ah,9h</w:t>
      </w:r>
    </w:p>
    <w:p w14:paraId="3FD7C203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14:paraId="533AB71E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INPUT                                  </w:t>
      </w:r>
    </w:p>
    <w:p w14:paraId="0E8FE56D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ds:[TIME], al</w:t>
      </w:r>
    </w:p>
    <w:p w14:paraId="41612CD0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FILL_CR_0_BUFFER_RM</w:t>
      </w:r>
    </w:p>
    <w:p w14:paraId="4800F377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dx, BUFFER_CR_0_RM</w:t>
      </w:r>
    </w:p>
    <w:p w14:paraId="6788F624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 9h</w:t>
      </w:r>
    </w:p>
    <w:p w14:paraId="0C57C216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14:paraId="1DBD74E6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dx,MSG_HELLO</w:t>
      </w:r>
      <w:proofErr w:type="spellEnd"/>
    </w:p>
    <w:p w14:paraId="083A6A28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ah,9h</w:t>
      </w:r>
    </w:p>
    <w:p w14:paraId="440748C3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14:paraId="667F3E93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ah,7h</w:t>
      </w:r>
    </w:p>
    <w:p w14:paraId="3A907029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                                    </w:t>
      </w:r>
    </w:p>
    <w:p w14:paraId="522B97CE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PREPARE_RTC:                                    ;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Подготовка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часов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RTC </w:t>
      </w:r>
    </w:p>
    <w:p w14:paraId="6D6B9B8A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al,0Bh</w:t>
      </w:r>
    </w:p>
    <w:p w14:paraId="543AF7F0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70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;Выбрать регистр состояния 0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Bh</w:t>
      </w:r>
      <w:proofErr w:type="spellEnd"/>
    </w:p>
    <w:p w14:paraId="7546A74C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in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,71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</w:t>
      </w:r>
    </w:p>
    <w:p w14:paraId="328D0B24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lastRenderedPageBreak/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or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,00000100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b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;Установить бит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DM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в 1 - формат представления время в двоичном виде</w:t>
      </w:r>
    </w:p>
    <w:p w14:paraId="67F139B8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out 71h,al                                  </w:t>
      </w:r>
    </w:p>
    <w:p w14:paraId="2C403949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ENABLE_A20:                                     ;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Открыть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линию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A20(to get more address memory)</w:t>
      </w:r>
    </w:p>
    <w:p w14:paraId="36E27F82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in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,92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                                            </w:t>
      </w:r>
    </w:p>
    <w:p w14:paraId="2A427DD6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or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,2                                    ;Установить бит 1 в 1                                                   </w:t>
      </w:r>
    </w:p>
    <w:p w14:paraId="53E24BE3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out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92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</w:t>
      </w:r>
    </w:p>
    <w:p w14:paraId="2B8638CE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SAVE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MASK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:                                      ;Сохранить маски прерываний     </w:t>
      </w:r>
    </w:p>
    <w:p w14:paraId="573DFB8B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in  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,21h</w:t>
      </w:r>
    </w:p>
    <w:p w14:paraId="7FE7F2FC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INT_MASK_M,al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</w:t>
      </w:r>
    </w:p>
    <w:p w14:paraId="0061B88B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,0A1h</w:t>
      </w:r>
    </w:p>
    <w:p w14:paraId="3FF15DE0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INT_MASK_S,al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</w:t>
      </w:r>
    </w:p>
    <w:p w14:paraId="29AB28C1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DISABLE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INTERRUPTS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:                             ;Запрет маскируемых и немаскируемых прерываний        </w:t>
      </w:r>
    </w:p>
    <w:p w14:paraId="264735D4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cli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       ;Запрет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маскирумых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прерываний</w:t>
      </w:r>
    </w:p>
    <w:p w14:paraId="14E8C4F5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in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,70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ab/>
      </w:r>
    </w:p>
    <w:p w14:paraId="40D8B4A9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ab/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or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ab/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,10000000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b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;Установить 7 бит в 1 для запрета немаскируемых прерываний</w:t>
      </w:r>
    </w:p>
    <w:p w14:paraId="54978013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ab/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out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ab/>
        <w:t>70h,al</w:t>
      </w:r>
    </w:p>
    <w:p w14:paraId="53193A15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nop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                                        ;skip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tackt</w:t>
      </w:r>
      <w:proofErr w:type="spellEnd"/>
    </w:p>
    <w:p w14:paraId="09D62806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LOAD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GDT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:                                       ;Заполнить глобальную таблицу дескрипторов            </w:t>
      </w:r>
    </w:p>
    <w:p w14:paraId="77CA3356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mov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ax,DATA</w:t>
      </w:r>
      <w:proofErr w:type="spellEnd"/>
    </w:p>
    <w:p w14:paraId="23205D2F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dl,ah</w:t>
      </w:r>
      <w:proofErr w:type="spellEnd"/>
    </w:p>
    <w:p w14:paraId="2BA3A021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dh,dh</w:t>
      </w:r>
      <w:proofErr w:type="spellEnd"/>
    </w:p>
    <w:p w14:paraId="3F42D37A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shl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ax,4</w:t>
      </w:r>
    </w:p>
    <w:p w14:paraId="01B7BFB9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dx,4</w:t>
      </w:r>
    </w:p>
    <w:p w14:paraId="0142CBDE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si,ax</w:t>
      </w:r>
      <w:proofErr w:type="spellEnd"/>
    </w:p>
    <w:p w14:paraId="7A93A4D7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di,dx</w:t>
      </w:r>
      <w:proofErr w:type="spellEnd"/>
    </w:p>
    <w:p w14:paraId="0D27CEDA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WRITE_GDT:                                      ;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Заполнить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дескриптор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GDT</w:t>
      </w:r>
    </w:p>
    <w:p w14:paraId="4B374681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bx,GDT_GDT</w:t>
      </w:r>
      <w:proofErr w:type="spellEnd"/>
    </w:p>
    <w:p w14:paraId="22989D61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ax,si</w:t>
      </w:r>
      <w:proofErr w:type="spellEnd"/>
    </w:p>
    <w:p w14:paraId="53DA55E6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dx,di</w:t>
      </w:r>
      <w:proofErr w:type="spellEnd"/>
    </w:p>
    <w:p w14:paraId="7A1E3337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ax,offset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GDT</w:t>
      </w:r>
    </w:p>
    <w:p w14:paraId="739FBCF0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adc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dx,0</w:t>
      </w:r>
    </w:p>
    <w:p w14:paraId="52203C0C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[bx][S_DESC.BASE_L],ax</w:t>
      </w:r>
    </w:p>
    <w:p w14:paraId="39AC71C0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[bx][S_DESC.BASE_M],dl</w:t>
      </w:r>
    </w:p>
    <w:p w14:paraId="2794A0FA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[bx][S_DESC.BASE_H],dh</w:t>
      </w:r>
    </w:p>
    <w:p w14:paraId="0BF06294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WRITE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CODE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RM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:                                  ;Заполнить дескриптор сегмента кода реального режима</w:t>
      </w:r>
    </w:p>
    <w:p w14:paraId="20026D62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lea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bx,GDT_CODE_RM</w:t>
      </w:r>
      <w:proofErr w:type="spellEnd"/>
    </w:p>
    <w:p w14:paraId="182B0320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ax,cs</w:t>
      </w:r>
      <w:proofErr w:type="spellEnd"/>
    </w:p>
    <w:p w14:paraId="452390C8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dh,dh</w:t>
      </w:r>
      <w:proofErr w:type="spellEnd"/>
    </w:p>
    <w:p w14:paraId="00761E4E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dl,ah</w:t>
      </w:r>
      <w:proofErr w:type="spellEnd"/>
    </w:p>
    <w:p w14:paraId="4E753B0D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shl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ax,4</w:t>
      </w:r>
    </w:p>
    <w:p w14:paraId="02673BB7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dx,4</w:t>
      </w:r>
    </w:p>
    <w:p w14:paraId="4D6AA030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[bx][S_DESC.BASE_L],ax</w:t>
      </w:r>
    </w:p>
    <w:p w14:paraId="0E9040F0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[bx][S_DESC.BASE_M],dl</w:t>
      </w:r>
    </w:p>
    <w:p w14:paraId="4F17E618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[bx][S_DESC.BASE_H],dh</w:t>
      </w:r>
    </w:p>
    <w:p w14:paraId="62E2F551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WRITE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DATA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:                                     ;Записать дескриптор сегмента данных</w:t>
      </w:r>
    </w:p>
    <w:p w14:paraId="37EA1305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lastRenderedPageBreak/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lea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bx,GDT_DATA</w:t>
      </w:r>
      <w:proofErr w:type="spellEnd"/>
    </w:p>
    <w:p w14:paraId="29E8848E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ax,si</w:t>
      </w:r>
      <w:proofErr w:type="spellEnd"/>
    </w:p>
    <w:p w14:paraId="5831F7FA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dx,di</w:t>
      </w:r>
      <w:proofErr w:type="spellEnd"/>
    </w:p>
    <w:p w14:paraId="10031B19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[bx][S_DESC.BASE_L],ax</w:t>
      </w:r>
    </w:p>
    <w:p w14:paraId="6233496C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[bx][S_DESC.BASE_M],dl</w:t>
      </w:r>
    </w:p>
    <w:p w14:paraId="6494AF0A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[bx][S_DESC.BASE_H],dh</w:t>
      </w:r>
    </w:p>
    <w:p w14:paraId="370C07AC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WRITE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STACK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:                                    ;Записать дескриптор сегмента стека</w:t>
      </w:r>
    </w:p>
    <w:p w14:paraId="638F20AF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lea bx, GDT_STACK</w:t>
      </w:r>
    </w:p>
    <w:p w14:paraId="04E5B331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ax,ss</w:t>
      </w:r>
      <w:proofErr w:type="spellEnd"/>
    </w:p>
    <w:p w14:paraId="7B181B90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dh,dh</w:t>
      </w:r>
      <w:proofErr w:type="spellEnd"/>
    </w:p>
    <w:p w14:paraId="66E66F6D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dl,ah</w:t>
      </w:r>
      <w:proofErr w:type="spellEnd"/>
    </w:p>
    <w:p w14:paraId="314D9C37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shl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ax,4</w:t>
      </w:r>
    </w:p>
    <w:p w14:paraId="096EA7E0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dx,4</w:t>
      </w:r>
    </w:p>
    <w:p w14:paraId="752AF132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[bx][S_DESC.BASE_L],ax</w:t>
      </w:r>
    </w:p>
    <w:p w14:paraId="0B740D8B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[bx][S_DESC.BASE_M],dl</w:t>
      </w:r>
    </w:p>
    <w:p w14:paraId="7E384311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[bx][S_DESC.BASE_H],dh</w:t>
      </w:r>
    </w:p>
    <w:p w14:paraId="4F71DE82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WRITE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CODE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PM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:                                  ;Записать дескриптор кода защищенного режима</w:t>
      </w:r>
    </w:p>
    <w:p w14:paraId="5E71FA77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lea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bx,GDT_CODE_PM</w:t>
      </w:r>
      <w:proofErr w:type="spellEnd"/>
    </w:p>
    <w:p w14:paraId="55A28DE2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ax,CODE_PM</w:t>
      </w:r>
      <w:proofErr w:type="spellEnd"/>
    </w:p>
    <w:p w14:paraId="5829EB18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dh,dh</w:t>
      </w:r>
      <w:proofErr w:type="spellEnd"/>
    </w:p>
    <w:p w14:paraId="5B2CE94F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dl,ah</w:t>
      </w:r>
      <w:proofErr w:type="spellEnd"/>
    </w:p>
    <w:p w14:paraId="64FF639F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shl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ax,4</w:t>
      </w:r>
    </w:p>
    <w:p w14:paraId="349DC87E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dx,4</w:t>
      </w:r>
    </w:p>
    <w:p w14:paraId="24215BAC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[bx][S_DESC.BASE_L],ax</w:t>
      </w:r>
    </w:p>
    <w:p w14:paraId="2EC69D6B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[bx][S_DESC.BASE_M],dl</w:t>
      </w:r>
    </w:p>
    <w:p w14:paraId="1491D3BC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[bx][S_DESC.BASE_H],dh        </w:t>
      </w:r>
    </w:p>
    <w:p w14:paraId="3974A02D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WRITE_IDT:                                      ;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Записать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дескриптор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IDT</w:t>
      </w:r>
    </w:p>
    <w:p w14:paraId="4A319FC2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bx,GDT_IDT</w:t>
      </w:r>
      <w:proofErr w:type="spellEnd"/>
    </w:p>
    <w:p w14:paraId="6CCAC544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ax,si</w:t>
      </w:r>
      <w:proofErr w:type="spellEnd"/>
    </w:p>
    <w:p w14:paraId="39FEC235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dx,di</w:t>
      </w:r>
      <w:proofErr w:type="spellEnd"/>
    </w:p>
    <w:p w14:paraId="7D6D3282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ax,OFFSET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IDT</w:t>
      </w:r>
    </w:p>
    <w:p w14:paraId="61379B76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adc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dx,0</w:t>
      </w:r>
    </w:p>
    <w:p w14:paraId="2D53EFFC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[bx][S_DESC.BASE_L],ax</w:t>
      </w:r>
    </w:p>
    <w:p w14:paraId="082A6287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[bx][S_DESC.BASE_M],dl</w:t>
      </w:r>
    </w:p>
    <w:p w14:paraId="5D128F8F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[bx][S_DESC.BASE_H],dh        </w:t>
      </w:r>
    </w:p>
    <w:p w14:paraId="2C1A5BD5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IDTR.IDT_L,ax</w:t>
      </w:r>
      <w:proofErr w:type="spellEnd"/>
    </w:p>
    <w:p w14:paraId="0A41D007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IDTR.IDT_H,dx</w:t>
      </w:r>
      <w:proofErr w:type="spellEnd"/>
    </w:p>
    <w:p w14:paraId="19D64143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FILL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IDT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:                                       ;Заполнить таблицу дескрипторов векторов прерываний</w:t>
      </w:r>
    </w:p>
    <w:p w14:paraId="4B925AF7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irpc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N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, 0123456789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ABCDEF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;Заполнить векторы 00-0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F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исключениями</w:t>
      </w:r>
    </w:p>
    <w:p w14:paraId="48B89557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lea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, EXC_0&amp;N</w:t>
      </w:r>
    </w:p>
    <w:p w14:paraId="6C45FBC0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IDT_0&amp;N.OFFS_L,ax</w:t>
      </w:r>
    </w:p>
    <w:p w14:paraId="53D7EA16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, 16</w:t>
      </w:r>
    </w:p>
    <w:p w14:paraId="1D3C3938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IDT_0&amp;N.OFFS_H,ax</w:t>
      </w:r>
    </w:p>
    <w:p w14:paraId="2A6BCA0C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  <w:proofErr w:type="spellEnd"/>
    </w:p>
    <w:p w14:paraId="04330AC0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irpc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N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, 0123456789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ABCDEF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;Заполнить векторы 10-1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F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исключениями</w:t>
      </w:r>
    </w:p>
    <w:p w14:paraId="353019CE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lea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, EXC_1&amp;N</w:t>
      </w:r>
    </w:p>
    <w:p w14:paraId="115AB434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IDT_1&amp;N.OFFS_L,ax</w:t>
      </w:r>
    </w:p>
    <w:p w14:paraId="5FBFE37D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, 16</w:t>
      </w:r>
    </w:p>
    <w:p w14:paraId="5F871FE1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IDT_1&amp;N.OFFS_H,ax</w:t>
      </w:r>
    </w:p>
    <w:p w14:paraId="5DDEE309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  <w:proofErr w:type="spellEnd"/>
    </w:p>
    <w:p w14:paraId="4AB8CA7A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2E3C8DFA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lea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,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TIMER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HANDLER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;Поместить обработчик прерывания таймера на 20 шлюз</w:t>
      </w:r>
    </w:p>
    <w:p w14:paraId="641F799F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mov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IDT_TIMER.OFFS_L,ax</w:t>
      </w:r>
      <w:proofErr w:type="spellEnd"/>
    </w:p>
    <w:p w14:paraId="2689C5BE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, 16</w:t>
      </w:r>
    </w:p>
    <w:p w14:paraId="0E73E2F7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IDT_TIMER.OFFS_H,ax</w:t>
      </w:r>
      <w:proofErr w:type="spellEnd"/>
    </w:p>
    <w:p w14:paraId="0ED6E883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5A2A7B4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,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KEYBOARD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HANDLER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;Поместить обработчик прерывания клавиатуры на 21 шлюз</w:t>
      </w:r>
    </w:p>
    <w:p w14:paraId="2C08947C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mov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IDT_KEYBOARD.OFFS_L,ax</w:t>
      </w:r>
      <w:proofErr w:type="spellEnd"/>
    </w:p>
    <w:p w14:paraId="603528B2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, 16</w:t>
      </w:r>
    </w:p>
    <w:p w14:paraId="726711B9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IDT_KEYBOARD.OFFS_H,ax</w:t>
      </w:r>
      <w:proofErr w:type="spellEnd"/>
    </w:p>
    <w:p w14:paraId="771FD6F9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B86F689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irpc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N, 234567                           ;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Заполнить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вектора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22-27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заглушками</w:t>
      </w:r>
      <w:proofErr w:type="spellEnd"/>
    </w:p>
    <w:p w14:paraId="23ACA4C9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lea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eax,IDLE_IRQ_MASTER</w:t>
      </w:r>
      <w:proofErr w:type="spellEnd"/>
    </w:p>
    <w:p w14:paraId="313A83A5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IDT_2&amp;N.OFFS_L, AX</w:t>
      </w:r>
    </w:p>
    <w:p w14:paraId="2CD91581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eax,16</w:t>
      </w:r>
    </w:p>
    <w:p w14:paraId="1F1AB10F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IDT_2&amp;N.OFFS_H, AX</w:t>
      </w:r>
    </w:p>
    <w:p w14:paraId="5E0752F5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  <w:proofErr w:type="spellEnd"/>
    </w:p>
    <w:p w14:paraId="5A0657EB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</w:p>
    <w:p w14:paraId="4067C72F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irpc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N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, 89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ABCDEF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;Заполнить вектора 28-2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F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заглушками</w:t>
      </w:r>
    </w:p>
    <w:p w14:paraId="685136BB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lea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eax,IDLE_IRQ_SLAVE</w:t>
      </w:r>
      <w:proofErr w:type="spellEnd"/>
    </w:p>
    <w:p w14:paraId="0EAD89EA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IDT_2&amp;N.OFFS_L,ax</w:t>
      </w:r>
    </w:p>
    <w:p w14:paraId="329091A7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eax,16</w:t>
      </w:r>
    </w:p>
    <w:p w14:paraId="6F307D9F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IDT_2&amp;N.OFFS_H,ax</w:t>
      </w:r>
    </w:p>
    <w:p w14:paraId="32502151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  <w:proofErr w:type="spellEnd"/>
    </w:p>
    <w:p w14:paraId="471AF146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lgdt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fword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ptr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GDT_GDT                      ;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Загрузить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регистр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GDTR</w:t>
      </w:r>
    </w:p>
    <w:p w14:paraId="6FA6E3E4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lidt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fword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ptr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IDTR                         ;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Загрузить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регистр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IDTR</w:t>
      </w:r>
    </w:p>
    <w:p w14:paraId="70819D62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cr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0                                 ;Получить управляющий регистр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cr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0</w:t>
      </w:r>
    </w:p>
    <w:p w14:paraId="377FA6AC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or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,00000001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b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;Установить бит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PE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в 1</w:t>
      </w:r>
    </w:p>
    <w:p w14:paraId="3729E7E1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cr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0,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;Записать измененный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cr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0 и тем самым включить защищенный режим</w:t>
      </w:r>
    </w:p>
    <w:p w14:paraId="5DB182F2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OVERLOAD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CS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:                                    ;Перезагрузить сегмент кода на его дескриптор</w:t>
      </w:r>
    </w:p>
    <w:p w14:paraId="7DF96071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0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eah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  ;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Искуственно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сконструированная команда дальнего перехода</w:t>
      </w:r>
    </w:p>
    <w:p w14:paraId="62F5C9C8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offset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OVERLOAD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SEGMENT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REGISTERS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;Приведет к смене содержимого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IP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и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CS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на селектор дескриптора</w:t>
      </w:r>
    </w:p>
    <w:p w14:paraId="0A4AEBE1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CODE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RM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DESC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</w:t>
      </w:r>
    </w:p>
    <w:p w14:paraId="7747D1A1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OVERLOAD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SEGMENT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REGISTERS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:                     ;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Переинициализировать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остальные сегментные регистры на дескрипторы</w:t>
      </w:r>
    </w:p>
    <w:p w14:paraId="194204DA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ax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DATA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DESC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</w:t>
      </w:r>
    </w:p>
    <w:p w14:paraId="14C0E050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ds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ax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 ;В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DS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находится селектор дескриптора сегмента данных</w:t>
      </w:r>
    </w:p>
    <w:p w14:paraId="466A0A9E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es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ax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 ;Так же как в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ES</w:t>
      </w:r>
    </w:p>
    <w:p w14:paraId="6D263A05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ax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STACK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DESC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</w:t>
      </w:r>
    </w:p>
    <w:p w14:paraId="6E8CBDDC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lastRenderedPageBreak/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ss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ax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 ;В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SS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селектор дескриптора сегмента стека</w:t>
      </w:r>
    </w:p>
    <w:p w14:paraId="285C9E6E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ax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ax</w:t>
      </w:r>
    </w:p>
    <w:p w14:paraId="04369F08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fs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ax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 ;Обнулить регистр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fs</w:t>
      </w:r>
    </w:p>
    <w:p w14:paraId="3E7FAACE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gs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ax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 ;Обнулить регистр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gs</w:t>
      </w:r>
      <w:proofErr w:type="spellEnd"/>
    </w:p>
    <w:p w14:paraId="42C883D1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lldt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ax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   ;Обнулить регистр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LDTR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- не использовать таблицы локальных дескрипторов</w:t>
      </w:r>
    </w:p>
    <w:p w14:paraId="2175C0BE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PREPARE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TO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RETURN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:                              ;Подготовится к возврату в реальный режим</w:t>
      </w:r>
    </w:p>
    <w:p w14:paraId="3D700E5E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push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cs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   ;Сохраним сегмент кода в стек</w:t>
      </w:r>
    </w:p>
    <w:p w14:paraId="0EE401B8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push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offset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BACK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TO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RM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;Сохраним смещение точки возврата</w:t>
      </w:r>
    </w:p>
    <w:p w14:paraId="5C22B3F4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lea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ENTER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PM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;Получить точку входа в защищенный режим</w:t>
      </w:r>
    </w:p>
    <w:p w14:paraId="3A5E75C0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CODE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PM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DESC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;Получить дескриптор кода защищенного режима</w:t>
      </w:r>
    </w:p>
    <w:p w14:paraId="54D825FC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push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  ;Занести их в стек</w:t>
      </w:r>
    </w:p>
    <w:p w14:paraId="03360938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push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  </w:t>
      </w:r>
    </w:p>
    <w:p w14:paraId="4B0C668F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REINITIALIAZE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CONTROLLER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FOR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PM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:                ;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Переинициализировать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контроллер прерываний на вектора 20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, 28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h</w:t>
      </w:r>
    </w:p>
    <w:p w14:paraId="35C76527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,00010001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b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;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ICW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1 -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переинициализация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контроллера прерываний</w:t>
      </w:r>
    </w:p>
    <w:p w14:paraId="3D80548C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out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20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;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Переинициализируем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ведущий контроллер</w:t>
      </w:r>
    </w:p>
    <w:p w14:paraId="7F384E5B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out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0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0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;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Переинициализируем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ведомый контроллер</w:t>
      </w:r>
    </w:p>
    <w:p w14:paraId="2E22EE8C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,20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;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ICW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2 - номер базового вектора прерываний</w:t>
      </w:r>
    </w:p>
    <w:p w14:paraId="0D264382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out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21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;ведущего контроллера</w:t>
      </w:r>
    </w:p>
    <w:p w14:paraId="0FF8931E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,28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;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ICW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2 - номер базового вектора прерываний</w:t>
      </w:r>
    </w:p>
    <w:p w14:paraId="4E30A4EA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out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0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1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;ведомого контроллера</w:t>
      </w:r>
    </w:p>
    <w:p w14:paraId="3B3375A2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,04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;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ICW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3 - ведущий контроллер подключен к 3 линии</w:t>
      </w:r>
    </w:p>
    <w:p w14:paraId="40348C69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out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21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</w:t>
      </w:r>
    </w:p>
    <w:p w14:paraId="3AFB79B4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,02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;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ICW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3 - ведомый контроллер подключен к 3 линии</w:t>
      </w:r>
    </w:p>
    <w:p w14:paraId="5C78B4E6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out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0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1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</w:t>
      </w:r>
    </w:p>
    <w:p w14:paraId="1DC0B279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,11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;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ICW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4 - режим специальной полной вложенности для ведущего контроллера</w:t>
      </w:r>
    </w:p>
    <w:p w14:paraId="048B9A69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out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21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</w:t>
      </w:r>
    </w:p>
    <w:p w14:paraId="7AAF686F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,01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;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ICW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4 - режим обычной полной вложенности для ведомого контроллера</w:t>
      </w:r>
    </w:p>
    <w:p w14:paraId="364676AA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out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0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1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</w:t>
      </w:r>
    </w:p>
    <w:p w14:paraId="484339D7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, 0                                   ;</w:t>
      </w:r>
      <w:proofErr w:type="spellStart"/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Размаскировать</w:t>
      </w:r>
      <w:proofErr w:type="spellEnd"/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прерывания</w:t>
      </w:r>
    </w:p>
    <w:p w14:paraId="560EBE07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out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21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;Ведущего контроллера</w:t>
      </w:r>
    </w:p>
    <w:p w14:paraId="0E9CF2FB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out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0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1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;Ведомого контроллера</w:t>
      </w:r>
    </w:p>
    <w:p w14:paraId="362231E5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ENABLE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INTERRUPTS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_0:                            ;Разрешить маскируемые и немаскируемые прерывания</w:t>
      </w:r>
    </w:p>
    <w:p w14:paraId="58E0E632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in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,70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ab/>
      </w:r>
    </w:p>
    <w:p w14:paraId="46EBFB5C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ab/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and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ab/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,01111111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b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;Установить 7 бит в 0 для запрета немаскируемых прерываний</w:t>
      </w:r>
    </w:p>
    <w:p w14:paraId="6616C12D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lastRenderedPageBreak/>
        <w:tab/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out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ab/>
        <w:t>70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</w:t>
      </w:r>
    </w:p>
    <w:p w14:paraId="11FDC380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ab/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nop</w:t>
      </w:r>
      <w:proofErr w:type="spellEnd"/>
    </w:p>
    <w:p w14:paraId="4F41CB68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sti</w:t>
      </w:r>
      <w:proofErr w:type="spellEnd"/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       ;Разрешить маскируемые прерывания</w:t>
      </w:r>
    </w:p>
    <w:p w14:paraId="2A2540AE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GO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TO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CODE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PM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:                                  ;Переход к сегменту кода защищенного режима</w:t>
      </w:r>
    </w:p>
    <w:p w14:paraId="722F1C43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66h                                      ;next operation is 32bit operation</w:t>
      </w:r>
    </w:p>
    <w:p w14:paraId="145C3A5E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retf</w:t>
      </w:r>
      <w:proofErr w:type="spellEnd"/>
    </w:p>
    <w:p w14:paraId="3137DDB9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</w:p>
    <w:p w14:paraId="4741D72D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BACK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TO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RM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:                                     ;Точка возврата в реальный режим</w:t>
      </w:r>
    </w:p>
    <w:p w14:paraId="43E8B270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cli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       ;Запрет маскируемых прерываний</w:t>
      </w:r>
    </w:p>
    <w:p w14:paraId="51124B67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in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,70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ab/>
        <w:t xml:space="preserve">                                ;И не маскируемых прерываний</w:t>
      </w:r>
    </w:p>
    <w:p w14:paraId="45E38AA8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ab/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or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ab/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,10000000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b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;Установить 7 бит в 1 для запрета немаскируемых прерываний</w:t>
      </w:r>
    </w:p>
    <w:p w14:paraId="454B1983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ab/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out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ab/>
        <w:t>70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</w:t>
      </w:r>
    </w:p>
    <w:p w14:paraId="6D1E7F31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ab/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nop</w:t>
      </w:r>
      <w:proofErr w:type="spellEnd"/>
    </w:p>
    <w:p w14:paraId="46027B61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REINITIALISE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CONTROLLER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:                        ;</w:t>
      </w:r>
      <w:proofErr w:type="spellStart"/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Переиницализация</w:t>
      </w:r>
      <w:proofErr w:type="spellEnd"/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контроллера прерываний               </w:t>
      </w:r>
    </w:p>
    <w:p w14:paraId="68440663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,00010001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b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;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ICW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1 - </w:t>
      </w:r>
      <w:proofErr w:type="spellStart"/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переинициализация</w:t>
      </w:r>
      <w:proofErr w:type="spellEnd"/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контроллера прерываний</w:t>
      </w:r>
    </w:p>
    <w:p w14:paraId="14B5EF1E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out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20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;</w:t>
      </w:r>
      <w:proofErr w:type="spellStart"/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Переинициализируем</w:t>
      </w:r>
      <w:proofErr w:type="spellEnd"/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ведущий контроллер</w:t>
      </w:r>
    </w:p>
    <w:p w14:paraId="22A2FBA3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out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0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0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;</w:t>
      </w:r>
      <w:proofErr w:type="spellStart"/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Переинициализируем</w:t>
      </w:r>
      <w:proofErr w:type="spellEnd"/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ведомый контроллер</w:t>
      </w:r>
    </w:p>
    <w:p w14:paraId="619C565C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,8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 ;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ICW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2 - номер базового вектора прерываний</w:t>
      </w:r>
    </w:p>
    <w:p w14:paraId="45A9DF76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out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21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;ведущего контроллера</w:t>
      </w:r>
    </w:p>
    <w:p w14:paraId="20EE9C1E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,70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;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ICW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2 - номер базового вектора прерываний</w:t>
      </w:r>
    </w:p>
    <w:p w14:paraId="7CE7F41A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out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0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1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;ведомого контроллера</w:t>
      </w:r>
    </w:p>
    <w:p w14:paraId="698C750A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,04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;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ICW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3 - ведущий контроллер подключен к 3 линии</w:t>
      </w:r>
    </w:p>
    <w:p w14:paraId="4C72FA8A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out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21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</w:t>
      </w:r>
    </w:p>
    <w:p w14:paraId="72026E46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,02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;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ICW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3 - ведомый контроллер подключен к 3 линии</w:t>
      </w:r>
    </w:p>
    <w:p w14:paraId="624D7414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out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0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1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</w:t>
      </w:r>
    </w:p>
    <w:p w14:paraId="506B1ED2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,11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;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ICW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4 - режим специальной полной вложенности для ведущего контроллера</w:t>
      </w:r>
    </w:p>
    <w:p w14:paraId="388A4C49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out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21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</w:t>
      </w:r>
    </w:p>
    <w:p w14:paraId="2C9D58DF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,01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;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ICW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4 - режим обычной полной вложенности для ведомого контроллера</w:t>
      </w:r>
    </w:p>
    <w:p w14:paraId="2B674060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out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0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1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</w:t>
      </w:r>
    </w:p>
    <w:p w14:paraId="331D62CA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PREPARE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SEGMENTS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:                               ;Подготовка сегментных регистров для возврата в реальный режим          </w:t>
      </w:r>
    </w:p>
    <w:p w14:paraId="0963B6E7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GDT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CODE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RM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.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LIMIT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,0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FFFFh</w:t>
      </w:r>
      <w:proofErr w:type="spellEnd"/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;Установка лимита сегмента кода в 64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KB</w:t>
      </w:r>
    </w:p>
    <w:p w14:paraId="516C7563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GDT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DATA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.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LIMIT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,0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FFFFh</w:t>
      </w:r>
      <w:proofErr w:type="spellEnd"/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;Установка лимита сегмента данных в 64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KB</w:t>
      </w:r>
    </w:p>
    <w:p w14:paraId="48E03D04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lastRenderedPageBreak/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GDT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STACK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.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LIMIT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,0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FFFFh</w:t>
      </w:r>
      <w:proofErr w:type="spellEnd"/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;Установка лимита сегмента стека в 64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KB</w:t>
      </w:r>
    </w:p>
    <w:p w14:paraId="5D91AB6D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0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EAH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  ;Перезагрузить регистр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cs</w:t>
      </w:r>
    </w:p>
    <w:p w14:paraId="386A60CB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offset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CONTINUE</w:t>
      </w:r>
    </w:p>
    <w:p w14:paraId="641030AC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CODE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RM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DESC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;На сегмент кода реального режима</w:t>
      </w:r>
    </w:p>
    <w:p w14:paraId="5C282A06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CONTINUE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:</w:t>
      </w:r>
    </w:p>
    <w:p w14:paraId="0BE10578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ax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DATA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DESC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;Загрузим сегментные регистры дескриптором сегмента данных</w:t>
      </w:r>
    </w:p>
    <w:p w14:paraId="529B858A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mov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ds,ax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335EDAC5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es,ax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58FB9706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fs,ax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46DDAAC1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gs,ax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40EC8555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ax,STACK_DESC</w:t>
      </w:r>
      <w:proofErr w:type="spellEnd"/>
    </w:p>
    <w:p w14:paraId="4CC3D1D7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ss,ax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;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Загрузим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регистр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стека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дескриптором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стека</w:t>
      </w:r>
      <w:proofErr w:type="spellEnd"/>
    </w:p>
    <w:p w14:paraId="0F55F548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ENABLE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REAL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MODE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:                               ;Включим реальный режим</w:t>
      </w:r>
    </w:p>
    <w:p w14:paraId="6FAF8C44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cr</w:t>
      </w:r>
      <w:proofErr w:type="spellEnd"/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0</w:t>
      </w:r>
    </w:p>
    <w:p w14:paraId="3CA506FD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and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,11111110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b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;Обнулим 0 бит регистра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cr</w:t>
      </w:r>
      <w:proofErr w:type="spellEnd"/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0</w:t>
      </w:r>
    </w:p>
    <w:p w14:paraId="2209DC2C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mov cr0,eax                        </w:t>
      </w:r>
    </w:p>
    <w:p w14:paraId="6F5049AA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0EAH</w:t>
      </w:r>
    </w:p>
    <w:p w14:paraId="7626FC1C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offset CONTINUE2</w:t>
      </w:r>
    </w:p>
    <w:p w14:paraId="50A2BA07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CODE_RM</w:t>
      </w:r>
    </w:p>
    <w:p w14:paraId="0DC78220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CONTINUE2:                                 ;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Перезагрузим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регистр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кода</w:t>
      </w:r>
      <w:proofErr w:type="spellEnd"/>
    </w:p>
    <w:p w14:paraId="39D7C876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ax,STACK_A</w:t>
      </w:r>
      <w:proofErr w:type="spellEnd"/>
    </w:p>
    <w:p w14:paraId="2632319B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ss,ax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</w:t>
      </w:r>
    </w:p>
    <w:p w14:paraId="6EA5DFDF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ax,DATA</w:t>
      </w:r>
      <w:proofErr w:type="spellEnd"/>
    </w:p>
    <w:p w14:paraId="6C8A62AC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ds,ax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</w:t>
      </w:r>
    </w:p>
    <w:p w14:paraId="13F859A5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es,ax</w:t>
      </w:r>
      <w:proofErr w:type="spellEnd"/>
    </w:p>
    <w:p w14:paraId="3993DDD7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ax,ax</w:t>
      </w:r>
      <w:proofErr w:type="spellEnd"/>
    </w:p>
    <w:p w14:paraId="78B26535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fs,ax</w:t>
      </w:r>
      <w:proofErr w:type="spellEnd"/>
    </w:p>
    <w:p w14:paraId="6EE195DE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gs,ax</w:t>
      </w:r>
      <w:proofErr w:type="spellEnd"/>
    </w:p>
    <w:p w14:paraId="5F3F49FA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IDTR.LIMIT, 3FFH                </w:t>
      </w:r>
    </w:p>
    <w:p w14:paraId="1A05DE0E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dword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ptr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IDTR+2, 0            </w:t>
      </w:r>
    </w:p>
    <w:p w14:paraId="6E247794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lidt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fword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ptr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IDTR                 </w:t>
      </w:r>
    </w:p>
    <w:p w14:paraId="080C6753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REPEAIR_MASK:                                   ;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Восстановить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маски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прерываний</w:t>
      </w:r>
      <w:proofErr w:type="spellEnd"/>
    </w:p>
    <w:p w14:paraId="5EE486AF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al,INT_MASK_M</w:t>
      </w:r>
      <w:proofErr w:type="spellEnd"/>
    </w:p>
    <w:p w14:paraId="000FD5DF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21h,al                                  ;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Ведущего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контроллера</w:t>
      </w:r>
      <w:proofErr w:type="spellEnd"/>
    </w:p>
    <w:p w14:paraId="7A8C8DDF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al,INT_MASK_S</w:t>
      </w:r>
      <w:proofErr w:type="spellEnd"/>
    </w:p>
    <w:p w14:paraId="7D2B9740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0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1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;Ведомого контроллера</w:t>
      </w:r>
    </w:p>
    <w:p w14:paraId="0C5667D1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ENABLE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INTERRUPTS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:                              ;Разрешить маскируемые и немаскируемые прерывания</w:t>
      </w:r>
    </w:p>
    <w:p w14:paraId="69D97040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in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,70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ab/>
      </w:r>
    </w:p>
    <w:p w14:paraId="55B43159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ab/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and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ab/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,01111111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b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;Установить 7 бит в 0 для разрешения немаскируемых прерываний</w:t>
      </w:r>
    </w:p>
    <w:p w14:paraId="7CD604F6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ab/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out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ab/>
        <w:t>70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</w:t>
      </w:r>
    </w:p>
    <w:p w14:paraId="39894535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nop</w:t>
      </w:r>
      <w:proofErr w:type="spellEnd"/>
    </w:p>
    <w:p w14:paraId="6230D533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sti</w:t>
      </w:r>
      <w:proofErr w:type="spellEnd"/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       ;Разрешить маскируемые прерывания</w:t>
      </w:r>
    </w:p>
    <w:p w14:paraId="066FE24B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DISABLE_A20:                                    ;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Закрыть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линию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A20</w:t>
      </w:r>
    </w:p>
    <w:p w14:paraId="0D4905C8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,92h</w:t>
      </w:r>
    </w:p>
    <w:p w14:paraId="456F756A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and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,11111101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b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;Обнулить 1 бит - запретить линию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20</w:t>
      </w:r>
    </w:p>
    <w:p w14:paraId="5FF84058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out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92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,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</w:t>
      </w:r>
    </w:p>
    <w:p w14:paraId="51C94BD4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EXIT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:                                           ;Выход из программы</w:t>
      </w:r>
    </w:p>
    <w:p w14:paraId="326EF861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ax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,3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h</w:t>
      </w:r>
    </w:p>
    <w:p w14:paraId="663B7E72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int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10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   ;Очистить видео-режим    </w:t>
      </w:r>
    </w:p>
    <w:p w14:paraId="136EDA1F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lea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dx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MSG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EXIT</w:t>
      </w:r>
    </w:p>
    <w:p w14:paraId="1EB290A9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ah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,9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h</w:t>
      </w:r>
    </w:p>
    <w:p w14:paraId="43645C1E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int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21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   ;Вывести сообщение</w:t>
      </w:r>
    </w:p>
    <w:p w14:paraId="7C2EB1A1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26615950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call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FILL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CR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_0_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BUFFER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RM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;Вывести содержимое </w:t>
      </w:r>
      <w:proofErr w:type="spellStart"/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рагистра</w:t>
      </w:r>
      <w:proofErr w:type="spellEnd"/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CR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0</w:t>
      </w:r>
    </w:p>
    <w:p w14:paraId="7FAC1438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lea dx, BUFFER_CR_0_RM</w:t>
      </w:r>
    </w:p>
    <w:p w14:paraId="0790B776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 9h</w:t>
      </w:r>
    </w:p>
    <w:p w14:paraId="55DADAF2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14:paraId="480E4EC7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67F11277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ax,4C00h</w:t>
      </w:r>
    </w:p>
    <w:p w14:paraId="265E47D5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                                     ;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Выход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в dos</w:t>
      </w:r>
    </w:p>
    <w:p w14:paraId="09F67FBD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08F2277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E2A20E6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INPUT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proc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near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;Процедура ввода время-нахождения в защищенном режиме </w:t>
      </w:r>
    </w:p>
    <w:p w14:paraId="513CE016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mov ah,0ah</w:t>
      </w:r>
    </w:p>
    <w:p w14:paraId="276D7F3D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di,di</w:t>
      </w:r>
      <w:proofErr w:type="spellEnd"/>
    </w:p>
    <w:p w14:paraId="2EB7196F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dx,offset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ds:[INPUT_TIME]</w:t>
      </w:r>
    </w:p>
    <w:p w14:paraId="41577BBC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14:paraId="5432AEEA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dl,0ah</w:t>
      </w:r>
    </w:p>
    <w:p w14:paraId="376D3C1F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ah,02</w:t>
      </w:r>
    </w:p>
    <w:p w14:paraId="74A8476D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 </w:t>
      </w:r>
    </w:p>
    <w:p w14:paraId="76C91C73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1C5571B9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si,offset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INPUT_TIME+2 </w:t>
      </w:r>
    </w:p>
    <w:p w14:paraId="14F8891F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byte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ptr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[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si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],"-" </w:t>
      </w:r>
    </w:p>
    <w:p w14:paraId="1DB1259B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jnz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ii1</w:t>
      </w:r>
    </w:p>
    <w:p w14:paraId="2FFC7FC1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di,1 </w:t>
      </w:r>
    </w:p>
    <w:p w14:paraId="04BDDDCB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si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</w:t>
      </w:r>
    </w:p>
    <w:p w14:paraId="02F25D96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II1:</w:t>
      </w:r>
    </w:p>
    <w:p w14:paraId="26FCF6BF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ax,ax</w:t>
      </w:r>
      <w:proofErr w:type="spellEnd"/>
    </w:p>
    <w:p w14:paraId="5192BA28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bx,10  </w:t>
      </w:r>
    </w:p>
    <w:p w14:paraId="04FC66ED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II2:</w:t>
      </w:r>
    </w:p>
    <w:p w14:paraId="62055621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cl,[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si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]</w:t>
      </w:r>
    </w:p>
    <w:p w14:paraId="01C62D7F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cl,0dh </w:t>
      </w:r>
    </w:p>
    <w:p w14:paraId="2ACC1E21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jz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ii3</w:t>
      </w:r>
    </w:p>
    <w:p w14:paraId="73ACAC48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cl,'0' </w:t>
      </w:r>
    </w:p>
    <w:p w14:paraId="425A4443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jl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er</w:t>
      </w:r>
    </w:p>
    <w:p w14:paraId="1BF98CCB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cl,'9' </w:t>
      </w:r>
    </w:p>
    <w:p w14:paraId="4F9B020A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ja er</w:t>
      </w:r>
    </w:p>
    <w:p w14:paraId="08AA1F9D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</w:p>
    <w:p w14:paraId="018B85AF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sub cl,'0' </w:t>
      </w:r>
    </w:p>
    <w:p w14:paraId="60942E2A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mul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bx     </w:t>
      </w:r>
    </w:p>
    <w:p w14:paraId="2FBBE5D0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ax,cx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</w:t>
      </w:r>
    </w:p>
    <w:p w14:paraId="566C38B9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si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 </w:t>
      </w:r>
    </w:p>
    <w:p w14:paraId="10C8FB15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jmp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ii2    </w:t>
      </w:r>
    </w:p>
    <w:p w14:paraId="0955215C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ER:   </w:t>
      </w:r>
    </w:p>
    <w:p w14:paraId="21ED79E6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dx, offset MSG_ERROR</w:t>
      </w:r>
    </w:p>
    <w:p w14:paraId="2E6A3E3A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ah,09</w:t>
      </w:r>
    </w:p>
    <w:p w14:paraId="3CE21076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14:paraId="479E4D18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20h</w:t>
      </w:r>
    </w:p>
    <w:p w14:paraId="1F005D79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II3:</w:t>
      </w:r>
    </w:p>
    <w:p w14:paraId="6C0EB6EF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</w:t>
      </w:r>
    </w:p>
    <w:p w14:paraId="0B8CCFB6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INPUT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34092759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E375DF1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FILL_CR_0_BUFFER_RM proc near; cr0-rigester 0-bit=enables protected mode</w:t>
      </w:r>
    </w:p>
    <w:p w14:paraId="0D1BD3E0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push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</w:p>
    <w:p w14:paraId="7F9BEC5F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push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</w:p>
    <w:p w14:paraId="1BC7FAF7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ab/>
        <w:t>push dx</w:t>
      </w:r>
    </w:p>
    <w:p w14:paraId="61F39259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8423826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mov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, cr0</w:t>
      </w:r>
    </w:p>
    <w:p w14:paraId="7F70DF25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dx, dx</w:t>
      </w:r>
    </w:p>
    <w:p w14:paraId="282D8A60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ab/>
        <w:t>mov cx, 32</w:t>
      </w:r>
    </w:p>
    <w:p w14:paraId="76224922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lea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, BUFFER_CR_0_RM</w:t>
      </w:r>
    </w:p>
    <w:p w14:paraId="1C5C8967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ab/>
        <w:t>fill_cr_0_loop_rm:</w:t>
      </w:r>
    </w:p>
    <w:p w14:paraId="250FE533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ab/>
        <w:t>mov dl, al</w:t>
      </w:r>
    </w:p>
    <w:p w14:paraId="6DD89284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shl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dl, 7</w:t>
      </w:r>
    </w:p>
    <w:p w14:paraId="2879CC9D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dl, 7</w:t>
      </w:r>
    </w:p>
    <w:p w14:paraId="63AB63D9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, 1</w:t>
      </w:r>
    </w:p>
    <w:p w14:paraId="41225A3E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add dl, 48 </w:t>
      </w:r>
    </w:p>
    <w:p w14:paraId="5DECD144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ab/>
        <w:t>mov [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], dl</w:t>
      </w:r>
    </w:p>
    <w:p w14:paraId="61250840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</w:p>
    <w:p w14:paraId="64BA6454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dl, dl</w:t>
      </w:r>
    </w:p>
    <w:p w14:paraId="5DA7C5A0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ab/>
        <w:t>loop fill_cr_0_loop_rm</w:t>
      </w:r>
    </w:p>
    <w:p w14:paraId="08558689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416EF77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ab/>
        <w:t>pop dx</w:t>
      </w:r>
    </w:p>
    <w:p w14:paraId="0EED7CD4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pop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</w:p>
    <w:p w14:paraId="47DA8743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pop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</w:p>
    <w:p w14:paraId="258402AA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ab/>
        <w:t>ret</w:t>
      </w:r>
    </w:p>
    <w:p w14:paraId="5466E7C2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FILL_CR_0_BUFFER_RM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0AD5D991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9084C38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SIZE_CODE_RM    = ($ - CODE_RM_BEGIN)           ;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Лимит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сегмента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кода</w:t>
      </w:r>
      <w:proofErr w:type="spellEnd"/>
    </w:p>
    <w:p w14:paraId="5E60D131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3461E44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CODE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RM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ends</w:t>
      </w:r>
    </w:p>
    <w:p w14:paraId="7403EBE5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557D9E2F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4F2A63CA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284319BF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;Сегмент кода защищенного режима</w:t>
      </w:r>
    </w:p>
    <w:p w14:paraId="313F744D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CODE_PM  segment para use32</w:t>
      </w:r>
    </w:p>
    <w:p w14:paraId="6A5D857D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CODE_PM_BEGIN   = $</w:t>
      </w:r>
    </w:p>
    <w:p w14:paraId="20D6EC3F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assume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cs:CODE_PM,ds:DATA,es:DATA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;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Указание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сегментов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для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компиляции</w:t>
      </w:r>
      <w:proofErr w:type="spellEnd"/>
    </w:p>
    <w:p w14:paraId="7031EC93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ENTER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PM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:                                       ;Точка входа в защищенный режим</w:t>
      </w:r>
    </w:p>
    <w:p w14:paraId="464DAC60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call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CLRSCR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;Процедура очистки экрана</w:t>
      </w:r>
    </w:p>
    <w:p w14:paraId="2CDACB26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spellEnd"/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spellEnd"/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;В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spellEnd"/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смещение на экране</w:t>
      </w:r>
    </w:p>
    <w:p w14:paraId="60B03656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lea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MSG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HELLO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PM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;В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адрес буфера</w:t>
      </w:r>
    </w:p>
    <w:p w14:paraId="632170A9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lastRenderedPageBreak/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call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BUFFER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OUTPUT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;Вывести строку-приветствие в защищенном режиме</w:t>
      </w:r>
    </w:p>
    <w:p w14:paraId="14EBE10F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add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spellEnd"/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,160                                ;Перевести курсор на следующую строку</w:t>
      </w:r>
    </w:p>
    <w:p w14:paraId="3825B1E0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lea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MSG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KEYBOARD</w:t>
      </w:r>
    </w:p>
    <w:p w14:paraId="1925A569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call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BUFFER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OUTPUT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;Вывести поле для вывода скан-кода клавиатуры</w:t>
      </w:r>
    </w:p>
    <w:p w14:paraId="5447681D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mov edi,320</w:t>
      </w:r>
    </w:p>
    <w:p w14:paraId="5271F880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esi,MSG_TIME</w:t>
      </w:r>
      <w:proofErr w:type="spellEnd"/>
    </w:p>
    <w:p w14:paraId="795729C7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BUFFER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OUTPUT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;Вывести поле для вывода время</w:t>
      </w:r>
    </w:p>
    <w:p w14:paraId="1FEAAAFC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mov edi,480</w:t>
      </w:r>
    </w:p>
    <w:p w14:paraId="08AE4A69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esi,MSG_COUNT</w:t>
      </w:r>
      <w:proofErr w:type="spellEnd"/>
    </w:p>
    <w:p w14:paraId="21694EDA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</w:t>
      </w:r>
    </w:p>
    <w:p w14:paraId="6002B738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33BB7C2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FILL_CR_0_BUFFER</w:t>
      </w:r>
    </w:p>
    <w:p w14:paraId="05057435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, 640</w:t>
      </w:r>
    </w:p>
    <w:p w14:paraId="3D47C9DB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, BUFFER_CR_0</w:t>
      </w:r>
    </w:p>
    <w:p w14:paraId="06179DAB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</w:t>
      </w:r>
    </w:p>
    <w:p w14:paraId="53086B0F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4FFF24C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69FF0AE6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DS:[COUNT],0</w:t>
      </w:r>
    </w:p>
    <w:p w14:paraId="785209B8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WAITING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ESC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:                                    ;Ожидание нажатия кнопки выхода из защищенного режима</w:t>
      </w:r>
    </w:p>
    <w:p w14:paraId="7E4BD4D2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jmp</w:t>
      </w:r>
      <w:proofErr w:type="spellEnd"/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WAITING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ESC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;Если был нажат не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ESC</w:t>
      </w:r>
    </w:p>
    <w:p w14:paraId="3E307B98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EXIT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PM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:                                        ;Точка выхода из 32-битного сегмента кода    </w:t>
      </w:r>
    </w:p>
    <w:p w14:paraId="65024112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66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H</w:t>
      </w:r>
    </w:p>
    <w:p w14:paraId="22873AFD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retf</w:t>
      </w:r>
      <w:proofErr w:type="spellEnd"/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      ;Переход в 16-битный сегмент кода</w:t>
      </w:r>
    </w:p>
    <w:p w14:paraId="38EEC185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EXIT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FROM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INTERRUPT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:                            ;Точка выхода для выхода напрямую из обработчика прерываний</w:t>
      </w:r>
    </w:p>
    <w:p w14:paraId="3A82DB57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popad</w:t>
      </w:r>
      <w:proofErr w:type="spellEnd"/>
    </w:p>
    <w:p w14:paraId="49257225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pop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es</w:t>
      </w:r>
    </w:p>
    <w:p w14:paraId="3C98D19B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pop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ds</w:t>
      </w:r>
    </w:p>
    <w:p w14:paraId="4DADEAD2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pop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   ;Снять со стека старый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EIP</w:t>
      </w:r>
    </w:p>
    <w:p w14:paraId="24164705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pop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;CS  </w:t>
      </w:r>
    </w:p>
    <w:p w14:paraId="05AF3E4C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;И EFLAGS</w:t>
      </w:r>
    </w:p>
    <w:p w14:paraId="2EF594EB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sti</w:t>
      </w:r>
      <w:proofErr w:type="spellEnd"/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       ;Обязательно, без этого обработка аппаратных прерываний отключена</w:t>
      </w:r>
    </w:p>
    <w:p w14:paraId="1E5ED4C3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66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H</w:t>
      </w:r>
    </w:p>
    <w:p w14:paraId="37150B11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retf</w:t>
      </w:r>
      <w:proofErr w:type="spellEnd"/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      ;Переход в 16-битный сегмент кода    </w:t>
      </w:r>
    </w:p>
    <w:p w14:paraId="3D5656EE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3451B470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3D840D92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0E096E90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WORD_TO_DEC proc near                          </w:t>
      </w:r>
    </w:p>
    <w:p w14:paraId="1AE33998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pushad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1A25474D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movzx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eax,ax</w:t>
      </w:r>
      <w:proofErr w:type="spellEnd"/>
    </w:p>
    <w:p w14:paraId="232D089A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cx,cx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</w:t>
      </w:r>
    </w:p>
    <w:p w14:paraId="11AFB532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bx,10              </w:t>
      </w:r>
    </w:p>
    <w:p w14:paraId="1CC6E9F3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LOOP1:                                                      </w:t>
      </w:r>
    </w:p>
    <w:p w14:paraId="1609DE41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dx,dx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</w:t>
      </w:r>
    </w:p>
    <w:p w14:paraId="13A02853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div bx                 </w:t>
      </w:r>
    </w:p>
    <w:p w14:paraId="0237C149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dl,'0'             </w:t>
      </w:r>
    </w:p>
    <w:p w14:paraId="2FFECBC9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dx                </w:t>
      </w:r>
    </w:p>
    <w:p w14:paraId="5CDCB5B0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cx                 </w:t>
      </w:r>
    </w:p>
    <w:p w14:paraId="1A32FF5A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test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ax,ax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</w:t>
      </w:r>
    </w:p>
    <w:p w14:paraId="317ACE14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jnz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LOOP1          </w:t>
      </w:r>
    </w:p>
    <w:p w14:paraId="4F409973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LOOP2:                                                          </w:t>
      </w:r>
    </w:p>
    <w:p w14:paraId="7C4BB5DA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dx                 </w:t>
      </w:r>
    </w:p>
    <w:p w14:paraId="7F8C6DAB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[di],dl            </w:t>
      </w:r>
    </w:p>
    <w:p w14:paraId="49583487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di                 </w:t>
      </w:r>
    </w:p>
    <w:p w14:paraId="57E3FF2D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loop LOOP2         </w:t>
      </w:r>
    </w:p>
    <w:p w14:paraId="60C13CE9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popad</w:t>
      </w:r>
      <w:proofErr w:type="spellEnd"/>
    </w:p>
    <w:p w14:paraId="704A8F22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</w:t>
      </w:r>
    </w:p>
    <w:p w14:paraId="7761F90B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WORD_TO_DEC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049C1835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3594A72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389E329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FILL_CR_0_BUFFER proc near</w:t>
      </w:r>
    </w:p>
    <w:p w14:paraId="1BDC7D87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push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</w:p>
    <w:p w14:paraId="74C87184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push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</w:p>
    <w:p w14:paraId="48B7CE1D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ab/>
        <w:t>push dx</w:t>
      </w:r>
    </w:p>
    <w:p w14:paraId="4E6AFD6F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9896F6D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mov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, cr0</w:t>
      </w:r>
    </w:p>
    <w:p w14:paraId="28849C37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dx, dx</w:t>
      </w:r>
    </w:p>
    <w:p w14:paraId="0269A7F3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ab/>
        <w:t>mov cx, 32</w:t>
      </w:r>
    </w:p>
    <w:p w14:paraId="2A5CD112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lea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, BUFFER_CR_0</w:t>
      </w:r>
    </w:p>
    <w:p w14:paraId="45CD776F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ab/>
        <w:t>fill_cr_0_loop:</w:t>
      </w:r>
    </w:p>
    <w:p w14:paraId="766BAA46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ab/>
        <w:t>mov dl, al</w:t>
      </w:r>
    </w:p>
    <w:p w14:paraId="1B702E2D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shl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dl, 7</w:t>
      </w:r>
    </w:p>
    <w:p w14:paraId="39A839CF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dl, 7</w:t>
      </w:r>
    </w:p>
    <w:p w14:paraId="05BE7C4A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, 1</w:t>
      </w:r>
    </w:p>
    <w:p w14:paraId="77B2DE4C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add dl, 48 </w:t>
      </w:r>
    </w:p>
    <w:p w14:paraId="24070B63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ab/>
        <w:t>mov [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], dl</w:t>
      </w:r>
    </w:p>
    <w:p w14:paraId="3D4C9F85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</w:p>
    <w:p w14:paraId="3F9080E4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dl, dl</w:t>
      </w:r>
    </w:p>
    <w:p w14:paraId="25AD80EC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ab/>
        <w:t>loop fill_cr_0_loop</w:t>
      </w:r>
    </w:p>
    <w:p w14:paraId="0C37AC43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ED8479A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ab/>
        <w:t>pop dx</w:t>
      </w:r>
    </w:p>
    <w:p w14:paraId="5A3FC0CD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pop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</w:p>
    <w:p w14:paraId="5AD45ADA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pop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</w:p>
    <w:p w14:paraId="1FAE49FE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ab/>
        <w:t>ret</w:t>
      </w:r>
    </w:p>
    <w:p w14:paraId="7C596538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FILL_CR_0_BUFFER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0C8D0E48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A699A3A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04E7424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CCA7773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DIGIT_TO_HEX proc near                          </w:t>
      </w:r>
    </w:p>
    <w:p w14:paraId="3E553F9C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al,'0'            </w:t>
      </w:r>
    </w:p>
    <w:p w14:paraId="67760C6D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al,'9'            </w:t>
      </w:r>
    </w:p>
    <w:p w14:paraId="36C799C0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jle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DTH_END           </w:t>
      </w:r>
    </w:p>
    <w:p w14:paraId="226220A9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al,7              </w:t>
      </w:r>
    </w:p>
    <w:p w14:paraId="298BB8EE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DTH_END:</w:t>
      </w:r>
    </w:p>
    <w:p w14:paraId="70424B83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        </w:t>
      </w:r>
    </w:p>
    <w:p w14:paraId="3A57E49D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DIGIT_TO_HEX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58EA36F9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C4BC36D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19505AF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BYTE_TO_HEX proc near                           </w:t>
      </w:r>
    </w:p>
    <w:p w14:paraId="7D0809A6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ax</w:t>
      </w:r>
    </w:p>
    <w:p w14:paraId="386727E8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ah,al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</w:t>
      </w:r>
    </w:p>
    <w:p w14:paraId="6872B9D5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al,4              </w:t>
      </w:r>
    </w:p>
    <w:p w14:paraId="14501652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DIGIT_TO_HEX     </w:t>
      </w:r>
    </w:p>
    <w:p w14:paraId="5F74F784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[di],al           </w:t>
      </w:r>
    </w:p>
    <w:p w14:paraId="254877D8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di                </w:t>
      </w:r>
    </w:p>
    <w:p w14:paraId="682A5ABB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al,ah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</w:t>
      </w:r>
    </w:p>
    <w:p w14:paraId="3BE799CA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and al,0Fh            </w:t>
      </w:r>
    </w:p>
    <w:p w14:paraId="3F03BCC4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DIGIT_TO_HEX     </w:t>
      </w:r>
    </w:p>
    <w:p w14:paraId="0D6D71A4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[di],al           </w:t>
      </w:r>
    </w:p>
    <w:p w14:paraId="3AAD4A2A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di                </w:t>
      </w:r>
    </w:p>
    <w:p w14:paraId="2502FFD5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ax</w:t>
      </w:r>
    </w:p>
    <w:p w14:paraId="7F1D484C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    </w:t>
      </w:r>
    </w:p>
    <w:p w14:paraId="216B751C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BYTE_TO_HEX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3278836C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4568E51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79E893A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M = 0                           </w:t>
      </w:r>
    </w:p>
    <w:p w14:paraId="38033AB5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IRPC N, 0123456789ABCDEF</w:t>
      </w:r>
    </w:p>
    <w:p w14:paraId="6EEFF3EA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EXC_0&amp;N label word                              ;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Обработчики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исключений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00h..0Fh</w:t>
      </w:r>
    </w:p>
    <w:p w14:paraId="066D40C3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cli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       ;Запрет прерываний</w:t>
      </w:r>
    </w:p>
    <w:p w14:paraId="285A29EB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jmp</w:t>
      </w:r>
      <w:proofErr w:type="spellEnd"/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EXC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HANDLER</w:t>
      </w:r>
    </w:p>
    <w:p w14:paraId="2606F53D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  <w:proofErr w:type="spellEnd"/>
    </w:p>
    <w:p w14:paraId="73FAE8F8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M = 010H</w:t>
      </w:r>
    </w:p>
    <w:p w14:paraId="7BC85AB1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IRPC N, 0123456789ABCDEF                        </w:t>
      </w:r>
    </w:p>
    <w:p w14:paraId="504C2805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EXC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_1&amp;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N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label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word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;Обработчики исключений 10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..1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Fh</w:t>
      </w:r>
      <w:proofErr w:type="spellEnd"/>
    </w:p>
    <w:p w14:paraId="14A81B11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cli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       ;Запрет прерываний</w:t>
      </w:r>
    </w:p>
    <w:p w14:paraId="10230716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jmp</w:t>
      </w:r>
      <w:proofErr w:type="spellEnd"/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EXC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HANDLER</w:t>
      </w:r>
    </w:p>
    <w:p w14:paraId="2AD39B67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  <w:proofErr w:type="spellEnd"/>
    </w:p>
    <w:p w14:paraId="12FD920B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24D85862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1AC37DC6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EXC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HANDLER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proc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near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;Процедура вывода обработки исключений</w:t>
      </w:r>
    </w:p>
    <w:p w14:paraId="58BCC40F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call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CLRSCR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;Очистка экрана</w:t>
      </w:r>
    </w:p>
    <w:p w14:paraId="5CBA56F4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lea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,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MSG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EXC</w:t>
      </w:r>
    </w:p>
    <w:p w14:paraId="73A6B0DE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spellEnd"/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, 40*2</w:t>
      </w:r>
    </w:p>
    <w:p w14:paraId="5CDC39DF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call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BUFFER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OUTPUT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;Вывод предупреждения</w:t>
      </w:r>
    </w:p>
    <w:p w14:paraId="07A4F85B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pop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   ;Снять со стека старый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EIP</w:t>
      </w:r>
    </w:p>
    <w:p w14:paraId="5ED87474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pop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;CS  </w:t>
      </w:r>
    </w:p>
    <w:p w14:paraId="30F8653A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;И EFLAGS</w:t>
      </w:r>
    </w:p>
    <w:p w14:paraId="445028CD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sti</w:t>
      </w:r>
      <w:proofErr w:type="spellEnd"/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       ;Обязательно, без этого обработка аппаратных прерываний отключена</w:t>
      </w:r>
    </w:p>
    <w:p w14:paraId="523A2C4B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66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H</w:t>
      </w:r>
    </w:p>
    <w:p w14:paraId="1CC221B3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retf</w:t>
      </w:r>
      <w:proofErr w:type="spellEnd"/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      ;Переход в 16-битный сегмент кода    </w:t>
      </w:r>
    </w:p>
    <w:p w14:paraId="5E938B72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EXC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HANDLER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</w:p>
    <w:p w14:paraId="5D596FD3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4B23E292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3AB7CA9D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IDLE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IRQ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MASTER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proc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near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;Заглушка для аппаратных прерываний ведущего контроллера</w:t>
      </w:r>
    </w:p>
    <w:p w14:paraId="37E4BF21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push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</w:p>
    <w:p w14:paraId="5D852383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al,20h</w:t>
      </w:r>
    </w:p>
    <w:p w14:paraId="57B04037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 20h,al</w:t>
      </w:r>
    </w:p>
    <w:p w14:paraId="1F9C5FD7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</w:p>
    <w:p w14:paraId="4D15771F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iretd</w:t>
      </w:r>
      <w:proofErr w:type="spellEnd"/>
    </w:p>
    <w:p w14:paraId="4B87CD0F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IDLE_IRQ_MASTER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33D28866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EC783A1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7117169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IDLE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IRQ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SLAVE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proc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near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;Заглушка для аппаратных прерываний ведомого контроллера</w:t>
      </w:r>
    </w:p>
    <w:p w14:paraId="33388C48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push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</w:p>
    <w:p w14:paraId="1B6A7668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al,20h</w:t>
      </w:r>
    </w:p>
    <w:p w14:paraId="5E4D3BDC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 20h,al</w:t>
      </w:r>
    </w:p>
    <w:p w14:paraId="53FE5D15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 0A0h,al</w:t>
      </w:r>
    </w:p>
    <w:p w14:paraId="6045D9A0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</w:p>
    <w:p w14:paraId="72BAB7A6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iretd</w:t>
      </w:r>
      <w:proofErr w:type="spellEnd"/>
    </w:p>
    <w:p w14:paraId="0024440F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IDLE_IRQ_SLAVE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0A53A488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5DBA7E9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6C567D6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TIMER_HANDLER proc near                         ;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Обработчик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прерываний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системного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таймера</w:t>
      </w:r>
      <w:proofErr w:type="spellEnd"/>
    </w:p>
    <w:p w14:paraId="2E2D2AE6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ds</w:t>
      </w:r>
    </w:p>
    <w:p w14:paraId="15D38F33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push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es</w:t>
      </w:r>
    </w:p>
    <w:p w14:paraId="7029629A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pushad</w:t>
      </w:r>
      <w:proofErr w:type="spellEnd"/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    ;Занести в стек расширенные регистры общего назначения </w:t>
      </w:r>
    </w:p>
    <w:p w14:paraId="7EB8AE4B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ax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DATA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DESC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;</w:t>
      </w:r>
      <w:proofErr w:type="spellStart"/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Переинициализировать</w:t>
      </w:r>
      <w:proofErr w:type="spellEnd"/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сегментные регистры</w:t>
      </w:r>
    </w:p>
    <w:p w14:paraId="0E03794C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ds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ax</w:t>
      </w:r>
    </w:p>
    <w:p w14:paraId="36510A70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ds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:[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COUNT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]                             ;Увеличить значение счетчика</w:t>
      </w:r>
    </w:p>
    <w:p w14:paraId="5E0A3C82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edi,ds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:[BUFFER_COUNT]</w:t>
      </w:r>
    </w:p>
    <w:p w14:paraId="49C02E8D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ax,ds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:[COUNT]</w:t>
      </w:r>
    </w:p>
    <w:p w14:paraId="6CC6C391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WORD_TO_DEC                            ;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Преобразовать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счётчик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в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строку</w:t>
      </w:r>
      <w:proofErr w:type="spellEnd"/>
    </w:p>
    <w:p w14:paraId="2049848B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edi,538</w:t>
      </w:r>
    </w:p>
    <w:p w14:paraId="3F6E8D81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esi,BUFFER_COUNT</w:t>
      </w:r>
      <w:proofErr w:type="spellEnd"/>
    </w:p>
    <w:p w14:paraId="0F3772DF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BUFFER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OUTPUT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;Вывести значение счетчика</w:t>
      </w:r>
    </w:p>
    <w:p w14:paraId="5D3E82CB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SHOW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TIMER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:</w:t>
      </w:r>
    </w:p>
    <w:p w14:paraId="422C7EE9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,0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;Выбрать регистр секунд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cmos</w:t>
      </w:r>
      <w:proofErr w:type="spellEnd"/>
    </w:p>
    <w:p w14:paraId="400D9054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out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70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</w:t>
      </w:r>
    </w:p>
    <w:p w14:paraId="6366BEA1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in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,71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;Прочитать значение секунд</w:t>
      </w:r>
    </w:p>
    <w:p w14:paraId="77AC17B4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ds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:[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SECOND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]                         ;Если секунда та же самая</w:t>
      </w:r>
    </w:p>
    <w:p w14:paraId="20163FD7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je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SKIP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SECOND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;То пропустить вывод</w:t>
      </w:r>
    </w:p>
    <w:p w14:paraId="109BE0DE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ds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:[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SECOND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],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;Иначе записать значение новой секунды</w:t>
      </w:r>
    </w:p>
    <w:p w14:paraId="470E5C3F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ds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:[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TIME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]                           ;Получить значение оставшегося время</w:t>
      </w:r>
    </w:p>
    <w:p w14:paraId="0CF5AE30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ds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:[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TIME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],0                            ;Если время подошло к концу</w:t>
      </w:r>
    </w:p>
    <w:p w14:paraId="48281DFC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je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DISABLE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PM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;То на выход из защищенного режима</w:t>
      </w:r>
    </w:p>
    <w:p w14:paraId="46132F61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lastRenderedPageBreak/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ah,ah</w:t>
      </w:r>
      <w:proofErr w:type="spellEnd"/>
    </w:p>
    <w:p w14:paraId="690D661E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edi,ds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:[BUFFER_TIME]                   </w:t>
      </w:r>
    </w:p>
    <w:p w14:paraId="42136A7C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WORD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TO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DEC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;Преобразовать его в строку</w:t>
      </w:r>
    </w:p>
    <w:p w14:paraId="7DE8EBDD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mov  edi,356</w:t>
      </w:r>
    </w:p>
    <w:p w14:paraId="6BAD6ECD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esi,BUFFER_TIME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</w:t>
      </w:r>
    </w:p>
    <w:p w14:paraId="77808F80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BUFFER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OUTPUT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;Вывести значение оставшегося время</w:t>
      </w:r>
    </w:p>
    <w:p w14:paraId="1A0E2A66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dec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ds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:[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TIME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]                              ;Уменьшить значение оставшегося времени</w:t>
      </w:r>
    </w:p>
    <w:p w14:paraId="2C7D3923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esi,BUFFER_TIME</w:t>
      </w:r>
      <w:proofErr w:type="spellEnd"/>
    </w:p>
    <w:p w14:paraId="5B05C263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BUFFER_CLEAR                           ;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Очистка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буфера</w:t>
      </w:r>
      <w:proofErr w:type="spellEnd"/>
    </w:p>
    <w:p w14:paraId="06FF4588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jmp</w:t>
      </w:r>
      <w:proofErr w:type="spellEnd"/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SKIP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SECOND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;На выход из обработки время</w:t>
      </w:r>
    </w:p>
    <w:p w14:paraId="0A1B25A9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DISABLE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PM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:                                     ;Выход из защищенного режима</w:t>
      </w:r>
    </w:p>
    <w:p w14:paraId="4E808129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mov  al,20h</w:t>
      </w:r>
    </w:p>
    <w:p w14:paraId="32E7E7A6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 20h,al</w:t>
      </w:r>
    </w:p>
    <w:p w14:paraId="05AE9869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0eah                                     ;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Дальний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jmp</w:t>
      </w:r>
      <w:proofErr w:type="spellEnd"/>
    </w:p>
    <w:p w14:paraId="1619A41A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dd OFFSET EXIT_FROM_INTERRUPT               ;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На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метку</w:t>
      </w:r>
      <w:proofErr w:type="spellEnd"/>
    </w:p>
    <w:p w14:paraId="70B93682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CODE_PM_DESC                             ;В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сегменте</w:t>
      </w:r>
      <w:proofErr w:type="spellEnd"/>
    </w:p>
    <w:p w14:paraId="0C6D1ADB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SKIP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SECOND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:                                    ;Секунда та же, не надо производить никаких действий    </w:t>
      </w:r>
    </w:p>
    <w:p w14:paraId="50AC0053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,20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h</w:t>
      </w:r>
    </w:p>
    <w:p w14:paraId="719555E7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out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20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;</w:t>
      </w:r>
      <w:proofErr w:type="spellStart"/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Отпарвка</w:t>
      </w:r>
      <w:proofErr w:type="spellEnd"/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сигнала контроллеру прерываний</w:t>
      </w:r>
    </w:p>
    <w:p w14:paraId="090D7263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popad</w:t>
      </w:r>
      <w:proofErr w:type="spellEnd"/>
    </w:p>
    <w:p w14:paraId="63E9EFFE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es</w:t>
      </w:r>
    </w:p>
    <w:p w14:paraId="20A8CDAD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ds</w:t>
      </w:r>
    </w:p>
    <w:p w14:paraId="06E716A1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iretd</w:t>
      </w:r>
      <w:proofErr w:type="spellEnd"/>
    </w:p>
    <w:p w14:paraId="6A5BDB7A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TIMER_HANDLER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60FFD1FA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1274AEC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B72172C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2EFF237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KEYBOARD_HANDLER proc near                      ;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Обработчик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прерывания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клавиатуры</w:t>
      </w:r>
      <w:proofErr w:type="spellEnd"/>
    </w:p>
    <w:p w14:paraId="1A2BEBF1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ds</w:t>
      </w:r>
    </w:p>
    <w:p w14:paraId="22074CBA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push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es</w:t>
      </w:r>
    </w:p>
    <w:p w14:paraId="0D173CB0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pushad</w:t>
      </w:r>
      <w:proofErr w:type="spellEnd"/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    ;Сохранить расширенные регистры общего назначения</w:t>
      </w:r>
    </w:p>
    <w:p w14:paraId="4F7FD97E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in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,60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;Считать скан код последней нажатой клавиши                                </w:t>
      </w:r>
    </w:p>
    <w:p w14:paraId="76C7A165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,1                                   ;Если был нажат '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ESC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'</w:t>
      </w:r>
    </w:p>
    <w:p w14:paraId="63878BBC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je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KEYBOARD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EXIT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;Тогда на выход из защищенного режима   </w:t>
      </w:r>
    </w:p>
    <w:p w14:paraId="6208A8CD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ds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:[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KEY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SCAN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CODE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],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;Записать его в память</w:t>
      </w:r>
    </w:p>
    <w:p w14:paraId="0140A3D5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edi,ds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:[BUFFER_SCAN_CODE]</w:t>
      </w:r>
    </w:p>
    <w:p w14:paraId="27D9D050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al,ds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:[KEY_SCAN_CODE]</w:t>
      </w:r>
    </w:p>
    <w:p w14:paraId="6A194DCD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ah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ah</w:t>
      </w:r>
    </w:p>
    <w:p w14:paraId="67CA946A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call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BYTE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TO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HEX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;Преобразовать скан-код в строку</w:t>
      </w:r>
    </w:p>
    <w:p w14:paraId="61AC8E0F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mov  edi,200</w:t>
      </w:r>
    </w:p>
    <w:p w14:paraId="33D2B057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esi,BUFFER_SCAN_CODE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</w:t>
      </w:r>
    </w:p>
    <w:p w14:paraId="34C3B9BF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BUFFER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OUTPUT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;Вывести строку со скан-кодом</w:t>
      </w:r>
    </w:p>
    <w:p w14:paraId="53B99A72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jmp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KEYBOARD_RETURN  </w:t>
      </w:r>
    </w:p>
    <w:p w14:paraId="1266DAE3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>KEYBOARD_EXIT:</w:t>
      </w:r>
    </w:p>
    <w:p w14:paraId="0EE7F748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al,20h</w:t>
      </w:r>
    </w:p>
    <w:p w14:paraId="74063D33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 20h,al</w:t>
      </w:r>
    </w:p>
    <w:p w14:paraId="2E66C8A3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0eah</w:t>
      </w:r>
    </w:p>
    <w:p w14:paraId="382BD97A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dd OFFSET EXIT_FROM_INTERRUPT </w:t>
      </w:r>
    </w:p>
    <w:p w14:paraId="0542E302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CODE_PM_DESC  </w:t>
      </w:r>
    </w:p>
    <w:p w14:paraId="720B745A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KEYBOARD_RETURN:</w:t>
      </w:r>
    </w:p>
    <w:p w14:paraId="3C7B9C7A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,20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h</w:t>
      </w:r>
    </w:p>
    <w:p w14:paraId="6D2ED0DB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out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20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;</w:t>
      </w:r>
      <w:proofErr w:type="spellStart"/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Отпарвка</w:t>
      </w:r>
      <w:proofErr w:type="spellEnd"/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сигнала контроллеру прерываний</w:t>
      </w:r>
    </w:p>
    <w:p w14:paraId="380F47E9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popad</w:t>
      </w:r>
      <w:proofErr w:type="spellEnd"/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     ;Восстановить значения регистров</w:t>
      </w:r>
    </w:p>
    <w:p w14:paraId="3D469448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pop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es</w:t>
      </w:r>
    </w:p>
    <w:p w14:paraId="57B35171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pop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ds</w:t>
      </w:r>
    </w:p>
    <w:p w14:paraId="15483A3D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iretd</w:t>
      </w:r>
      <w:proofErr w:type="spellEnd"/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     ;Выход из прерывания</w:t>
      </w:r>
    </w:p>
    <w:p w14:paraId="0EEEF601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KEYBOARD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HANDLER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00602E8D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04E694D1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1CE7D53E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CLRSCR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proc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near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;Процедура очистки консоли</w:t>
      </w:r>
    </w:p>
    <w:p w14:paraId="04EC8008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push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es</w:t>
      </w:r>
    </w:p>
    <w:p w14:paraId="7FF871A8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pushad</w:t>
      </w:r>
      <w:proofErr w:type="spellEnd"/>
    </w:p>
    <w:p w14:paraId="792D2BCF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ax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TEXT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DESC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;Поместить в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ax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дескриптор текста</w:t>
      </w:r>
    </w:p>
    <w:p w14:paraId="54F68A7A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es,ax</w:t>
      </w:r>
      <w:proofErr w:type="spellEnd"/>
    </w:p>
    <w:p w14:paraId="112B41EA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edi,edi</w:t>
      </w:r>
      <w:proofErr w:type="spellEnd"/>
    </w:p>
    <w:p w14:paraId="438C6E72" w14:textId="77777777" w:rsidR="003E52D9" w:rsidRPr="006035B1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</w:t>
      </w: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ecx</w:t>
      </w:r>
      <w:proofErr w:type="spellEnd"/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>,80*25                              ;Количество символов в окне</w:t>
      </w:r>
    </w:p>
    <w:p w14:paraId="7D75ED58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035B1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mov  ax,700h</w:t>
      </w:r>
    </w:p>
    <w:p w14:paraId="301F3252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rep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stosw</w:t>
      </w:r>
      <w:proofErr w:type="spellEnd"/>
    </w:p>
    <w:p w14:paraId="37DA3640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popad</w:t>
      </w:r>
      <w:proofErr w:type="spellEnd"/>
    </w:p>
    <w:p w14:paraId="49601382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 es</w:t>
      </w:r>
    </w:p>
    <w:p w14:paraId="05D94F67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</w:t>
      </w:r>
    </w:p>
    <w:p w14:paraId="7CC7C87A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CLRSCR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1762FB04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B448452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E951CA7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BUFFER_CLEAR  proc near                         ;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Процедура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очистки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буфера</w:t>
      </w:r>
      <w:proofErr w:type="spellEnd"/>
    </w:p>
    <w:p w14:paraId="5978E47E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al,' '</w:t>
      </w:r>
    </w:p>
    <w:p w14:paraId="0DE2ADF6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[esi+0],al</w:t>
      </w:r>
    </w:p>
    <w:p w14:paraId="4C387754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[esi+1],al</w:t>
      </w:r>
    </w:p>
    <w:p w14:paraId="2D46BDDD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[esi+2],al</w:t>
      </w:r>
    </w:p>
    <w:p w14:paraId="0DEE93CA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[esi+3],al</w:t>
      </w:r>
    </w:p>
    <w:p w14:paraId="14A87152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[esi+4],al</w:t>
      </w:r>
    </w:p>
    <w:p w14:paraId="1D100E77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[esi+5],al</w:t>
      </w:r>
    </w:p>
    <w:p w14:paraId="0C079D23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[esi+6],al</w:t>
      </w:r>
    </w:p>
    <w:p w14:paraId="1B23FA25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[esi+7],al</w:t>
      </w:r>
    </w:p>
    <w:p w14:paraId="4E401A48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</w:t>
      </w:r>
    </w:p>
    <w:p w14:paraId="0C3D28E1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BUFFER_CLEAR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215608B8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C995188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0D9D4AE" w14:textId="77777777" w:rsidR="003E52D9" w:rsidRPr="008C6864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BUFFER</w:t>
      </w: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OUTPUT</w:t>
      </w: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proc</w:t>
      </w: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near</w:t>
      </w: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;Процедура вывода текстового буфера, оканчивающегося 0</w:t>
      </w:r>
    </w:p>
    <w:p w14:paraId="5FC0DDDE" w14:textId="77777777" w:rsidR="003E52D9" w:rsidRPr="008C6864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push</w:t>
      </w: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es</w:t>
      </w:r>
    </w:p>
    <w:p w14:paraId="050C7281" w14:textId="77777777" w:rsidR="003E52D9" w:rsidRPr="008C6864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PUSHAD</w:t>
      </w:r>
    </w:p>
    <w:p w14:paraId="49918512" w14:textId="77777777" w:rsidR="003E52D9" w:rsidRPr="008C6864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lastRenderedPageBreak/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ax</w:t>
      </w: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TEXT</w:t>
      </w: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DESC</w:t>
      </w: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;Поместить в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es</w:t>
      </w: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селектор текста</w:t>
      </w:r>
    </w:p>
    <w:p w14:paraId="6EAAE4F1" w14:textId="77777777" w:rsidR="003E52D9" w:rsidRPr="008C6864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es</w:t>
      </w: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ax</w:t>
      </w:r>
    </w:p>
    <w:p w14:paraId="2D1DF6DA" w14:textId="77777777" w:rsidR="003E52D9" w:rsidRPr="008C6864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OUTPUT</w:t>
      </w: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LOOP</w:t>
      </w: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>:                                    ;Цикл по выводу буфера</w:t>
      </w:r>
    </w:p>
    <w:p w14:paraId="7193C210" w14:textId="77777777" w:rsidR="003E52D9" w:rsidRPr="008C6864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lodsb</w:t>
      </w:r>
      <w:proofErr w:type="spellEnd"/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     </w:t>
      </w:r>
    </w:p>
    <w:p w14:paraId="4C88DAD8" w14:textId="77777777" w:rsidR="003E52D9" w:rsidRPr="008C6864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or</w:t>
      </w: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al</w:t>
      </w:r>
    </w:p>
    <w:p w14:paraId="39407433" w14:textId="77777777" w:rsidR="003E52D9" w:rsidRPr="008C6864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jz</w:t>
      </w:r>
      <w:proofErr w:type="spellEnd"/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OUTPUT</w:t>
      </w: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EXIT</w:t>
      </w: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;Если дошло до 0, то конец выхода</w:t>
      </w:r>
    </w:p>
    <w:p w14:paraId="78B6994C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stosb</w:t>
      </w:r>
      <w:proofErr w:type="spellEnd"/>
    </w:p>
    <w:p w14:paraId="1023F179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spellEnd"/>
    </w:p>
    <w:p w14:paraId="4DF361FC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jmp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OUTPUT_LOOP</w:t>
      </w:r>
    </w:p>
    <w:p w14:paraId="0D02CEC7" w14:textId="77777777" w:rsidR="003E52D9" w:rsidRPr="008C6864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OUTPUT</w:t>
      </w: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EXIT</w:t>
      </w: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>:                                    ;Выход из процедуры вывода</w:t>
      </w:r>
    </w:p>
    <w:p w14:paraId="3FC34DAF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popad</w:t>
      </w:r>
      <w:proofErr w:type="spellEnd"/>
    </w:p>
    <w:p w14:paraId="4287FE8D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 es</w:t>
      </w:r>
    </w:p>
    <w:p w14:paraId="763D481A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</w:t>
      </w:r>
    </w:p>
    <w:p w14:paraId="28040854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BUFFER_OUTPUT ENDP</w:t>
      </w:r>
    </w:p>
    <w:p w14:paraId="3DC05429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66973FA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692F172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E458206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SIZE_CODE_PM     =       ($ - CODE_PM_BEGIN)</w:t>
      </w:r>
    </w:p>
    <w:p w14:paraId="3B99F154" w14:textId="77777777" w:rsidR="003E52D9" w:rsidRPr="008C6864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CODE</w:t>
      </w: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PM</w:t>
      </w: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ENDS</w:t>
      </w:r>
    </w:p>
    <w:p w14:paraId="1BCBF27E" w14:textId="77777777" w:rsidR="003E52D9" w:rsidRPr="008C6864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7A22907B" w14:textId="77777777" w:rsidR="003E52D9" w:rsidRPr="008C6864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1B0DAE2E" w14:textId="77777777" w:rsidR="003E52D9" w:rsidRPr="008C6864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>;Сегмент данных реального/защищенного режима</w:t>
      </w:r>
    </w:p>
    <w:p w14:paraId="76DFD8F9" w14:textId="77777777" w:rsidR="003E52D9" w:rsidRPr="008C6864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;****************************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DATA</w:t>
      </w: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SEGMENT</w:t>
      </w: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***************************************************8</w:t>
      </w:r>
    </w:p>
    <w:p w14:paraId="0493C67E" w14:textId="77777777" w:rsidR="003E52D9" w:rsidRPr="008C6864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DATA</w:t>
      </w: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segment</w:t>
      </w: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para</w:t>
      </w: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use</w:t>
      </w: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>16                      ;Сегмент данных реального/защищенного режима</w:t>
      </w:r>
    </w:p>
    <w:p w14:paraId="343270F8" w14:textId="77777777" w:rsidR="003E52D9" w:rsidRPr="008C6864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DATA</w:t>
      </w: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BEGIN</w:t>
      </w: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= $</w:t>
      </w:r>
    </w:p>
    <w:p w14:paraId="0E249F7B" w14:textId="77777777" w:rsidR="003E52D9" w:rsidRPr="008C6864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;Структуры данных</w:t>
      </w:r>
    </w:p>
    <w:p w14:paraId="2E06ECCE" w14:textId="77777777" w:rsidR="003E52D9" w:rsidRPr="008C6864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;______________________________________________________________________________</w:t>
      </w:r>
    </w:p>
    <w:p w14:paraId="5AB75A60" w14:textId="77777777" w:rsidR="003E52D9" w:rsidRPr="008C6864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S</w:t>
      </w: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DESC</w:t>
      </w: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struc</w:t>
      </w:r>
      <w:proofErr w:type="spellEnd"/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 ;Структура сегментного дескриптора</w:t>
      </w:r>
    </w:p>
    <w:p w14:paraId="4712EFEA" w14:textId="77777777" w:rsidR="003E52D9" w:rsidRPr="008C6864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LIMIT</w:t>
      </w: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0                            ;Лимит сегмента   </w:t>
      </w:r>
    </w:p>
    <w:p w14:paraId="3C8AB215" w14:textId="77777777" w:rsidR="003E52D9" w:rsidRPr="008C6864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BASE</w:t>
      </w: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L</w:t>
      </w: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0                            ;Адрес базы, младшая часть </w:t>
      </w:r>
    </w:p>
    <w:p w14:paraId="2FDEB3CF" w14:textId="77777777" w:rsidR="003E52D9" w:rsidRPr="008C6864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BASE</w:t>
      </w: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M</w:t>
      </w: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0                            ;Адрес базы, средняя часть</w:t>
      </w:r>
    </w:p>
    <w:p w14:paraId="0DA4E06C" w14:textId="77777777" w:rsidR="003E52D9" w:rsidRPr="008C6864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ACCESS</w:t>
      </w: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0                            ;Байт доступа</w:t>
      </w:r>
    </w:p>
    <w:p w14:paraId="09424902" w14:textId="77777777" w:rsidR="003E52D9" w:rsidRPr="008C6864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ATTRIBS</w:t>
      </w: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0                            ;Лимит сегмента и атрибуты</w:t>
      </w:r>
    </w:p>
    <w:p w14:paraId="4EF786ED" w14:textId="77777777" w:rsidR="003E52D9" w:rsidRPr="008C6864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BASE</w:t>
      </w: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0                            ;Адрес базы, старшая часть</w:t>
      </w:r>
    </w:p>
    <w:p w14:paraId="09000A97" w14:textId="77777777" w:rsidR="003E52D9" w:rsidRPr="008C6864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S</w:t>
      </w: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DESC</w:t>
      </w: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ends</w:t>
      </w: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</w:t>
      </w:r>
    </w:p>
    <w:p w14:paraId="61A30A2F" w14:textId="77777777" w:rsidR="003E52D9" w:rsidRPr="008C6864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I</w:t>
      </w: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DESC</w:t>
      </w: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struc</w:t>
      </w:r>
      <w:proofErr w:type="spellEnd"/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 ;Структура дескриптора таблицы прерываний</w:t>
      </w:r>
    </w:p>
    <w:p w14:paraId="46CAAA48" w14:textId="77777777" w:rsidR="003E52D9" w:rsidRPr="008C6864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OFFS</w:t>
      </w: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L</w:t>
      </w: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0                            ;Адрес обработчика (0:15)</w:t>
      </w:r>
    </w:p>
    <w:p w14:paraId="67F353A3" w14:textId="77777777" w:rsidR="003E52D9" w:rsidRPr="008C6864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SEL</w:t>
      </w: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0                            ;Селектор кода, содержащего код обработчика</w:t>
      </w:r>
    </w:p>
    <w:p w14:paraId="7CDC78FD" w14:textId="77777777" w:rsidR="003E52D9" w:rsidRPr="008C6864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PARAM</w:t>
      </w: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CNT</w:t>
      </w: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0                            ;Параметры</w:t>
      </w:r>
    </w:p>
    <w:p w14:paraId="311A8DE1" w14:textId="77777777" w:rsidR="003E52D9" w:rsidRPr="008C6864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lastRenderedPageBreak/>
        <w:t xml:space="preserve">    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ACCESS</w:t>
      </w: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0                            ;Уровень доступа</w:t>
      </w:r>
    </w:p>
    <w:p w14:paraId="62C1AFE7" w14:textId="77777777" w:rsidR="003E52D9" w:rsidRPr="008C6864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OFFS</w:t>
      </w: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0                            ;Адрес обработчика (31:16)</w:t>
      </w:r>
    </w:p>
    <w:p w14:paraId="3B860F7A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I_DESC  ends        </w:t>
      </w:r>
    </w:p>
    <w:p w14:paraId="210C9E01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R_IDTR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struc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; IDTR structure:</w:t>
      </w:r>
    </w:p>
    <w:p w14:paraId="7C16484D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LIMIT   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; 16-Bit Table Limit 0..15</w:t>
      </w:r>
    </w:p>
    <w:p w14:paraId="7DE0BE29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IDT_L   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; 32-Bit Linear Base Address (low) 16..31</w:t>
      </w:r>
    </w:p>
    <w:p w14:paraId="31EC2567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IDT_H   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; 32-Bit Linear Base Address (high) 32..47</w:t>
      </w:r>
    </w:p>
    <w:p w14:paraId="4B63B9A8" w14:textId="77777777" w:rsidR="003E52D9" w:rsidRPr="008C6864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R</w:t>
      </w: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IDTR</w:t>
      </w: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ends</w:t>
      </w:r>
    </w:p>
    <w:p w14:paraId="4BD648AF" w14:textId="77777777" w:rsidR="003E52D9" w:rsidRPr="008C6864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;______________________________________________________________________________|</w:t>
      </w:r>
    </w:p>
    <w:p w14:paraId="76AF3591" w14:textId="77777777" w:rsidR="003E52D9" w:rsidRPr="008C6864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3AA6ED45" w14:textId="77777777" w:rsidR="003E52D9" w:rsidRPr="008C6864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;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GDT</w:t>
      </w: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- глобальная таблица дескрипторов</w:t>
      </w:r>
    </w:p>
    <w:p w14:paraId="30E931A1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;______________________________________________________________________________</w:t>
      </w:r>
    </w:p>
    <w:p w14:paraId="7D21C4DA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GDT_BEGIN   = $</w:t>
      </w:r>
    </w:p>
    <w:p w14:paraId="1389D775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 label   word                            ;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Метка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начала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GDT</w:t>
      </w:r>
    </w:p>
    <w:p w14:paraId="2A1B6B83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GDT_0       S_DESC &lt;0,0,0,0,0,0&gt;                                  </w:t>
      </w:r>
    </w:p>
    <w:p w14:paraId="78F8496B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GDT_GDT     S_DESC &lt;GDT_SIZE-1,,,10010010b,0,&gt;                 </w:t>
      </w:r>
    </w:p>
    <w:p w14:paraId="68257CFD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GDT_CODE_RM S_DESC &lt;SIZE_CODE_RM-1,,,10011010b,0,&gt;             </w:t>
      </w:r>
    </w:p>
    <w:p w14:paraId="0138DE24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GDT_DATA    S_DESC &lt;SIZE_DATA-1,,,11110010b,0,&gt;      </w:t>
      </w:r>
    </w:p>
    <w:p w14:paraId="7DAEB196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GDT_STACK   S_DESC &lt;1000h-1,,,10010010b,0,&gt;                    </w:t>
      </w:r>
    </w:p>
    <w:p w14:paraId="31DFD5A2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GDT_TEXT    S_DESC &lt;2000h-1,8000h,0Bh,11110010b,0,0&gt; </w:t>
      </w:r>
    </w:p>
    <w:p w14:paraId="73137CE4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GDT_CODE_PM S_DESC &lt;SIZE_CODE_PM-1,,,10011010b,01000000b,&gt;    </w:t>
      </w:r>
    </w:p>
    <w:p w14:paraId="4DAB3D40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GDT_IDT     S_DESC &lt;SIZE_IDT-1,,,10010010b,0,&gt;                  </w:t>
      </w:r>
    </w:p>
    <w:p w14:paraId="3D5994FF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GDT_SIZE    = ($ - GDT_BEGIN)               ;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Размер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GDT</w:t>
      </w:r>
    </w:p>
    <w:p w14:paraId="30B5BED3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;______________________________________________________________________________|</w:t>
      </w:r>
    </w:p>
    <w:p w14:paraId="4766635E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DFEE843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;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Селлекторы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сегментов</w:t>
      </w:r>
      <w:proofErr w:type="spellEnd"/>
    </w:p>
    <w:p w14:paraId="77212761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CODE_RM_DESC = (GDT_CODE_RM - GDT_0)</w:t>
      </w:r>
    </w:p>
    <w:p w14:paraId="4DF0BAA9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DATA_DESC    = (GDT_DATA - GDT_0)      </w:t>
      </w:r>
    </w:p>
    <w:p w14:paraId="2735BA24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STACK_DESC   = (GDT_STACK - GDT_0)</w:t>
      </w:r>
    </w:p>
    <w:p w14:paraId="5332BB43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TEXT_DESC    = (GDT_TEXT - GDT_0)  </w:t>
      </w:r>
    </w:p>
    <w:p w14:paraId="5C46DE6B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CODE_PM_DESC = (GDT_CODE_PM - GDT_0)</w:t>
      </w:r>
    </w:p>
    <w:p w14:paraId="25CF89FC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IDT_DESC     = (GDT_IDT - GDT_0)</w:t>
      </w:r>
    </w:p>
    <w:p w14:paraId="25ED5D98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E2C49EA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;IDT -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таблица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дескрипторов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прерываний</w:t>
      </w:r>
      <w:proofErr w:type="spellEnd"/>
    </w:p>
    <w:p w14:paraId="241C6A9B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;______________________________________________________________________________</w:t>
      </w:r>
    </w:p>
    <w:p w14:paraId="7132728E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IDTR    R_IDTR  &lt;SIZE_IDT,0,0&gt;              ;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Формат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регистра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IDTR   </w:t>
      </w:r>
    </w:p>
    <w:p w14:paraId="37619EE8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 label   word                            ;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Метка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начала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IDT</w:t>
      </w:r>
    </w:p>
    <w:p w14:paraId="371A04B8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IDT_BEGIN   = $</w:t>
      </w:r>
    </w:p>
    <w:p w14:paraId="7C33E9E5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IRPC    N, 0123456789ABCDEF</w:t>
      </w:r>
    </w:p>
    <w:p w14:paraId="6EA0FB56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IDT_0&amp;N I_DESC &lt;0, CODE_PM_DESC,0,10001111b,0&gt;            ; 00...0F</w:t>
      </w:r>
    </w:p>
    <w:p w14:paraId="30D709E7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ENDM</w:t>
      </w:r>
    </w:p>
    <w:p w14:paraId="44A3BFE7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IRPC    N, 0123456789ABCDEF</w:t>
      </w:r>
    </w:p>
    <w:p w14:paraId="5905EAB7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IDT_1&amp;N I_DESC &lt;0, CODE_PM_DESC, 0, 10001111b, 0&gt;         ; 10...1F</w:t>
      </w:r>
    </w:p>
    <w:p w14:paraId="530A5A9A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ENDM</w:t>
      </w:r>
    </w:p>
    <w:p w14:paraId="4F42A3E8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IDT_TIMER    I_DESC &lt;0,CODE_PM_DESC,0,10001110b,0&gt;             ;IRQ 0 -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прерывание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системного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таймера</w:t>
      </w:r>
      <w:proofErr w:type="spellEnd"/>
    </w:p>
    <w:p w14:paraId="4A96CC94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IDT_KEYBOARD I_DESC &lt;0,CODE_PM_DESC,0,10001110b,0&gt;             ;IRQ 1 -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прерывание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клавиатуры</w:t>
      </w:r>
      <w:proofErr w:type="spellEnd"/>
    </w:p>
    <w:p w14:paraId="163326AE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IRPC    N, 23456789ABCDEF</w:t>
      </w:r>
    </w:p>
    <w:p w14:paraId="435F9DAE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IDT_2&amp;N         I_DESC &lt;0, CODE_PM_DESC, 0, 10001110b, 0&gt;  ; 22...2F</w:t>
      </w:r>
    </w:p>
    <w:p w14:paraId="4630E617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ENDM</w:t>
      </w:r>
    </w:p>
    <w:p w14:paraId="5CF7DDF1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SIZE_IDT        =       ($ - IDT_BEGIN)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;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Размер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IDT</w:t>
      </w:r>
    </w:p>
    <w:p w14:paraId="2C0A3B5F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;______________________________________________________________________________|</w:t>
      </w:r>
    </w:p>
    <w:p w14:paraId="1F9476AB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D9938B8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A219FF8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MSG_HELLO       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"Press key to change mode to PM",13,10,"$"</w:t>
      </w:r>
    </w:p>
    <w:p w14:paraId="1702BE9E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MSG_HELLO_PM    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"We are in PM. Press ESC or wait till timer ends to exit PM",0</w:t>
      </w:r>
    </w:p>
    <w:p w14:paraId="5F577EDA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MSG_EXIT        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"We are in RM",13,10,"$"</w:t>
      </w:r>
    </w:p>
    <w:p w14:paraId="3AAA47AA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MSG_KEYBOARD    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"Scan code:",0</w:t>
      </w:r>
    </w:p>
    <w:p w14:paraId="318C0FC3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MSG_TIME        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"Go back to RM in  XXXXXXX seconds",0</w:t>
      </w:r>
    </w:p>
    <w:p w14:paraId="65457EDC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MSG_COUNT       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"Amount of interrupt calls:",0</w:t>
      </w:r>
    </w:p>
    <w:p w14:paraId="3620A1A7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MSG_EXC         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"Exception: XX",0</w:t>
      </w:r>
    </w:p>
    <w:p w14:paraId="1CE65471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MSG_ENTER       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"Enter time in protected mode: $"</w:t>
      </w:r>
    </w:p>
    <w:p w14:paraId="4B42458C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MSG_ERROR       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"incorrect error$"</w:t>
      </w:r>
    </w:p>
    <w:p w14:paraId="4872E52C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HEX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TAB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"0123456789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ABCDEF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"   ;Таблица номеров исключений</w:t>
      </w:r>
    </w:p>
    <w:p w14:paraId="7ACEB69A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ESP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32           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dd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1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dup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(?)            ;Указатель на вершину стека</w:t>
      </w:r>
    </w:p>
    <w:p w14:paraId="6740282E" w14:textId="77777777" w:rsidR="003E52D9" w:rsidRPr="008C6864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INT</w:t>
      </w: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MASK</w:t>
      </w: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M</w:t>
      </w: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1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dup</w:t>
      </w: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>(?)            ;Значение регистра масок ведущего контроллера</w:t>
      </w:r>
    </w:p>
    <w:p w14:paraId="23525ED4" w14:textId="77777777" w:rsidR="003E52D9" w:rsidRPr="008C6864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INT</w:t>
      </w: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MASK</w:t>
      </w: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S</w:t>
      </w: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1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dup</w:t>
      </w:r>
      <w:r w:rsidRPr="008C6864">
        <w:rPr>
          <w:rFonts w:ascii="Courier New" w:eastAsia="Times New Roman" w:hAnsi="Courier New" w:cs="Courier New"/>
          <w:bCs/>
          <w:szCs w:val="24"/>
          <w:lang w:val="ru-RU" w:eastAsia="ru-RU"/>
        </w:rPr>
        <w:t>(?)            ;Значение регистра масок ведомого контроллера</w:t>
      </w:r>
    </w:p>
    <w:p w14:paraId="2A0CB6FF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KEY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SCAN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CODE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1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dup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(?)            ;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Ска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-код последней нажатой клавиши</w:t>
      </w:r>
    </w:p>
    <w:p w14:paraId="44D50F28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SECOND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1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dup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(?)            ;Текущее значение секунд</w:t>
      </w:r>
    </w:p>
    <w:p w14:paraId="3CB3460D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TIME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1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dup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(10)           ;Время нахождения в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зазищенном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режиме</w:t>
      </w:r>
    </w:p>
    <w:p w14:paraId="4493365E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COUNT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1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dup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(0)            ;Количество вызовов прерывания (диапазон от 0 до 65535)</w:t>
      </w:r>
    </w:p>
    <w:p w14:paraId="5E997F3A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BUFFER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COUNT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8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dup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(' ')          ;Буфер для вывода количества вызовов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прерываинй</w:t>
      </w:r>
      <w:proofErr w:type="spellEnd"/>
    </w:p>
    <w:p w14:paraId="41B2AE0F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1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dup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(0)</w:t>
      </w:r>
    </w:p>
    <w:p w14:paraId="7ECC550E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BUFFER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SCAN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CODE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8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dup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(' ')          ;Буфер для вывода скан-кода клавиатуры</w:t>
      </w:r>
    </w:p>
    <w:p w14:paraId="7FE7F198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1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dup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(0)                </w:t>
      </w:r>
    </w:p>
    <w:p w14:paraId="002C49A3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BUFFER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TIME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8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dup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(' ')          ;Буфер для вывода оставшегося время в защищенном режиме</w:t>
      </w:r>
    </w:p>
    <w:p w14:paraId="3E11979B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1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dup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(0)</w:t>
      </w:r>
    </w:p>
    <w:p w14:paraId="43F1E14A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INPUT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TIME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6,7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dup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(?)          ;Буфер для ввода время   </w:t>
      </w:r>
    </w:p>
    <w:p w14:paraId="315C9CCA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BUFFER_CR_0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32 dup('?')</w:t>
      </w:r>
    </w:p>
    <w:p w14:paraId="48F7C11B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1 dup(0) </w:t>
      </w:r>
    </w:p>
    <w:p w14:paraId="63B80CD6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BUFFER_CR_0_RM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32 dup('?'), 13, 10, "$"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    </w:t>
      </w:r>
    </w:p>
    <w:p w14:paraId="26D15A64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SIZE_DATA   = ($ - DATA_BEGIN)                  ;size of data segment</w:t>
      </w:r>
    </w:p>
    <w:p w14:paraId="48857057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DATA</w:t>
      </w: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ends</w:t>
      </w:r>
    </w:p>
    <w:p w14:paraId="4233946B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val="ru-RU" w:eastAsia="ru-RU"/>
        </w:rPr>
        <w:t>;Сегмент стека реального/защищенного режима</w:t>
      </w:r>
    </w:p>
    <w:p w14:paraId="4FD1AC67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STACK_A segment para stack</w:t>
      </w:r>
    </w:p>
    <w:p w14:paraId="39CFDBF6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 xml:space="preserve">  1000h dup(?)</w:t>
      </w:r>
    </w:p>
    <w:p w14:paraId="76363F76" w14:textId="77777777" w:rsidR="003E52D9" w:rsidRPr="003E52D9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STACK_A  ends</w:t>
      </w:r>
    </w:p>
    <w:p w14:paraId="6F63820C" w14:textId="5E109353" w:rsidR="003A6ABE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E52D9">
        <w:rPr>
          <w:rFonts w:ascii="Courier New" w:eastAsia="Times New Roman" w:hAnsi="Courier New" w:cs="Courier New"/>
          <w:bCs/>
          <w:szCs w:val="24"/>
          <w:lang w:eastAsia="ru-RU"/>
        </w:rPr>
        <w:t>end START</w:t>
      </w:r>
    </w:p>
    <w:p w14:paraId="3CF0D063" w14:textId="77777777" w:rsidR="003E52D9" w:rsidRPr="003A6ABE" w:rsidRDefault="003E52D9" w:rsidP="003E52D9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780EC1C" w14:textId="77777777" w:rsidR="002B5B09" w:rsidRPr="003A6ABE" w:rsidRDefault="00E10616" w:rsidP="00BF7225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Тестирование программ</w:t>
      </w:r>
      <w:r w:rsidR="00EB6DC7">
        <w:rPr>
          <w:sz w:val="28"/>
          <w:szCs w:val="28"/>
        </w:rPr>
        <w:t>ы</w:t>
      </w:r>
    </w:p>
    <w:p w14:paraId="771E417B" w14:textId="77777777" w:rsidR="00394AE5" w:rsidRDefault="00394AE5" w:rsidP="00394AE5">
      <w:pPr>
        <w:pStyle w:val="ac"/>
        <w:rPr>
          <w:b w:val="0"/>
          <w:szCs w:val="28"/>
        </w:rPr>
      </w:pPr>
    </w:p>
    <w:p w14:paraId="20D51D9F" w14:textId="201607DB" w:rsidR="00394AE5" w:rsidRPr="00ED6646" w:rsidRDefault="00ED6646" w:rsidP="00ED6646">
      <w:pPr>
        <w:pStyle w:val="ac"/>
        <w:rPr>
          <w:b w:val="0"/>
          <w:szCs w:val="28"/>
        </w:rPr>
      </w:pPr>
      <w:r w:rsidRPr="00ED6646">
        <w:rPr>
          <w:noProof/>
        </w:rPr>
        <w:drawing>
          <wp:inline distT="0" distB="0" distL="0" distR="0" wp14:anchorId="3F1D8A84" wp14:editId="6B57C19E">
            <wp:extent cx="6030167" cy="236253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1483" w14:textId="27AFD89F" w:rsidR="00394AE5" w:rsidRDefault="00394AE5" w:rsidP="00394AE5">
      <w:pPr>
        <w:pStyle w:val="ac"/>
        <w:rPr>
          <w:b w:val="0"/>
          <w:szCs w:val="28"/>
        </w:rPr>
      </w:pPr>
      <w:r>
        <w:rPr>
          <w:b w:val="0"/>
          <w:szCs w:val="28"/>
        </w:rPr>
        <w:t>Рисунок 4.</w:t>
      </w:r>
      <w:r w:rsidR="00ED6646">
        <w:rPr>
          <w:b w:val="0"/>
          <w:szCs w:val="28"/>
        </w:rPr>
        <w:t>1</w:t>
      </w:r>
      <w:r>
        <w:rPr>
          <w:b w:val="0"/>
          <w:szCs w:val="28"/>
        </w:rPr>
        <w:t>. — Защищенный режим.</w:t>
      </w:r>
    </w:p>
    <w:p w14:paraId="364A9D44" w14:textId="083829F7" w:rsidR="00A55677" w:rsidRPr="00CE6372" w:rsidRDefault="00A55677" w:rsidP="00CE6372">
      <w:pPr>
        <w:shd w:val="clear" w:color="auto" w:fill="FFFFFF"/>
        <w:ind w:firstLine="708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</w:p>
    <w:sectPr w:rsidR="00A55677" w:rsidRPr="00CE6372" w:rsidSect="0092437A">
      <w:footerReference w:type="default" r:id="rId8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EC6C0" w14:textId="77777777" w:rsidR="00486E52" w:rsidRDefault="00486E52" w:rsidP="002D50C3">
      <w:pPr>
        <w:spacing w:after="0" w:line="240" w:lineRule="auto"/>
      </w:pPr>
      <w:r>
        <w:separator/>
      </w:r>
    </w:p>
  </w:endnote>
  <w:endnote w:type="continuationSeparator" w:id="0">
    <w:p w14:paraId="4F064F69" w14:textId="77777777" w:rsidR="00486E52" w:rsidRDefault="00486E52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6178724"/>
      <w:docPartObj>
        <w:docPartGallery w:val="Page Numbers (Bottom of Page)"/>
        <w:docPartUnique/>
      </w:docPartObj>
    </w:sdtPr>
    <w:sdtEndPr/>
    <w:sdtContent>
      <w:p w14:paraId="773CD9A3" w14:textId="77777777" w:rsidR="00B53C3B" w:rsidRDefault="00B53C3B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A6ABE">
          <w:rPr>
            <w:noProof/>
            <w:lang w:val="ru-RU"/>
          </w:rPr>
          <w:t>22</w:t>
        </w:r>
        <w:r>
          <w:fldChar w:fldCharType="end"/>
        </w:r>
      </w:p>
      <w:p w14:paraId="74764137" w14:textId="77777777" w:rsidR="00B53C3B" w:rsidRDefault="00486E52">
        <w:pPr>
          <w:pStyle w:val="aa"/>
          <w:jc w:val="right"/>
        </w:pPr>
      </w:p>
    </w:sdtContent>
  </w:sdt>
  <w:p w14:paraId="77B0D6AF" w14:textId="77777777" w:rsidR="00B53C3B" w:rsidRDefault="00B53C3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033E6" w14:textId="77777777" w:rsidR="00486E52" w:rsidRDefault="00486E52" w:rsidP="002D50C3">
      <w:pPr>
        <w:spacing w:after="0" w:line="240" w:lineRule="auto"/>
      </w:pPr>
      <w:r>
        <w:separator/>
      </w:r>
    </w:p>
  </w:footnote>
  <w:footnote w:type="continuationSeparator" w:id="0">
    <w:p w14:paraId="119CF827" w14:textId="77777777" w:rsidR="00486E52" w:rsidRDefault="00486E52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3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4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5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E646D4"/>
    <w:multiLevelType w:val="hybridMultilevel"/>
    <w:tmpl w:val="D414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3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95E5A"/>
    <w:multiLevelType w:val="hybridMultilevel"/>
    <w:tmpl w:val="CC0A2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7B2D86"/>
    <w:multiLevelType w:val="hybridMultilevel"/>
    <w:tmpl w:val="2D9E518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46F90B5C"/>
    <w:multiLevelType w:val="hybridMultilevel"/>
    <w:tmpl w:val="E632A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15A3DC5"/>
    <w:multiLevelType w:val="hybridMultilevel"/>
    <w:tmpl w:val="FA2A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2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7"/>
  </w:num>
  <w:num w:numId="3">
    <w:abstractNumId w:val="2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8"/>
  </w:num>
  <w:num w:numId="7">
    <w:abstractNumId w:val="9"/>
  </w:num>
  <w:num w:numId="8">
    <w:abstractNumId w:val="4"/>
  </w:num>
  <w:num w:numId="9">
    <w:abstractNumId w:val="20"/>
  </w:num>
  <w:num w:numId="10">
    <w:abstractNumId w:val="8"/>
  </w:num>
  <w:num w:numId="11">
    <w:abstractNumId w:val="6"/>
  </w:num>
  <w:num w:numId="12">
    <w:abstractNumId w:val="13"/>
  </w:num>
  <w:num w:numId="13">
    <w:abstractNumId w:val="22"/>
  </w:num>
  <w:num w:numId="14">
    <w:abstractNumId w:val="12"/>
  </w:num>
  <w:num w:numId="15">
    <w:abstractNumId w:val="0"/>
  </w:num>
  <w:num w:numId="16">
    <w:abstractNumId w:val="3"/>
  </w:num>
  <w:num w:numId="17">
    <w:abstractNumId w:val="15"/>
  </w:num>
  <w:num w:numId="18">
    <w:abstractNumId w:val="19"/>
  </w:num>
  <w:num w:numId="19">
    <w:abstractNumId w:val="16"/>
  </w:num>
  <w:num w:numId="20">
    <w:abstractNumId w:val="17"/>
  </w:num>
  <w:num w:numId="21">
    <w:abstractNumId w:val="10"/>
  </w:num>
  <w:num w:numId="22">
    <w:abstractNumId w:val="2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1FD"/>
    <w:rsid w:val="0000398E"/>
    <w:rsid w:val="000317B4"/>
    <w:rsid w:val="00067C47"/>
    <w:rsid w:val="00076FD8"/>
    <w:rsid w:val="00080ECE"/>
    <w:rsid w:val="000A5174"/>
    <w:rsid w:val="000A594B"/>
    <w:rsid w:val="000A7B2F"/>
    <w:rsid w:val="000C1E08"/>
    <w:rsid w:val="000D1D7A"/>
    <w:rsid w:val="000D2ABB"/>
    <w:rsid w:val="000D64D3"/>
    <w:rsid w:val="000E0EDD"/>
    <w:rsid w:val="000E1F9D"/>
    <w:rsid w:val="000F44E0"/>
    <w:rsid w:val="00112F50"/>
    <w:rsid w:val="001160FB"/>
    <w:rsid w:val="00133E4D"/>
    <w:rsid w:val="00135776"/>
    <w:rsid w:val="00147000"/>
    <w:rsid w:val="00153CC5"/>
    <w:rsid w:val="0017385C"/>
    <w:rsid w:val="00193475"/>
    <w:rsid w:val="001A72F0"/>
    <w:rsid w:val="001B12B2"/>
    <w:rsid w:val="001C2AD1"/>
    <w:rsid w:val="001D03C5"/>
    <w:rsid w:val="001D2B60"/>
    <w:rsid w:val="001E3C93"/>
    <w:rsid w:val="001E3FC4"/>
    <w:rsid w:val="00201EE9"/>
    <w:rsid w:val="0021117E"/>
    <w:rsid w:val="0023438C"/>
    <w:rsid w:val="00237CB2"/>
    <w:rsid w:val="00247887"/>
    <w:rsid w:val="00257A26"/>
    <w:rsid w:val="00280A4F"/>
    <w:rsid w:val="00282A77"/>
    <w:rsid w:val="002965F0"/>
    <w:rsid w:val="00297EE0"/>
    <w:rsid w:val="002A504D"/>
    <w:rsid w:val="002A54DB"/>
    <w:rsid w:val="002B5B09"/>
    <w:rsid w:val="002B65F8"/>
    <w:rsid w:val="002C2DCB"/>
    <w:rsid w:val="002C4B76"/>
    <w:rsid w:val="002D50C3"/>
    <w:rsid w:val="002D7E0E"/>
    <w:rsid w:val="002E7FE6"/>
    <w:rsid w:val="002F4DA8"/>
    <w:rsid w:val="0030205B"/>
    <w:rsid w:val="00310BFF"/>
    <w:rsid w:val="003233A3"/>
    <w:rsid w:val="00351AAF"/>
    <w:rsid w:val="00355D08"/>
    <w:rsid w:val="0035624B"/>
    <w:rsid w:val="003568E9"/>
    <w:rsid w:val="0036170D"/>
    <w:rsid w:val="00362C2C"/>
    <w:rsid w:val="003733A2"/>
    <w:rsid w:val="0038532F"/>
    <w:rsid w:val="0038623B"/>
    <w:rsid w:val="00394AE5"/>
    <w:rsid w:val="003A6ABE"/>
    <w:rsid w:val="003C1E9C"/>
    <w:rsid w:val="003E043D"/>
    <w:rsid w:val="003E52D9"/>
    <w:rsid w:val="003E7B83"/>
    <w:rsid w:val="00417869"/>
    <w:rsid w:val="004234B4"/>
    <w:rsid w:val="004356CC"/>
    <w:rsid w:val="0044251F"/>
    <w:rsid w:val="004622B3"/>
    <w:rsid w:val="00484A00"/>
    <w:rsid w:val="00486E52"/>
    <w:rsid w:val="004A473B"/>
    <w:rsid w:val="004C0176"/>
    <w:rsid w:val="004C1DCE"/>
    <w:rsid w:val="004C3566"/>
    <w:rsid w:val="004D23EC"/>
    <w:rsid w:val="004D6FE5"/>
    <w:rsid w:val="004E7A94"/>
    <w:rsid w:val="00527177"/>
    <w:rsid w:val="0053232B"/>
    <w:rsid w:val="0056034B"/>
    <w:rsid w:val="005B3BDB"/>
    <w:rsid w:val="005C10A0"/>
    <w:rsid w:val="005E3226"/>
    <w:rsid w:val="005E388D"/>
    <w:rsid w:val="006035B1"/>
    <w:rsid w:val="00630C8C"/>
    <w:rsid w:val="0064125D"/>
    <w:rsid w:val="00651CEE"/>
    <w:rsid w:val="006634E6"/>
    <w:rsid w:val="00674EE6"/>
    <w:rsid w:val="006872B3"/>
    <w:rsid w:val="00692E80"/>
    <w:rsid w:val="006A21CC"/>
    <w:rsid w:val="006A78A1"/>
    <w:rsid w:val="006E12E2"/>
    <w:rsid w:val="006E429F"/>
    <w:rsid w:val="006F3AE8"/>
    <w:rsid w:val="00707C8F"/>
    <w:rsid w:val="00727247"/>
    <w:rsid w:val="007608D8"/>
    <w:rsid w:val="00761A39"/>
    <w:rsid w:val="007632B0"/>
    <w:rsid w:val="00771863"/>
    <w:rsid w:val="00774C9B"/>
    <w:rsid w:val="00780A59"/>
    <w:rsid w:val="007A582D"/>
    <w:rsid w:val="007B57BF"/>
    <w:rsid w:val="00802618"/>
    <w:rsid w:val="0080478B"/>
    <w:rsid w:val="008146B0"/>
    <w:rsid w:val="008162EA"/>
    <w:rsid w:val="0082696C"/>
    <w:rsid w:val="00827D6C"/>
    <w:rsid w:val="0084067C"/>
    <w:rsid w:val="00841D60"/>
    <w:rsid w:val="00851904"/>
    <w:rsid w:val="00852B4D"/>
    <w:rsid w:val="00880CD6"/>
    <w:rsid w:val="008A397F"/>
    <w:rsid w:val="008A6385"/>
    <w:rsid w:val="008B5546"/>
    <w:rsid w:val="008C4D52"/>
    <w:rsid w:val="008C6864"/>
    <w:rsid w:val="008D169D"/>
    <w:rsid w:val="008D1FE5"/>
    <w:rsid w:val="008E2DDB"/>
    <w:rsid w:val="008E46D3"/>
    <w:rsid w:val="008F7155"/>
    <w:rsid w:val="00913102"/>
    <w:rsid w:val="00920FA3"/>
    <w:rsid w:val="0092437A"/>
    <w:rsid w:val="00934662"/>
    <w:rsid w:val="00937294"/>
    <w:rsid w:val="009432A3"/>
    <w:rsid w:val="00943C54"/>
    <w:rsid w:val="009650C3"/>
    <w:rsid w:val="00966749"/>
    <w:rsid w:val="00987759"/>
    <w:rsid w:val="00995B74"/>
    <w:rsid w:val="009A557A"/>
    <w:rsid w:val="009B2201"/>
    <w:rsid w:val="009F1B80"/>
    <w:rsid w:val="00A02DAA"/>
    <w:rsid w:val="00A06356"/>
    <w:rsid w:val="00A24699"/>
    <w:rsid w:val="00A44A00"/>
    <w:rsid w:val="00A55677"/>
    <w:rsid w:val="00A61EC5"/>
    <w:rsid w:val="00A66A54"/>
    <w:rsid w:val="00A755B9"/>
    <w:rsid w:val="00A81C73"/>
    <w:rsid w:val="00A8768D"/>
    <w:rsid w:val="00A87D2E"/>
    <w:rsid w:val="00AB2899"/>
    <w:rsid w:val="00AD2BB6"/>
    <w:rsid w:val="00AE1536"/>
    <w:rsid w:val="00AE31FD"/>
    <w:rsid w:val="00AE5AF4"/>
    <w:rsid w:val="00AE5C39"/>
    <w:rsid w:val="00AF3015"/>
    <w:rsid w:val="00B12155"/>
    <w:rsid w:val="00B1423C"/>
    <w:rsid w:val="00B150D6"/>
    <w:rsid w:val="00B30A19"/>
    <w:rsid w:val="00B418C9"/>
    <w:rsid w:val="00B43A89"/>
    <w:rsid w:val="00B53266"/>
    <w:rsid w:val="00B53C3B"/>
    <w:rsid w:val="00B71AC3"/>
    <w:rsid w:val="00B85CD9"/>
    <w:rsid w:val="00BA2AAC"/>
    <w:rsid w:val="00BA6D55"/>
    <w:rsid w:val="00BD05BB"/>
    <w:rsid w:val="00BD7E3A"/>
    <w:rsid w:val="00BF0978"/>
    <w:rsid w:val="00BF7225"/>
    <w:rsid w:val="00C10E1E"/>
    <w:rsid w:val="00C32C98"/>
    <w:rsid w:val="00C36BB0"/>
    <w:rsid w:val="00C37D13"/>
    <w:rsid w:val="00C51BB6"/>
    <w:rsid w:val="00C80624"/>
    <w:rsid w:val="00C833EB"/>
    <w:rsid w:val="00C90EF1"/>
    <w:rsid w:val="00C95ACC"/>
    <w:rsid w:val="00CA037A"/>
    <w:rsid w:val="00CA5137"/>
    <w:rsid w:val="00CB62B9"/>
    <w:rsid w:val="00CD0815"/>
    <w:rsid w:val="00CD449F"/>
    <w:rsid w:val="00CD5AC7"/>
    <w:rsid w:val="00CE6372"/>
    <w:rsid w:val="00CF0544"/>
    <w:rsid w:val="00D059F4"/>
    <w:rsid w:val="00D10699"/>
    <w:rsid w:val="00D21262"/>
    <w:rsid w:val="00D24E2C"/>
    <w:rsid w:val="00D72B0D"/>
    <w:rsid w:val="00D732AC"/>
    <w:rsid w:val="00D75F8A"/>
    <w:rsid w:val="00D948D0"/>
    <w:rsid w:val="00DB454A"/>
    <w:rsid w:val="00DC6EE6"/>
    <w:rsid w:val="00DE3ECA"/>
    <w:rsid w:val="00DE431B"/>
    <w:rsid w:val="00E003B1"/>
    <w:rsid w:val="00E06948"/>
    <w:rsid w:val="00E10616"/>
    <w:rsid w:val="00E4098B"/>
    <w:rsid w:val="00E87199"/>
    <w:rsid w:val="00E96A1A"/>
    <w:rsid w:val="00EA2D3E"/>
    <w:rsid w:val="00EB6DC7"/>
    <w:rsid w:val="00ED38C3"/>
    <w:rsid w:val="00ED6646"/>
    <w:rsid w:val="00EF1885"/>
    <w:rsid w:val="00F079FC"/>
    <w:rsid w:val="00F21820"/>
    <w:rsid w:val="00F21FEF"/>
    <w:rsid w:val="00F807A5"/>
    <w:rsid w:val="00F8675E"/>
    <w:rsid w:val="00F960DA"/>
    <w:rsid w:val="00FD2D82"/>
    <w:rsid w:val="00FE0EB7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7692C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BDB"/>
  </w:style>
  <w:style w:type="paragraph" w:styleId="4">
    <w:name w:val="heading 4"/>
    <w:basedOn w:val="a"/>
    <w:link w:val="40"/>
    <w:qFormat/>
    <w:rsid w:val="002A50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2A504D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e">
    <w:name w:val="Normal (Web)"/>
    <w:basedOn w:val="a"/>
    <w:uiPriority w:val="99"/>
    <w:rsid w:val="003C1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4752</Words>
  <Characters>27090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</dc:creator>
  <cp:lastModifiedBy>Бригадир Анна</cp:lastModifiedBy>
  <cp:revision>2</cp:revision>
  <cp:lastPrinted>2021-04-29T19:58:00Z</cp:lastPrinted>
  <dcterms:created xsi:type="dcterms:W3CDTF">2024-05-24T21:59:00Z</dcterms:created>
  <dcterms:modified xsi:type="dcterms:W3CDTF">2024-05-24T21:59:00Z</dcterms:modified>
</cp:coreProperties>
</file>